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939A8B" w14:textId="77777777" w:rsidR="00677360" w:rsidRPr="007D3B27" w:rsidRDefault="00677360">
      <w:pPr>
        <w:spacing w:before="60" w:after="60"/>
        <w:rPr>
          <w:sz w:val="20"/>
        </w:rPr>
      </w:pPr>
    </w:p>
    <w:p w14:paraId="2A9C7F71" w14:textId="77777777" w:rsidR="00677360" w:rsidRPr="007D3B27" w:rsidRDefault="00677360">
      <w:pPr>
        <w:spacing w:before="60" w:after="60"/>
        <w:rPr>
          <w:sz w:val="20"/>
        </w:rPr>
      </w:pPr>
    </w:p>
    <w:p w14:paraId="50D1EDB0" w14:textId="77777777" w:rsidR="00677360" w:rsidRPr="007D3B27" w:rsidRDefault="00677360">
      <w:pPr>
        <w:spacing w:before="60" w:after="60"/>
        <w:rPr>
          <w:sz w:val="20"/>
        </w:rPr>
      </w:pPr>
    </w:p>
    <w:p w14:paraId="20985866" w14:textId="77777777" w:rsidR="00677360" w:rsidRPr="007D3B27" w:rsidRDefault="00677360">
      <w:pPr>
        <w:spacing w:before="60" w:after="60"/>
        <w:rPr>
          <w:sz w:val="20"/>
        </w:rPr>
      </w:pPr>
    </w:p>
    <w:p w14:paraId="0F840445" w14:textId="77777777" w:rsidR="00677360" w:rsidRPr="007D3B27" w:rsidRDefault="00677360">
      <w:pPr>
        <w:spacing w:before="60" w:after="60"/>
        <w:rPr>
          <w:sz w:val="20"/>
        </w:rPr>
      </w:pPr>
    </w:p>
    <w:p w14:paraId="56A47BEB" w14:textId="77777777" w:rsidR="00677360" w:rsidRPr="007D3B27" w:rsidRDefault="00677360">
      <w:pPr>
        <w:spacing w:before="60" w:after="60"/>
        <w:rPr>
          <w:sz w:val="20"/>
        </w:rPr>
      </w:pPr>
    </w:p>
    <w:p w14:paraId="7F32D0B1" w14:textId="77777777" w:rsidR="00677360" w:rsidRPr="007D3B27" w:rsidRDefault="00677360">
      <w:pPr>
        <w:spacing w:before="60" w:after="60"/>
        <w:rPr>
          <w:sz w:val="20"/>
        </w:rPr>
      </w:pPr>
    </w:p>
    <w:p w14:paraId="5B7D0CD6" w14:textId="77777777" w:rsidR="00677360" w:rsidRPr="007D3B27" w:rsidRDefault="00677360">
      <w:pPr>
        <w:spacing w:before="60" w:after="60"/>
        <w:rPr>
          <w:sz w:val="20"/>
        </w:rPr>
      </w:pPr>
    </w:p>
    <w:p w14:paraId="6762555E" w14:textId="77777777" w:rsidR="00677360" w:rsidRPr="007D3B27" w:rsidRDefault="00677360">
      <w:pPr>
        <w:spacing w:before="60" w:after="60"/>
        <w:rPr>
          <w:sz w:val="20"/>
        </w:rPr>
      </w:pPr>
    </w:p>
    <w:p w14:paraId="4271D901" w14:textId="77777777" w:rsidR="00677360" w:rsidRPr="007D3B27" w:rsidRDefault="00677360">
      <w:pPr>
        <w:spacing w:before="60" w:after="60"/>
        <w:rPr>
          <w:sz w:val="20"/>
        </w:rPr>
      </w:pPr>
    </w:p>
    <w:p w14:paraId="249EDDBF" w14:textId="77777777" w:rsidR="00677360" w:rsidRPr="007D3B27" w:rsidRDefault="00677360">
      <w:pPr>
        <w:spacing w:before="60" w:after="60"/>
        <w:rPr>
          <w:sz w:val="20"/>
        </w:rPr>
      </w:pPr>
    </w:p>
    <w:p w14:paraId="7DADAED1" w14:textId="77777777" w:rsidR="00677360" w:rsidRPr="007D3B27" w:rsidRDefault="00677360">
      <w:pPr>
        <w:spacing w:before="60" w:after="60"/>
        <w:rPr>
          <w:sz w:val="20"/>
        </w:rPr>
      </w:pPr>
    </w:p>
    <w:p w14:paraId="0B187E3E" w14:textId="77777777" w:rsidR="00677360" w:rsidRPr="007D3B27" w:rsidRDefault="00677360">
      <w:pPr>
        <w:spacing w:before="60" w:after="60"/>
        <w:rPr>
          <w:sz w:val="20"/>
        </w:rPr>
      </w:pPr>
    </w:p>
    <w:p w14:paraId="45AFBCCE" w14:textId="6B0DEE23" w:rsidR="00677360" w:rsidRPr="007D3B27" w:rsidRDefault="002E2F1B">
      <w:pPr>
        <w:pStyle w:val="Title"/>
        <w:spacing w:before="60" w:after="60"/>
        <w:rPr>
          <w:sz w:val="36"/>
        </w:rPr>
      </w:pPr>
      <w:r w:rsidRPr="007D3B27">
        <w:t xml:space="preserve">MOZO </w:t>
      </w:r>
      <w:r w:rsidR="002B7E7C" w:rsidRPr="007D3B27">
        <w:t>–</w:t>
      </w:r>
      <w:r w:rsidRPr="007D3B27">
        <w:t xml:space="preserve"> </w:t>
      </w:r>
      <w:r w:rsidR="002B7E7C" w:rsidRPr="007D3B27">
        <w:t>SMART CONTRACTS</w:t>
      </w:r>
    </w:p>
    <w:p w14:paraId="01EB1217" w14:textId="77777777" w:rsidR="00C968C3" w:rsidRPr="007D3B27" w:rsidRDefault="00C968C3">
      <w:pPr>
        <w:pStyle w:val="version"/>
        <w:spacing w:before="60" w:after="60"/>
        <w:rPr>
          <w:sz w:val="36"/>
        </w:rPr>
      </w:pPr>
    </w:p>
    <w:p w14:paraId="3221BB5F" w14:textId="68FFD3A1" w:rsidR="00247F42" w:rsidRPr="007D3B27" w:rsidRDefault="00247F42">
      <w:pPr>
        <w:pStyle w:val="version"/>
        <w:spacing w:before="60" w:after="60"/>
        <w:rPr>
          <w:sz w:val="36"/>
        </w:rPr>
      </w:pPr>
      <w:r w:rsidRPr="007D3B27">
        <w:rPr>
          <w:sz w:val="36"/>
        </w:rPr>
        <w:t>Authors: Thang Ton</w:t>
      </w:r>
    </w:p>
    <w:p w14:paraId="531DFC23" w14:textId="21DA78E5" w:rsidR="00677360" w:rsidRPr="007D3B27" w:rsidRDefault="002E2F1B">
      <w:pPr>
        <w:pStyle w:val="version"/>
        <w:spacing w:before="60" w:after="60"/>
        <w:rPr>
          <w:sz w:val="36"/>
        </w:rPr>
      </w:pPr>
      <w:r w:rsidRPr="007D3B27">
        <w:rPr>
          <w:sz w:val="36"/>
        </w:rPr>
        <w:t>Revision: &lt;0.1</w:t>
      </w:r>
      <w:r w:rsidR="00677360" w:rsidRPr="007D3B27">
        <w:rPr>
          <w:sz w:val="36"/>
        </w:rPr>
        <w:t>&gt;</w:t>
      </w:r>
    </w:p>
    <w:p w14:paraId="405EA647" w14:textId="77777777" w:rsidR="00677360" w:rsidRPr="007D3B27" w:rsidRDefault="00677360">
      <w:pPr>
        <w:pStyle w:val="BodyText"/>
        <w:pageBreakBefore/>
        <w:rPr>
          <w:b w:val="0"/>
          <w:bCs/>
          <w:i/>
          <w:iCs/>
          <w:color w:val="0000FF"/>
          <w:sz w:val="20"/>
        </w:rPr>
      </w:pPr>
    </w:p>
    <w:tbl>
      <w:tblPr>
        <w:tblW w:w="10056" w:type="dxa"/>
        <w:tblInd w:w="108" w:type="dxa"/>
        <w:tblLayout w:type="fixed"/>
        <w:tblLook w:val="0000" w:firstRow="0" w:lastRow="0" w:firstColumn="0" w:lastColumn="0" w:noHBand="0" w:noVBand="0"/>
      </w:tblPr>
      <w:tblGrid>
        <w:gridCol w:w="1161"/>
        <w:gridCol w:w="2816"/>
        <w:gridCol w:w="1433"/>
        <w:gridCol w:w="1555"/>
        <w:gridCol w:w="1497"/>
        <w:gridCol w:w="1585"/>
        <w:gridCol w:w="9"/>
      </w:tblGrid>
      <w:tr w:rsidR="00677360" w:rsidRPr="007D3B27" w14:paraId="33E619DA" w14:textId="77777777" w:rsidTr="004D0937">
        <w:trPr>
          <w:cantSplit/>
          <w:trHeight w:val="492"/>
        </w:trPr>
        <w:tc>
          <w:tcPr>
            <w:tcW w:w="10056" w:type="dxa"/>
            <w:gridSpan w:val="7"/>
            <w:tcBorders>
              <w:top w:val="single" w:sz="8" w:space="0" w:color="000000"/>
              <w:left w:val="single" w:sz="8" w:space="0" w:color="000000"/>
              <w:bottom w:val="single" w:sz="1" w:space="0" w:color="000000"/>
              <w:right w:val="single" w:sz="8" w:space="0" w:color="000000"/>
            </w:tcBorders>
            <w:shd w:val="clear" w:color="auto" w:fill="C0C0C0"/>
            <w:vAlign w:val="center"/>
          </w:tcPr>
          <w:p w14:paraId="0A1DCA49" w14:textId="77777777" w:rsidR="00677360" w:rsidRPr="007D3B27" w:rsidRDefault="00677360">
            <w:pPr>
              <w:pStyle w:val="Master3"/>
              <w:snapToGrid w:val="0"/>
              <w:spacing w:before="60" w:after="60"/>
              <w:rPr>
                <w:color w:val="003366"/>
                <w:sz w:val="20"/>
              </w:rPr>
            </w:pPr>
            <w:r w:rsidRPr="007D3B27">
              <w:rPr>
                <w:color w:val="003366"/>
                <w:sz w:val="20"/>
              </w:rPr>
              <w:t>DOCUMENT CHANGE LOG</w:t>
            </w:r>
          </w:p>
        </w:tc>
      </w:tr>
      <w:tr w:rsidR="00677360" w:rsidRPr="007D3B27" w14:paraId="5FD35961"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1D7A970A" w14:textId="77777777" w:rsidR="00677360" w:rsidRPr="007D3B27" w:rsidRDefault="00677360">
            <w:pPr>
              <w:pStyle w:val="Table2Head"/>
              <w:snapToGrid w:val="0"/>
            </w:pPr>
            <w:r w:rsidRPr="007D3B27">
              <w:t>Revision</w:t>
            </w:r>
          </w:p>
        </w:tc>
        <w:tc>
          <w:tcPr>
            <w:tcW w:w="2816" w:type="dxa"/>
            <w:tcBorders>
              <w:top w:val="single" w:sz="1" w:space="0" w:color="000000"/>
              <w:left w:val="single" w:sz="1" w:space="0" w:color="000000"/>
              <w:bottom w:val="single" w:sz="1" w:space="0" w:color="000000"/>
            </w:tcBorders>
            <w:shd w:val="clear" w:color="auto" w:fill="auto"/>
          </w:tcPr>
          <w:p w14:paraId="0301221E" w14:textId="77777777" w:rsidR="00677360" w:rsidRPr="007D3B27" w:rsidRDefault="00677360">
            <w:pPr>
              <w:pStyle w:val="Table2Head"/>
              <w:snapToGrid w:val="0"/>
            </w:pPr>
            <w:r w:rsidRPr="007D3B27">
              <w:t>Description</w:t>
            </w:r>
          </w:p>
        </w:tc>
        <w:tc>
          <w:tcPr>
            <w:tcW w:w="1433" w:type="dxa"/>
            <w:tcBorders>
              <w:top w:val="single" w:sz="1" w:space="0" w:color="000000"/>
              <w:left w:val="single" w:sz="1" w:space="0" w:color="000000"/>
              <w:bottom w:val="single" w:sz="1" w:space="0" w:color="000000"/>
            </w:tcBorders>
            <w:shd w:val="clear" w:color="auto" w:fill="auto"/>
          </w:tcPr>
          <w:p w14:paraId="5D869750" w14:textId="77777777" w:rsidR="00677360" w:rsidRPr="007D3B27" w:rsidRDefault="00677360">
            <w:pPr>
              <w:pStyle w:val="Table2Head"/>
              <w:snapToGrid w:val="0"/>
            </w:pPr>
            <w:r w:rsidRPr="007D3B27">
              <w:t>Author</w:t>
            </w:r>
          </w:p>
        </w:tc>
        <w:tc>
          <w:tcPr>
            <w:tcW w:w="1555" w:type="dxa"/>
            <w:tcBorders>
              <w:top w:val="single" w:sz="1" w:space="0" w:color="000000"/>
              <w:left w:val="single" w:sz="1" w:space="0" w:color="000000"/>
              <w:bottom w:val="single" w:sz="1" w:space="0" w:color="000000"/>
            </w:tcBorders>
            <w:shd w:val="clear" w:color="auto" w:fill="auto"/>
          </w:tcPr>
          <w:p w14:paraId="0F67BDAC" w14:textId="77777777" w:rsidR="00677360" w:rsidRPr="007D3B27" w:rsidRDefault="00677360">
            <w:pPr>
              <w:pStyle w:val="Table2Head"/>
              <w:snapToGrid w:val="0"/>
            </w:pPr>
            <w:r w:rsidRPr="007D3B27">
              <w:t>Date</w:t>
            </w:r>
          </w:p>
        </w:tc>
        <w:tc>
          <w:tcPr>
            <w:tcW w:w="1497" w:type="dxa"/>
            <w:tcBorders>
              <w:top w:val="single" w:sz="1" w:space="0" w:color="000000"/>
              <w:left w:val="single" w:sz="1" w:space="0" w:color="000000"/>
              <w:bottom w:val="single" w:sz="1" w:space="0" w:color="000000"/>
            </w:tcBorders>
            <w:shd w:val="clear" w:color="auto" w:fill="auto"/>
          </w:tcPr>
          <w:p w14:paraId="19E41F4B" w14:textId="77777777" w:rsidR="00677360" w:rsidRPr="007D3B27" w:rsidRDefault="00677360">
            <w:pPr>
              <w:pStyle w:val="Table2Head"/>
              <w:snapToGrid w:val="0"/>
            </w:pPr>
            <w:r w:rsidRPr="007D3B27">
              <w:t>Approved</w:t>
            </w: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5F912F60" w14:textId="77777777" w:rsidR="00677360" w:rsidRPr="007D3B27" w:rsidRDefault="00677360">
            <w:pPr>
              <w:pStyle w:val="Table2Head"/>
              <w:snapToGrid w:val="0"/>
            </w:pPr>
            <w:r w:rsidRPr="007D3B27">
              <w:t>Date</w:t>
            </w:r>
          </w:p>
        </w:tc>
      </w:tr>
      <w:tr w:rsidR="009E67B7" w:rsidRPr="007D3B27" w14:paraId="6945537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4A18C078" w14:textId="4A3B4855" w:rsidR="009E67B7" w:rsidRPr="007D3B27" w:rsidRDefault="00606B5F" w:rsidP="009E67B7">
            <w:pPr>
              <w:pStyle w:val="Table2Body"/>
              <w:snapToGrid w:val="0"/>
            </w:pPr>
            <w:r w:rsidRPr="007D3B27">
              <w:t>0.1</w:t>
            </w:r>
          </w:p>
        </w:tc>
        <w:tc>
          <w:tcPr>
            <w:tcW w:w="2816" w:type="dxa"/>
            <w:tcBorders>
              <w:top w:val="single" w:sz="1" w:space="0" w:color="000000"/>
              <w:left w:val="single" w:sz="1" w:space="0" w:color="000000"/>
              <w:bottom w:val="single" w:sz="1" w:space="0" w:color="000000"/>
            </w:tcBorders>
            <w:shd w:val="clear" w:color="auto" w:fill="auto"/>
          </w:tcPr>
          <w:p w14:paraId="329C9A74" w14:textId="7B22646D" w:rsidR="009E67B7" w:rsidRPr="007D3B27" w:rsidRDefault="00663675" w:rsidP="009E67B7">
            <w:pPr>
              <w:pStyle w:val="Table2Body"/>
              <w:snapToGrid w:val="0"/>
            </w:pPr>
            <w:r w:rsidRPr="007D3B27">
              <w:t>Draft</w:t>
            </w:r>
            <w:r w:rsidR="005C3BD8" w:rsidRPr="007D3B27">
              <w:t xml:space="preserve"> version</w:t>
            </w:r>
          </w:p>
        </w:tc>
        <w:tc>
          <w:tcPr>
            <w:tcW w:w="1433" w:type="dxa"/>
            <w:tcBorders>
              <w:top w:val="single" w:sz="1" w:space="0" w:color="000000"/>
              <w:left w:val="single" w:sz="1" w:space="0" w:color="000000"/>
              <w:bottom w:val="single" w:sz="1" w:space="0" w:color="000000"/>
            </w:tcBorders>
            <w:shd w:val="clear" w:color="auto" w:fill="auto"/>
          </w:tcPr>
          <w:p w14:paraId="3CDE2C55" w14:textId="77777777" w:rsidR="009E67B7" w:rsidRPr="007D3B27" w:rsidRDefault="005C3BD8" w:rsidP="009E67B7">
            <w:pPr>
              <w:pStyle w:val="Table2Body"/>
              <w:snapToGrid w:val="0"/>
              <w:jc w:val="center"/>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32578AB4" w14:textId="709C97C9" w:rsidR="009E67B7" w:rsidRPr="007D3B27" w:rsidRDefault="002B7E7C" w:rsidP="009E67B7">
            <w:pPr>
              <w:pStyle w:val="Table2Body"/>
              <w:snapToGrid w:val="0"/>
              <w:jc w:val="center"/>
            </w:pPr>
            <w:r w:rsidRPr="007D3B27">
              <w:t>Apr 20</w:t>
            </w:r>
            <w:r w:rsidR="007777B4" w:rsidRPr="007D3B27">
              <w:t>, 2018</w:t>
            </w:r>
          </w:p>
        </w:tc>
        <w:tc>
          <w:tcPr>
            <w:tcW w:w="1497" w:type="dxa"/>
            <w:tcBorders>
              <w:top w:val="single" w:sz="1" w:space="0" w:color="000000"/>
              <w:left w:val="single" w:sz="1" w:space="0" w:color="000000"/>
              <w:bottom w:val="single" w:sz="1" w:space="0" w:color="000000"/>
            </w:tcBorders>
            <w:shd w:val="clear" w:color="auto" w:fill="auto"/>
          </w:tcPr>
          <w:p w14:paraId="6370DC5A" w14:textId="77777777" w:rsidR="009E67B7" w:rsidRPr="007D3B27" w:rsidRDefault="009E67B7" w:rsidP="009E67B7">
            <w:pPr>
              <w:pStyle w:val="Table2Body"/>
              <w:snapToGrid w:val="0"/>
              <w:jc w:val="center"/>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7BC2550A" w14:textId="77777777" w:rsidR="009E67B7" w:rsidRPr="007D3B27" w:rsidRDefault="009E67B7" w:rsidP="009E67B7">
            <w:pPr>
              <w:pStyle w:val="Table2Body"/>
              <w:snapToGrid w:val="0"/>
              <w:jc w:val="center"/>
            </w:pPr>
          </w:p>
        </w:tc>
      </w:tr>
      <w:tr w:rsidR="00677360" w:rsidRPr="007D3B27" w14:paraId="6403BCBF"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23A11A83" w14:textId="594C4D50" w:rsidR="00677360" w:rsidRPr="007D3B27" w:rsidRDefault="007D3B27">
            <w:pPr>
              <w:pStyle w:val="Table2Body"/>
              <w:snapToGrid w:val="0"/>
            </w:pPr>
            <w:r w:rsidRPr="007D3B27">
              <w:t>1.0</w:t>
            </w:r>
          </w:p>
        </w:tc>
        <w:tc>
          <w:tcPr>
            <w:tcW w:w="2816" w:type="dxa"/>
            <w:tcBorders>
              <w:top w:val="single" w:sz="1" w:space="0" w:color="000000"/>
              <w:left w:val="single" w:sz="1" w:space="0" w:color="000000"/>
              <w:bottom w:val="single" w:sz="1" w:space="0" w:color="000000"/>
            </w:tcBorders>
            <w:shd w:val="clear" w:color="auto" w:fill="auto"/>
          </w:tcPr>
          <w:p w14:paraId="7682D23A" w14:textId="7189DCB4" w:rsidR="00677360" w:rsidRPr="007D3B27" w:rsidRDefault="007D3B27">
            <w:pPr>
              <w:pStyle w:val="Table2Body"/>
              <w:snapToGrid w:val="0"/>
            </w:pPr>
            <w:r w:rsidRPr="007D3B27">
              <w:t>For audit</w:t>
            </w:r>
          </w:p>
        </w:tc>
        <w:tc>
          <w:tcPr>
            <w:tcW w:w="1433" w:type="dxa"/>
            <w:tcBorders>
              <w:top w:val="single" w:sz="1" w:space="0" w:color="000000"/>
              <w:left w:val="single" w:sz="1" w:space="0" w:color="000000"/>
              <w:bottom w:val="single" w:sz="1" w:space="0" w:color="000000"/>
            </w:tcBorders>
            <w:shd w:val="clear" w:color="auto" w:fill="auto"/>
          </w:tcPr>
          <w:p w14:paraId="13C7F595" w14:textId="2CE11FFF" w:rsidR="00677360" w:rsidRPr="007D3B27" w:rsidRDefault="007D3B27">
            <w:pPr>
              <w:pStyle w:val="Table2Body"/>
              <w:snapToGrid w:val="0"/>
            </w:pPr>
            <w:r w:rsidRPr="007D3B27">
              <w:t>Thang Ton</w:t>
            </w:r>
          </w:p>
        </w:tc>
        <w:tc>
          <w:tcPr>
            <w:tcW w:w="1555" w:type="dxa"/>
            <w:tcBorders>
              <w:top w:val="single" w:sz="1" w:space="0" w:color="000000"/>
              <w:left w:val="single" w:sz="1" w:space="0" w:color="000000"/>
              <w:bottom w:val="single" w:sz="1" w:space="0" w:color="000000"/>
            </w:tcBorders>
            <w:shd w:val="clear" w:color="auto" w:fill="auto"/>
          </w:tcPr>
          <w:p w14:paraId="79250801" w14:textId="2943F0D1" w:rsidR="00677360" w:rsidRPr="007D3B27" w:rsidRDefault="007D3B27">
            <w:pPr>
              <w:pStyle w:val="Table2Body"/>
              <w:snapToGrid w:val="0"/>
            </w:pPr>
            <w:r w:rsidRPr="007D3B27">
              <w:t>Apr 27,2018</w:t>
            </w:r>
          </w:p>
        </w:tc>
        <w:tc>
          <w:tcPr>
            <w:tcW w:w="1497" w:type="dxa"/>
            <w:tcBorders>
              <w:top w:val="single" w:sz="1" w:space="0" w:color="000000"/>
              <w:left w:val="single" w:sz="1" w:space="0" w:color="000000"/>
              <w:bottom w:val="single" w:sz="1" w:space="0" w:color="000000"/>
            </w:tcBorders>
            <w:shd w:val="clear" w:color="auto" w:fill="auto"/>
          </w:tcPr>
          <w:p w14:paraId="1CB0F504"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4BB46E99" w14:textId="77777777" w:rsidR="00677360" w:rsidRPr="007D3B27" w:rsidRDefault="00677360">
            <w:pPr>
              <w:pStyle w:val="Table2Body"/>
              <w:snapToGrid w:val="0"/>
            </w:pPr>
          </w:p>
        </w:tc>
      </w:tr>
      <w:tr w:rsidR="00677360" w:rsidRPr="007D3B27" w14:paraId="1425F6F6"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7E6CCB11" w14:textId="0D9E4B7E" w:rsidR="00677360" w:rsidRPr="007D3B27" w:rsidRDefault="00677360">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2EB749A8" w14:textId="0D5B9636" w:rsidR="00677360" w:rsidRPr="007D3B27" w:rsidRDefault="00677360">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8917CE2" w14:textId="44AF1F96" w:rsidR="00677360" w:rsidRPr="007D3B27" w:rsidRDefault="00677360">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1070D58D" w14:textId="11C81A8C" w:rsidR="00677360" w:rsidRPr="007D3B27" w:rsidRDefault="00677360">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3BD47D5" w14:textId="77777777" w:rsidR="00677360" w:rsidRPr="007D3B27" w:rsidRDefault="00677360">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1F798668" w14:textId="77777777" w:rsidR="00677360" w:rsidRPr="007D3B27" w:rsidRDefault="00677360">
            <w:pPr>
              <w:pStyle w:val="Table2Body"/>
              <w:snapToGrid w:val="0"/>
            </w:pPr>
          </w:p>
        </w:tc>
      </w:tr>
      <w:tr w:rsidR="009D2012" w:rsidRPr="007D3B27" w14:paraId="23E6B33E" w14:textId="77777777" w:rsidTr="004D0937">
        <w:trPr>
          <w:gridAfter w:val="1"/>
          <w:wAfter w:w="9" w:type="dxa"/>
        </w:trPr>
        <w:tc>
          <w:tcPr>
            <w:tcW w:w="1161" w:type="dxa"/>
            <w:tcBorders>
              <w:top w:val="single" w:sz="1" w:space="0" w:color="000000"/>
              <w:left w:val="single" w:sz="8" w:space="0" w:color="000000"/>
              <w:bottom w:val="single" w:sz="1" w:space="0" w:color="000000"/>
            </w:tcBorders>
            <w:shd w:val="clear" w:color="auto" w:fill="auto"/>
          </w:tcPr>
          <w:p w14:paraId="611EA4E6" w14:textId="77777777" w:rsidR="009D2012" w:rsidRPr="007D3B27" w:rsidRDefault="009D2012">
            <w:pPr>
              <w:pStyle w:val="Table2Body"/>
              <w:snapToGrid w:val="0"/>
            </w:pPr>
          </w:p>
        </w:tc>
        <w:tc>
          <w:tcPr>
            <w:tcW w:w="2816" w:type="dxa"/>
            <w:tcBorders>
              <w:top w:val="single" w:sz="1" w:space="0" w:color="000000"/>
              <w:left w:val="single" w:sz="1" w:space="0" w:color="000000"/>
              <w:bottom w:val="single" w:sz="1" w:space="0" w:color="000000"/>
            </w:tcBorders>
            <w:shd w:val="clear" w:color="auto" w:fill="auto"/>
          </w:tcPr>
          <w:p w14:paraId="6FA8F739" w14:textId="77777777" w:rsidR="009D2012" w:rsidRPr="007D3B27" w:rsidRDefault="009D2012">
            <w:pPr>
              <w:pStyle w:val="Table2Body"/>
              <w:snapToGrid w:val="0"/>
            </w:pPr>
          </w:p>
        </w:tc>
        <w:tc>
          <w:tcPr>
            <w:tcW w:w="1433" w:type="dxa"/>
            <w:tcBorders>
              <w:top w:val="single" w:sz="1" w:space="0" w:color="000000"/>
              <w:left w:val="single" w:sz="1" w:space="0" w:color="000000"/>
              <w:bottom w:val="single" w:sz="1" w:space="0" w:color="000000"/>
            </w:tcBorders>
            <w:shd w:val="clear" w:color="auto" w:fill="auto"/>
          </w:tcPr>
          <w:p w14:paraId="40214696" w14:textId="77777777" w:rsidR="009D2012" w:rsidRPr="007D3B27" w:rsidRDefault="009D2012">
            <w:pPr>
              <w:pStyle w:val="Table2Body"/>
              <w:snapToGrid w:val="0"/>
            </w:pPr>
          </w:p>
        </w:tc>
        <w:tc>
          <w:tcPr>
            <w:tcW w:w="1555" w:type="dxa"/>
            <w:tcBorders>
              <w:top w:val="single" w:sz="1" w:space="0" w:color="000000"/>
              <w:left w:val="single" w:sz="1" w:space="0" w:color="000000"/>
              <w:bottom w:val="single" w:sz="1" w:space="0" w:color="000000"/>
            </w:tcBorders>
            <w:shd w:val="clear" w:color="auto" w:fill="auto"/>
          </w:tcPr>
          <w:p w14:paraId="579DAC27" w14:textId="77777777" w:rsidR="009D2012" w:rsidRPr="007D3B27" w:rsidRDefault="009D2012">
            <w:pPr>
              <w:pStyle w:val="Table2Body"/>
              <w:snapToGrid w:val="0"/>
            </w:pPr>
          </w:p>
        </w:tc>
        <w:tc>
          <w:tcPr>
            <w:tcW w:w="1497" w:type="dxa"/>
            <w:tcBorders>
              <w:top w:val="single" w:sz="1" w:space="0" w:color="000000"/>
              <w:left w:val="single" w:sz="1" w:space="0" w:color="000000"/>
              <w:bottom w:val="single" w:sz="1" w:space="0" w:color="000000"/>
            </w:tcBorders>
            <w:shd w:val="clear" w:color="auto" w:fill="auto"/>
          </w:tcPr>
          <w:p w14:paraId="56E22ED5" w14:textId="77777777" w:rsidR="009D2012" w:rsidRPr="007D3B27" w:rsidRDefault="009D2012">
            <w:pPr>
              <w:pStyle w:val="Table2Body"/>
              <w:snapToGrid w:val="0"/>
            </w:pPr>
          </w:p>
        </w:tc>
        <w:tc>
          <w:tcPr>
            <w:tcW w:w="1585" w:type="dxa"/>
            <w:tcBorders>
              <w:top w:val="single" w:sz="1" w:space="0" w:color="000000"/>
              <w:left w:val="single" w:sz="1" w:space="0" w:color="000000"/>
              <w:bottom w:val="single" w:sz="1" w:space="0" w:color="000000"/>
              <w:right w:val="single" w:sz="8" w:space="0" w:color="000000"/>
            </w:tcBorders>
            <w:shd w:val="clear" w:color="auto" w:fill="auto"/>
          </w:tcPr>
          <w:p w14:paraId="3E2B72FA" w14:textId="77777777" w:rsidR="009D2012" w:rsidRPr="007D3B27" w:rsidRDefault="009D2012">
            <w:pPr>
              <w:pStyle w:val="Table2Body"/>
              <w:snapToGrid w:val="0"/>
            </w:pPr>
          </w:p>
        </w:tc>
      </w:tr>
      <w:tr w:rsidR="00677360" w:rsidRPr="007D3B27" w14:paraId="3A53C222" w14:textId="77777777" w:rsidTr="004D0937">
        <w:trPr>
          <w:cantSplit/>
        </w:trPr>
        <w:tc>
          <w:tcPr>
            <w:tcW w:w="10056" w:type="dxa"/>
            <w:gridSpan w:val="7"/>
            <w:tcBorders>
              <w:top w:val="single" w:sz="1" w:space="0" w:color="000000"/>
              <w:left w:val="single" w:sz="8" w:space="0" w:color="000000"/>
              <w:bottom w:val="single" w:sz="8" w:space="0" w:color="000000"/>
              <w:right w:val="single" w:sz="8" w:space="0" w:color="000000"/>
            </w:tcBorders>
            <w:shd w:val="clear" w:color="auto" w:fill="C0C0C0"/>
          </w:tcPr>
          <w:p w14:paraId="0F7FF12B" w14:textId="77777777" w:rsidR="00677360" w:rsidRPr="007D3B27" w:rsidRDefault="00677360">
            <w:pPr>
              <w:pStyle w:val="Table2Body"/>
              <w:snapToGrid w:val="0"/>
              <w:jc w:val="center"/>
            </w:pPr>
          </w:p>
        </w:tc>
      </w:tr>
    </w:tbl>
    <w:p w14:paraId="3A4B5F14" w14:textId="77777777" w:rsidR="00677360" w:rsidRPr="007D3B27" w:rsidRDefault="00677360" w:rsidP="00917CF7">
      <w:pPr>
        <w:pStyle w:val="Header"/>
        <w:spacing w:before="60" w:after="60"/>
        <w:rPr>
          <w:b/>
          <w:sz w:val="20"/>
        </w:rPr>
      </w:pPr>
    </w:p>
    <w:p w14:paraId="788B5C1A" w14:textId="77777777" w:rsidR="00AE61FE" w:rsidRPr="007D3B27" w:rsidRDefault="00AE61FE">
      <w:pPr>
        <w:suppressAutoHyphens w:val="0"/>
        <w:rPr>
          <w:rFonts w:eastAsiaTheme="majorEastAsia"/>
          <w:color w:val="2E74B5" w:themeColor="accent1" w:themeShade="BF"/>
          <w:sz w:val="32"/>
          <w:szCs w:val="32"/>
        </w:rPr>
      </w:pPr>
      <w:r w:rsidRPr="007D3B27">
        <w:br w:type="page"/>
      </w:r>
    </w:p>
    <w:sdt>
      <w:sdtPr>
        <w:rPr>
          <w:rFonts w:ascii="Arial" w:eastAsia="Times New Roman" w:hAnsi="Arial" w:cs="Arial"/>
          <w:color w:val="auto"/>
          <w:sz w:val="24"/>
          <w:szCs w:val="24"/>
          <w:lang w:eastAsia="ar-SA"/>
        </w:rPr>
        <w:id w:val="-2081975309"/>
        <w:docPartObj>
          <w:docPartGallery w:val="Table of Contents"/>
          <w:docPartUnique/>
        </w:docPartObj>
      </w:sdtPr>
      <w:sdtEndPr>
        <w:rPr>
          <w:b/>
          <w:bCs/>
          <w:noProof/>
          <w:sz w:val="22"/>
          <w:szCs w:val="22"/>
          <w:lang w:eastAsia="en-US"/>
        </w:rPr>
      </w:sdtEndPr>
      <w:sdtContent>
        <w:p w14:paraId="1559497C" w14:textId="77777777" w:rsidR="00AE61FE" w:rsidRPr="007D3B27" w:rsidRDefault="00AE61FE">
          <w:pPr>
            <w:pStyle w:val="TOCHeading"/>
            <w:rPr>
              <w:rFonts w:ascii="Arial" w:hAnsi="Arial" w:cs="Arial"/>
            </w:rPr>
          </w:pPr>
          <w:r w:rsidRPr="007D3B27">
            <w:rPr>
              <w:rFonts w:ascii="Arial" w:hAnsi="Arial" w:cs="Arial"/>
            </w:rPr>
            <w:t>Contents</w:t>
          </w:r>
        </w:p>
        <w:p w14:paraId="322D5B65" w14:textId="5FCAE1F2" w:rsidR="008E13B5" w:rsidRDefault="00AE61FE">
          <w:pPr>
            <w:pStyle w:val="TOC1"/>
            <w:tabs>
              <w:tab w:val="right" w:leader="dot" w:pos="10790"/>
            </w:tabs>
            <w:rPr>
              <w:rFonts w:asciiTheme="minorHAnsi" w:eastAsiaTheme="minorEastAsia" w:hAnsiTheme="minorHAnsi" w:cstheme="minorBidi"/>
              <w:noProof/>
            </w:rPr>
          </w:pPr>
          <w:r w:rsidRPr="007D3B27">
            <w:fldChar w:fldCharType="begin"/>
          </w:r>
          <w:r w:rsidRPr="007D3B27">
            <w:instrText xml:space="preserve"> TOC \o "1-3" \h \z \u </w:instrText>
          </w:r>
          <w:r w:rsidRPr="007D3B27">
            <w:fldChar w:fldCharType="separate"/>
          </w:r>
          <w:hyperlink w:anchor="_Toc513117629" w:history="1">
            <w:r w:rsidR="008E13B5" w:rsidRPr="00861E8C">
              <w:rPr>
                <w:rStyle w:val="Hyperlink"/>
                <w:noProof/>
              </w:rPr>
              <w:t>1. References</w:t>
            </w:r>
            <w:r w:rsidR="008E13B5">
              <w:rPr>
                <w:noProof/>
                <w:webHidden/>
              </w:rPr>
              <w:tab/>
            </w:r>
            <w:r w:rsidR="008E13B5">
              <w:rPr>
                <w:noProof/>
                <w:webHidden/>
              </w:rPr>
              <w:fldChar w:fldCharType="begin"/>
            </w:r>
            <w:r w:rsidR="008E13B5">
              <w:rPr>
                <w:noProof/>
                <w:webHidden/>
              </w:rPr>
              <w:instrText xml:space="preserve"> PAGEREF _Toc513117629 \h </w:instrText>
            </w:r>
            <w:r w:rsidR="008E13B5">
              <w:rPr>
                <w:noProof/>
                <w:webHidden/>
              </w:rPr>
            </w:r>
            <w:r w:rsidR="008E13B5">
              <w:rPr>
                <w:noProof/>
                <w:webHidden/>
              </w:rPr>
              <w:fldChar w:fldCharType="separate"/>
            </w:r>
            <w:r w:rsidR="008E13B5">
              <w:rPr>
                <w:noProof/>
                <w:webHidden/>
              </w:rPr>
              <w:t>4</w:t>
            </w:r>
            <w:r w:rsidR="008E13B5">
              <w:rPr>
                <w:noProof/>
                <w:webHidden/>
              </w:rPr>
              <w:fldChar w:fldCharType="end"/>
            </w:r>
          </w:hyperlink>
        </w:p>
        <w:p w14:paraId="11180863" w14:textId="716BCBD0" w:rsidR="008E13B5" w:rsidRDefault="007E613A">
          <w:pPr>
            <w:pStyle w:val="TOC1"/>
            <w:tabs>
              <w:tab w:val="right" w:leader="dot" w:pos="10790"/>
            </w:tabs>
            <w:rPr>
              <w:rFonts w:asciiTheme="minorHAnsi" w:eastAsiaTheme="minorEastAsia" w:hAnsiTheme="minorHAnsi" w:cstheme="minorBidi"/>
              <w:noProof/>
            </w:rPr>
          </w:pPr>
          <w:hyperlink w:anchor="_Toc513117630" w:history="1">
            <w:r w:rsidR="008E13B5" w:rsidRPr="00861E8C">
              <w:rPr>
                <w:rStyle w:val="Hyperlink"/>
                <w:noProof/>
              </w:rPr>
              <w:t>2. General description</w:t>
            </w:r>
            <w:r w:rsidR="008E13B5">
              <w:rPr>
                <w:noProof/>
                <w:webHidden/>
              </w:rPr>
              <w:tab/>
            </w:r>
            <w:r w:rsidR="008E13B5">
              <w:rPr>
                <w:noProof/>
                <w:webHidden/>
              </w:rPr>
              <w:fldChar w:fldCharType="begin"/>
            </w:r>
            <w:r w:rsidR="008E13B5">
              <w:rPr>
                <w:noProof/>
                <w:webHidden/>
              </w:rPr>
              <w:instrText xml:space="preserve"> PAGEREF _Toc513117630 \h </w:instrText>
            </w:r>
            <w:r w:rsidR="008E13B5">
              <w:rPr>
                <w:noProof/>
                <w:webHidden/>
              </w:rPr>
            </w:r>
            <w:r w:rsidR="008E13B5">
              <w:rPr>
                <w:noProof/>
                <w:webHidden/>
              </w:rPr>
              <w:fldChar w:fldCharType="separate"/>
            </w:r>
            <w:r w:rsidR="008E13B5">
              <w:rPr>
                <w:noProof/>
                <w:webHidden/>
              </w:rPr>
              <w:t>5</w:t>
            </w:r>
            <w:r w:rsidR="008E13B5">
              <w:rPr>
                <w:noProof/>
                <w:webHidden/>
              </w:rPr>
              <w:fldChar w:fldCharType="end"/>
            </w:r>
          </w:hyperlink>
        </w:p>
        <w:p w14:paraId="62067782" w14:textId="527F3F49" w:rsidR="008E13B5" w:rsidRDefault="007E613A">
          <w:pPr>
            <w:pStyle w:val="TOC2"/>
            <w:tabs>
              <w:tab w:val="right" w:leader="dot" w:pos="10790"/>
            </w:tabs>
            <w:rPr>
              <w:rFonts w:asciiTheme="minorHAnsi" w:eastAsiaTheme="minorEastAsia" w:hAnsiTheme="minorHAnsi" w:cstheme="minorBidi"/>
              <w:noProof/>
            </w:rPr>
          </w:pPr>
          <w:hyperlink w:anchor="_Toc513117631" w:history="1">
            <w:r w:rsidR="008E13B5" w:rsidRPr="00861E8C">
              <w:rPr>
                <w:rStyle w:val="Hyperlink"/>
                <w:noProof/>
              </w:rPr>
              <w:t>2.1 Objectives</w:t>
            </w:r>
            <w:r w:rsidR="008E13B5">
              <w:rPr>
                <w:noProof/>
                <w:webHidden/>
              </w:rPr>
              <w:tab/>
            </w:r>
            <w:r w:rsidR="008E13B5">
              <w:rPr>
                <w:noProof/>
                <w:webHidden/>
              </w:rPr>
              <w:fldChar w:fldCharType="begin"/>
            </w:r>
            <w:r w:rsidR="008E13B5">
              <w:rPr>
                <w:noProof/>
                <w:webHidden/>
              </w:rPr>
              <w:instrText xml:space="preserve"> PAGEREF _Toc513117631 \h </w:instrText>
            </w:r>
            <w:r w:rsidR="008E13B5">
              <w:rPr>
                <w:noProof/>
                <w:webHidden/>
              </w:rPr>
            </w:r>
            <w:r w:rsidR="008E13B5">
              <w:rPr>
                <w:noProof/>
                <w:webHidden/>
              </w:rPr>
              <w:fldChar w:fldCharType="separate"/>
            </w:r>
            <w:r w:rsidR="008E13B5">
              <w:rPr>
                <w:noProof/>
                <w:webHidden/>
              </w:rPr>
              <w:t>5</w:t>
            </w:r>
            <w:r w:rsidR="008E13B5">
              <w:rPr>
                <w:noProof/>
                <w:webHidden/>
              </w:rPr>
              <w:fldChar w:fldCharType="end"/>
            </w:r>
          </w:hyperlink>
        </w:p>
        <w:p w14:paraId="2D23A340" w14:textId="719DAFB9" w:rsidR="008E13B5" w:rsidRDefault="007E613A">
          <w:pPr>
            <w:pStyle w:val="TOC2"/>
            <w:tabs>
              <w:tab w:val="right" w:leader="dot" w:pos="10790"/>
            </w:tabs>
            <w:rPr>
              <w:rFonts w:asciiTheme="minorHAnsi" w:eastAsiaTheme="minorEastAsia" w:hAnsiTheme="minorHAnsi" w:cstheme="minorBidi"/>
              <w:noProof/>
            </w:rPr>
          </w:pPr>
          <w:hyperlink w:anchor="_Toc513117632" w:history="1">
            <w:r w:rsidR="008E13B5" w:rsidRPr="00861E8C">
              <w:rPr>
                <w:rStyle w:val="Hyperlink"/>
                <w:noProof/>
              </w:rPr>
              <w:t>2.2 Scopes</w:t>
            </w:r>
            <w:r w:rsidR="008E13B5">
              <w:rPr>
                <w:noProof/>
                <w:webHidden/>
              </w:rPr>
              <w:tab/>
            </w:r>
            <w:r w:rsidR="008E13B5">
              <w:rPr>
                <w:noProof/>
                <w:webHidden/>
              </w:rPr>
              <w:fldChar w:fldCharType="begin"/>
            </w:r>
            <w:r w:rsidR="008E13B5">
              <w:rPr>
                <w:noProof/>
                <w:webHidden/>
              </w:rPr>
              <w:instrText xml:space="preserve"> PAGEREF _Toc513117632 \h </w:instrText>
            </w:r>
            <w:r w:rsidR="008E13B5">
              <w:rPr>
                <w:noProof/>
                <w:webHidden/>
              </w:rPr>
            </w:r>
            <w:r w:rsidR="008E13B5">
              <w:rPr>
                <w:noProof/>
                <w:webHidden/>
              </w:rPr>
              <w:fldChar w:fldCharType="separate"/>
            </w:r>
            <w:r w:rsidR="008E13B5">
              <w:rPr>
                <w:noProof/>
                <w:webHidden/>
              </w:rPr>
              <w:t>5</w:t>
            </w:r>
            <w:r w:rsidR="008E13B5">
              <w:rPr>
                <w:noProof/>
                <w:webHidden/>
              </w:rPr>
              <w:fldChar w:fldCharType="end"/>
            </w:r>
          </w:hyperlink>
        </w:p>
        <w:p w14:paraId="4B3A8CBD" w14:textId="7CB6628A" w:rsidR="008E13B5" w:rsidRDefault="007E613A">
          <w:pPr>
            <w:pStyle w:val="TOC2"/>
            <w:tabs>
              <w:tab w:val="right" w:leader="dot" w:pos="10790"/>
            </w:tabs>
            <w:rPr>
              <w:rFonts w:asciiTheme="minorHAnsi" w:eastAsiaTheme="minorEastAsia" w:hAnsiTheme="minorHAnsi" w:cstheme="minorBidi"/>
              <w:noProof/>
            </w:rPr>
          </w:pPr>
          <w:hyperlink w:anchor="_Toc513117633" w:history="1">
            <w:r w:rsidR="008E13B5" w:rsidRPr="00861E8C">
              <w:rPr>
                <w:rStyle w:val="Hyperlink"/>
                <w:noProof/>
              </w:rPr>
              <w:t>2.3 Organisation of this document</w:t>
            </w:r>
            <w:r w:rsidR="008E13B5">
              <w:rPr>
                <w:noProof/>
                <w:webHidden/>
              </w:rPr>
              <w:tab/>
            </w:r>
            <w:r w:rsidR="008E13B5">
              <w:rPr>
                <w:noProof/>
                <w:webHidden/>
              </w:rPr>
              <w:fldChar w:fldCharType="begin"/>
            </w:r>
            <w:r w:rsidR="008E13B5">
              <w:rPr>
                <w:noProof/>
                <w:webHidden/>
              </w:rPr>
              <w:instrText xml:space="preserve"> PAGEREF _Toc513117633 \h </w:instrText>
            </w:r>
            <w:r w:rsidR="008E13B5">
              <w:rPr>
                <w:noProof/>
                <w:webHidden/>
              </w:rPr>
            </w:r>
            <w:r w:rsidR="008E13B5">
              <w:rPr>
                <w:noProof/>
                <w:webHidden/>
              </w:rPr>
              <w:fldChar w:fldCharType="separate"/>
            </w:r>
            <w:r w:rsidR="008E13B5">
              <w:rPr>
                <w:noProof/>
                <w:webHidden/>
              </w:rPr>
              <w:t>5</w:t>
            </w:r>
            <w:r w:rsidR="008E13B5">
              <w:rPr>
                <w:noProof/>
                <w:webHidden/>
              </w:rPr>
              <w:fldChar w:fldCharType="end"/>
            </w:r>
          </w:hyperlink>
        </w:p>
        <w:p w14:paraId="20361B3C" w14:textId="70707824" w:rsidR="008E13B5" w:rsidRDefault="007E613A">
          <w:pPr>
            <w:pStyle w:val="TOC2"/>
            <w:tabs>
              <w:tab w:val="right" w:leader="dot" w:pos="10790"/>
            </w:tabs>
            <w:rPr>
              <w:rFonts w:asciiTheme="minorHAnsi" w:eastAsiaTheme="minorEastAsia" w:hAnsiTheme="minorHAnsi" w:cstheme="minorBidi"/>
              <w:noProof/>
            </w:rPr>
          </w:pPr>
          <w:hyperlink w:anchor="_Toc513117634" w:history="1">
            <w:r w:rsidR="008E13B5" w:rsidRPr="00861E8C">
              <w:rPr>
                <w:rStyle w:val="Hyperlink"/>
                <w:noProof/>
              </w:rPr>
              <w:t>2.4 Abbreviations</w:t>
            </w:r>
            <w:r w:rsidR="008E13B5">
              <w:rPr>
                <w:noProof/>
                <w:webHidden/>
              </w:rPr>
              <w:tab/>
            </w:r>
            <w:r w:rsidR="008E13B5">
              <w:rPr>
                <w:noProof/>
                <w:webHidden/>
              </w:rPr>
              <w:fldChar w:fldCharType="begin"/>
            </w:r>
            <w:r w:rsidR="008E13B5">
              <w:rPr>
                <w:noProof/>
                <w:webHidden/>
              </w:rPr>
              <w:instrText xml:space="preserve"> PAGEREF _Toc513117634 \h </w:instrText>
            </w:r>
            <w:r w:rsidR="008E13B5">
              <w:rPr>
                <w:noProof/>
                <w:webHidden/>
              </w:rPr>
            </w:r>
            <w:r w:rsidR="008E13B5">
              <w:rPr>
                <w:noProof/>
                <w:webHidden/>
              </w:rPr>
              <w:fldChar w:fldCharType="separate"/>
            </w:r>
            <w:r w:rsidR="008E13B5">
              <w:rPr>
                <w:noProof/>
                <w:webHidden/>
              </w:rPr>
              <w:t>5</w:t>
            </w:r>
            <w:r w:rsidR="008E13B5">
              <w:rPr>
                <w:noProof/>
                <w:webHidden/>
              </w:rPr>
              <w:fldChar w:fldCharType="end"/>
            </w:r>
          </w:hyperlink>
        </w:p>
        <w:p w14:paraId="56BF87D7" w14:textId="3BBC23EE" w:rsidR="008E13B5" w:rsidRDefault="007E613A">
          <w:pPr>
            <w:pStyle w:val="TOC1"/>
            <w:tabs>
              <w:tab w:val="right" w:leader="dot" w:pos="10790"/>
            </w:tabs>
            <w:rPr>
              <w:rFonts w:asciiTheme="minorHAnsi" w:eastAsiaTheme="minorEastAsia" w:hAnsiTheme="minorHAnsi" w:cstheme="minorBidi"/>
              <w:noProof/>
            </w:rPr>
          </w:pPr>
          <w:hyperlink w:anchor="_Toc513117635" w:history="1">
            <w:r w:rsidR="008E13B5" w:rsidRPr="00861E8C">
              <w:rPr>
                <w:rStyle w:val="Hyperlink"/>
                <w:noProof/>
              </w:rPr>
              <w:t>3. Overview</w:t>
            </w:r>
            <w:r w:rsidR="008E13B5">
              <w:rPr>
                <w:noProof/>
                <w:webHidden/>
              </w:rPr>
              <w:tab/>
            </w:r>
            <w:r w:rsidR="008E13B5">
              <w:rPr>
                <w:noProof/>
                <w:webHidden/>
              </w:rPr>
              <w:fldChar w:fldCharType="begin"/>
            </w:r>
            <w:r w:rsidR="008E13B5">
              <w:rPr>
                <w:noProof/>
                <w:webHidden/>
              </w:rPr>
              <w:instrText xml:space="preserve"> PAGEREF _Toc513117635 \h </w:instrText>
            </w:r>
            <w:r w:rsidR="008E13B5">
              <w:rPr>
                <w:noProof/>
                <w:webHidden/>
              </w:rPr>
            </w:r>
            <w:r w:rsidR="008E13B5">
              <w:rPr>
                <w:noProof/>
                <w:webHidden/>
              </w:rPr>
              <w:fldChar w:fldCharType="separate"/>
            </w:r>
            <w:r w:rsidR="008E13B5">
              <w:rPr>
                <w:noProof/>
                <w:webHidden/>
              </w:rPr>
              <w:t>7</w:t>
            </w:r>
            <w:r w:rsidR="008E13B5">
              <w:rPr>
                <w:noProof/>
                <w:webHidden/>
              </w:rPr>
              <w:fldChar w:fldCharType="end"/>
            </w:r>
          </w:hyperlink>
        </w:p>
        <w:p w14:paraId="0CCB220B" w14:textId="5D86AF53" w:rsidR="008E13B5" w:rsidRDefault="007E613A">
          <w:pPr>
            <w:pStyle w:val="TOC1"/>
            <w:tabs>
              <w:tab w:val="right" w:leader="dot" w:pos="10790"/>
            </w:tabs>
            <w:rPr>
              <w:rFonts w:asciiTheme="minorHAnsi" w:eastAsiaTheme="minorEastAsia" w:hAnsiTheme="minorHAnsi" w:cstheme="minorBidi"/>
              <w:noProof/>
            </w:rPr>
          </w:pPr>
          <w:hyperlink w:anchor="_Toc513117636" w:history="1">
            <w:r w:rsidR="008E13B5" w:rsidRPr="00861E8C">
              <w:rPr>
                <w:rStyle w:val="Hyperlink"/>
                <w:noProof/>
              </w:rPr>
              <w:t>4. Smart Contracts</w:t>
            </w:r>
            <w:r w:rsidR="008E13B5">
              <w:rPr>
                <w:noProof/>
                <w:webHidden/>
              </w:rPr>
              <w:tab/>
            </w:r>
            <w:r w:rsidR="008E13B5">
              <w:rPr>
                <w:noProof/>
                <w:webHidden/>
              </w:rPr>
              <w:fldChar w:fldCharType="begin"/>
            </w:r>
            <w:r w:rsidR="008E13B5">
              <w:rPr>
                <w:noProof/>
                <w:webHidden/>
              </w:rPr>
              <w:instrText xml:space="preserve"> PAGEREF _Toc513117636 \h </w:instrText>
            </w:r>
            <w:r w:rsidR="008E13B5">
              <w:rPr>
                <w:noProof/>
                <w:webHidden/>
              </w:rPr>
            </w:r>
            <w:r w:rsidR="008E13B5">
              <w:rPr>
                <w:noProof/>
                <w:webHidden/>
              </w:rPr>
              <w:fldChar w:fldCharType="separate"/>
            </w:r>
            <w:r w:rsidR="008E13B5">
              <w:rPr>
                <w:noProof/>
                <w:webHidden/>
              </w:rPr>
              <w:t>8</w:t>
            </w:r>
            <w:r w:rsidR="008E13B5">
              <w:rPr>
                <w:noProof/>
                <w:webHidden/>
              </w:rPr>
              <w:fldChar w:fldCharType="end"/>
            </w:r>
          </w:hyperlink>
        </w:p>
        <w:p w14:paraId="67E5B8CA" w14:textId="0507DC5C" w:rsidR="008E13B5" w:rsidRDefault="007E613A">
          <w:pPr>
            <w:pStyle w:val="TOC2"/>
            <w:tabs>
              <w:tab w:val="right" w:leader="dot" w:pos="10790"/>
            </w:tabs>
            <w:rPr>
              <w:rFonts w:asciiTheme="minorHAnsi" w:eastAsiaTheme="minorEastAsia" w:hAnsiTheme="minorHAnsi" w:cstheme="minorBidi"/>
              <w:noProof/>
            </w:rPr>
          </w:pPr>
          <w:hyperlink w:anchor="_Toc513117637" w:history="1">
            <w:r w:rsidR="008E13B5" w:rsidRPr="00861E8C">
              <w:rPr>
                <w:rStyle w:val="Hyperlink"/>
                <w:noProof/>
              </w:rPr>
              <w:t>4.1 Accounts</w:t>
            </w:r>
            <w:r w:rsidR="008E13B5">
              <w:rPr>
                <w:noProof/>
                <w:webHidden/>
              </w:rPr>
              <w:tab/>
            </w:r>
            <w:r w:rsidR="008E13B5">
              <w:rPr>
                <w:noProof/>
                <w:webHidden/>
              </w:rPr>
              <w:fldChar w:fldCharType="begin"/>
            </w:r>
            <w:r w:rsidR="008E13B5">
              <w:rPr>
                <w:noProof/>
                <w:webHidden/>
              </w:rPr>
              <w:instrText xml:space="preserve"> PAGEREF _Toc513117637 \h </w:instrText>
            </w:r>
            <w:r w:rsidR="008E13B5">
              <w:rPr>
                <w:noProof/>
                <w:webHidden/>
              </w:rPr>
            </w:r>
            <w:r w:rsidR="008E13B5">
              <w:rPr>
                <w:noProof/>
                <w:webHidden/>
              </w:rPr>
              <w:fldChar w:fldCharType="separate"/>
            </w:r>
            <w:r w:rsidR="008E13B5">
              <w:rPr>
                <w:noProof/>
                <w:webHidden/>
              </w:rPr>
              <w:t>8</w:t>
            </w:r>
            <w:r w:rsidR="008E13B5">
              <w:rPr>
                <w:noProof/>
                <w:webHidden/>
              </w:rPr>
              <w:fldChar w:fldCharType="end"/>
            </w:r>
          </w:hyperlink>
        </w:p>
        <w:p w14:paraId="72EF1172" w14:textId="3C8312C8" w:rsidR="008E13B5" w:rsidRDefault="007E613A">
          <w:pPr>
            <w:pStyle w:val="TOC3"/>
            <w:tabs>
              <w:tab w:val="right" w:leader="dot" w:pos="10790"/>
            </w:tabs>
            <w:rPr>
              <w:rFonts w:asciiTheme="minorHAnsi" w:eastAsiaTheme="minorEastAsia" w:hAnsiTheme="minorHAnsi" w:cstheme="minorBidi"/>
              <w:noProof/>
            </w:rPr>
          </w:pPr>
          <w:hyperlink w:anchor="_Toc513117638" w:history="1">
            <w:r w:rsidR="008E13B5" w:rsidRPr="00861E8C">
              <w:rPr>
                <w:rStyle w:val="Hyperlink"/>
                <w:noProof/>
              </w:rPr>
              <w:t>4.1.1 Ethereum Accounts</w:t>
            </w:r>
            <w:r w:rsidR="008E13B5">
              <w:rPr>
                <w:noProof/>
                <w:webHidden/>
              </w:rPr>
              <w:tab/>
            </w:r>
            <w:r w:rsidR="008E13B5">
              <w:rPr>
                <w:noProof/>
                <w:webHidden/>
              </w:rPr>
              <w:fldChar w:fldCharType="begin"/>
            </w:r>
            <w:r w:rsidR="008E13B5">
              <w:rPr>
                <w:noProof/>
                <w:webHidden/>
              </w:rPr>
              <w:instrText xml:space="preserve"> PAGEREF _Toc513117638 \h </w:instrText>
            </w:r>
            <w:r w:rsidR="008E13B5">
              <w:rPr>
                <w:noProof/>
                <w:webHidden/>
              </w:rPr>
            </w:r>
            <w:r w:rsidR="008E13B5">
              <w:rPr>
                <w:noProof/>
                <w:webHidden/>
              </w:rPr>
              <w:fldChar w:fldCharType="separate"/>
            </w:r>
            <w:r w:rsidR="008E13B5">
              <w:rPr>
                <w:noProof/>
                <w:webHidden/>
              </w:rPr>
              <w:t>8</w:t>
            </w:r>
            <w:r w:rsidR="008E13B5">
              <w:rPr>
                <w:noProof/>
                <w:webHidden/>
              </w:rPr>
              <w:fldChar w:fldCharType="end"/>
            </w:r>
          </w:hyperlink>
        </w:p>
        <w:p w14:paraId="587D2A1D" w14:textId="2AAFF799" w:rsidR="008E13B5" w:rsidRDefault="007E613A">
          <w:pPr>
            <w:pStyle w:val="TOC3"/>
            <w:tabs>
              <w:tab w:val="right" w:leader="dot" w:pos="10790"/>
            </w:tabs>
            <w:rPr>
              <w:rFonts w:asciiTheme="minorHAnsi" w:eastAsiaTheme="minorEastAsia" w:hAnsiTheme="minorHAnsi" w:cstheme="minorBidi"/>
              <w:noProof/>
            </w:rPr>
          </w:pPr>
          <w:hyperlink w:anchor="_Toc513117639" w:history="1">
            <w:r w:rsidR="008E13B5" w:rsidRPr="00861E8C">
              <w:rPr>
                <w:rStyle w:val="Hyperlink"/>
                <w:noProof/>
              </w:rPr>
              <w:t>4.1.2 Ethereum accounts creating</w:t>
            </w:r>
            <w:r w:rsidR="008E13B5">
              <w:rPr>
                <w:noProof/>
                <w:webHidden/>
              </w:rPr>
              <w:tab/>
            </w:r>
            <w:r w:rsidR="008E13B5">
              <w:rPr>
                <w:noProof/>
                <w:webHidden/>
              </w:rPr>
              <w:fldChar w:fldCharType="begin"/>
            </w:r>
            <w:r w:rsidR="008E13B5">
              <w:rPr>
                <w:noProof/>
                <w:webHidden/>
              </w:rPr>
              <w:instrText xml:space="preserve"> PAGEREF _Toc513117639 \h </w:instrText>
            </w:r>
            <w:r w:rsidR="008E13B5">
              <w:rPr>
                <w:noProof/>
                <w:webHidden/>
              </w:rPr>
            </w:r>
            <w:r w:rsidR="008E13B5">
              <w:rPr>
                <w:noProof/>
                <w:webHidden/>
              </w:rPr>
              <w:fldChar w:fldCharType="separate"/>
            </w:r>
            <w:r w:rsidR="008E13B5">
              <w:rPr>
                <w:noProof/>
                <w:webHidden/>
              </w:rPr>
              <w:t>10</w:t>
            </w:r>
            <w:r w:rsidR="008E13B5">
              <w:rPr>
                <w:noProof/>
                <w:webHidden/>
              </w:rPr>
              <w:fldChar w:fldCharType="end"/>
            </w:r>
          </w:hyperlink>
        </w:p>
        <w:p w14:paraId="54C5835C" w14:textId="53BC7148" w:rsidR="008E13B5" w:rsidRDefault="007E613A">
          <w:pPr>
            <w:pStyle w:val="TOC2"/>
            <w:tabs>
              <w:tab w:val="right" w:leader="dot" w:pos="10790"/>
            </w:tabs>
            <w:rPr>
              <w:rFonts w:asciiTheme="minorHAnsi" w:eastAsiaTheme="minorEastAsia" w:hAnsiTheme="minorHAnsi" w:cstheme="minorBidi"/>
              <w:noProof/>
            </w:rPr>
          </w:pPr>
          <w:hyperlink w:anchor="_Toc513117640" w:history="1">
            <w:r w:rsidR="008E13B5" w:rsidRPr="00861E8C">
              <w:rPr>
                <w:rStyle w:val="Hyperlink"/>
                <w:noProof/>
              </w:rPr>
              <w:t>4.2 Token distributions</w:t>
            </w:r>
            <w:r w:rsidR="008E13B5">
              <w:rPr>
                <w:noProof/>
                <w:webHidden/>
              </w:rPr>
              <w:tab/>
            </w:r>
            <w:r w:rsidR="008E13B5">
              <w:rPr>
                <w:noProof/>
                <w:webHidden/>
              </w:rPr>
              <w:fldChar w:fldCharType="begin"/>
            </w:r>
            <w:r w:rsidR="008E13B5">
              <w:rPr>
                <w:noProof/>
                <w:webHidden/>
              </w:rPr>
              <w:instrText xml:space="preserve"> PAGEREF _Toc513117640 \h </w:instrText>
            </w:r>
            <w:r w:rsidR="008E13B5">
              <w:rPr>
                <w:noProof/>
                <w:webHidden/>
              </w:rPr>
            </w:r>
            <w:r w:rsidR="008E13B5">
              <w:rPr>
                <w:noProof/>
                <w:webHidden/>
              </w:rPr>
              <w:fldChar w:fldCharType="separate"/>
            </w:r>
            <w:r w:rsidR="008E13B5">
              <w:rPr>
                <w:noProof/>
                <w:webHidden/>
              </w:rPr>
              <w:t>10</w:t>
            </w:r>
            <w:r w:rsidR="008E13B5">
              <w:rPr>
                <w:noProof/>
                <w:webHidden/>
              </w:rPr>
              <w:fldChar w:fldCharType="end"/>
            </w:r>
          </w:hyperlink>
        </w:p>
        <w:p w14:paraId="384D3EAF" w14:textId="0B845418" w:rsidR="008E13B5" w:rsidRDefault="007E613A">
          <w:pPr>
            <w:pStyle w:val="TOC3"/>
            <w:tabs>
              <w:tab w:val="right" w:leader="dot" w:pos="10790"/>
            </w:tabs>
            <w:rPr>
              <w:rFonts w:asciiTheme="minorHAnsi" w:eastAsiaTheme="minorEastAsia" w:hAnsiTheme="minorHAnsi" w:cstheme="minorBidi"/>
              <w:noProof/>
            </w:rPr>
          </w:pPr>
          <w:hyperlink w:anchor="_Toc513117641" w:history="1">
            <w:r w:rsidR="008E13B5" w:rsidRPr="00861E8C">
              <w:rPr>
                <w:rStyle w:val="Hyperlink"/>
                <w:noProof/>
              </w:rPr>
              <w:t>4.2.1 Mozo token smart contract</w:t>
            </w:r>
            <w:r w:rsidR="008E13B5">
              <w:rPr>
                <w:noProof/>
                <w:webHidden/>
              </w:rPr>
              <w:tab/>
            </w:r>
            <w:r w:rsidR="008E13B5">
              <w:rPr>
                <w:noProof/>
                <w:webHidden/>
              </w:rPr>
              <w:fldChar w:fldCharType="begin"/>
            </w:r>
            <w:r w:rsidR="008E13B5">
              <w:rPr>
                <w:noProof/>
                <w:webHidden/>
              </w:rPr>
              <w:instrText xml:space="preserve"> PAGEREF _Toc513117641 \h </w:instrText>
            </w:r>
            <w:r w:rsidR="008E13B5">
              <w:rPr>
                <w:noProof/>
                <w:webHidden/>
              </w:rPr>
            </w:r>
            <w:r w:rsidR="008E13B5">
              <w:rPr>
                <w:noProof/>
                <w:webHidden/>
              </w:rPr>
              <w:fldChar w:fldCharType="separate"/>
            </w:r>
            <w:r w:rsidR="008E13B5">
              <w:rPr>
                <w:noProof/>
                <w:webHidden/>
              </w:rPr>
              <w:t>10</w:t>
            </w:r>
            <w:r w:rsidR="008E13B5">
              <w:rPr>
                <w:noProof/>
                <w:webHidden/>
              </w:rPr>
              <w:fldChar w:fldCharType="end"/>
            </w:r>
          </w:hyperlink>
        </w:p>
        <w:p w14:paraId="066A8663" w14:textId="5ED8F01B" w:rsidR="008E13B5" w:rsidRDefault="007E613A">
          <w:pPr>
            <w:pStyle w:val="TOC2"/>
            <w:tabs>
              <w:tab w:val="right" w:leader="dot" w:pos="10790"/>
            </w:tabs>
            <w:rPr>
              <w:rFonts w:asciiTheme="minorHAnsi" w:eastAsiaTheme="minorEastAsia" w:hAnsiTheme="minorHAnsi" w:cstheme="minorBidi"/>
              <w:noProof/>
            </w:rPr>
          </w:pPr>
          <w:hyperlink w:anchor="_Toc513117642" w:history="1">
            <w:r w:rsidR="008E13B5" w:rsidRPr="00861E8C">
              <w:rPr>
                <w:rStyle w:val="Hyperlink"/>
                <w:noProof/>
              </w:rPr>
              <w:t>4.3 Common ICO</w:t>
            </w:r>
            <w:r w:rsidR="008E13B5">
              <w:rPr>
                <w:noProof/>
                <w:webHidden/>
              </w:rPr>
              <w:tab/>
            </w:r>
            <w:r w:rsidR="008E13B5">
              <w:rPr>
                <w:noProof/>
                <w:webHidden/>
              </w:rPr>
              <w:fldChar w:fldCharType="begin"/>
            </w:r>
            <w:r w:rsidR="008E13B5">
              <w:rPr>
                <w:noProof/>
                <w:webHidden/>
              </w:rPr>
              <w:instrText xml:space="preserve"> PAGEREF _Toc513117642 \h </w:instrText>
            </w:r>
            <w:r w:rsidR="008E13B5">
              <w:rPr>
                <w:noProof/>
                <w:webHidden/>
              </w:rPr>
            </w:r>
            <w:r w:rsidR="008E13B5">
              <w:rPr>
                <w:noProof/>
                <w:webHidden/>
              </w:rPr>
              <w:fldChar w:fldCharType="separate"/>
            </w:r>
            <w:r w:rsidR="008E13B5">
              <w:rPr>
                <w:noProof/>
                <w:webHidden/>
              </w:rPr>
              <w:t>11</w:t>
            </w:r>
            <w:r w:rsidR="008E13B5">
              <w:rPr>
                <w:noProof/>
                <w:webHidden/>
              </w:rPr>
              <w:fldChar w:fldCharType="end"/>
            </w:r>
          </w:hyperlink>
        </w:p>
        <w:p w14:paraId="3FB22A07" w14:textId="3D6B8963" w:rsidR="008E13B5" w:rsidRDefault="007E613A">
          <w:pPr>
            <w:pStyle w:val="TOC3"/>
            <w:tabs>
              <w:tab w:val="right" w:leader="dot" w:pos="10790"/>
            </w:tabs>
            <w:rPr>
              <w:rFonts w:asciiTheme="minorHAnsi" w:eastAsiaTheme="minorEastAsia" w:hAnsiTheme="minorHAnsi" w:cstheme="minorBidi"/>
              <w:noProof/>
            </w:rPr>
          </w:pPr>
          <w:hyperlink w:anchor="_Toc513117643" w:history="1">
            <w:r w:rsidR="008E13B5" w:rsidRPr="00861E8C">
              <w:rPr>
                <w:rStyle w:val="Hyperlink"/>
                <w:noProof/>
              </w:rPr>
              <w:t>4.3.1 ICO smart contract</w:t>
            </w:r>
            <w:r w:rsidR="008E13B5">
              <w:rPr>
                <w:noProof/>
                <w:webHidden/>
              </w:rPr>
              <w:tab/>
            </w:r>
            <w:r w:rsidR="008E13B5">
              <w:rPr>
                <w:noProof/>
                <w:webHidden/>
              </w:rPr>
              <w:fldChar w:fldCharType="begin"/>
            </w:r>
            <w:r w:rsidR="008E13B5">
              <w:rPr>
                <w:noProof/>
                <w:webHidden/>
              </w:rPr>
              <w:instrText xml:space="preserve"> PAGEREF _Toc513117643 \h </w:instrText>
            </w:r>
            <w:r w:rsidR="008E13B5">
              <w:rPr>
                <w:noProof/>
                <w:webHidden/>
              </w:rPr>
            </w:r>
            <w:r w:rsidR="008E13B5">
              <w:rPr>
                <w:noProof/>
                <w:webHidden/>
              </w:rPr>
              <w:fldChar w:fldCharType="separate"/>
            </w:r>
            <w:r w:rsidR="008E13B5">
              <w:rPr>
                <w:noProof/>
                <w:webHidden/>
              </w:rPr>
              <w:t>11</w:t>
            </w:r>
            <w:r w:rsidR="008E13B5">
              <w:rPr>
                <w:noProof/>
                <w:webHidden/>
              </w:rPr>
              <w:fldChar w:fldCharType="end"/>
            </w:r>
          </w:hyperlink>
        </w:p>
        <w:p w14:paraId="310332E0" w14:textId="3CD81A39" w:rsidR="008E13B5" w:rsidRDefault="007E613A">
          <w:pPr>
            <w:pStyle w:val="TOC3"/>
            <w:tabs>
              <w:tab w:val="right" w:leader="dot" w:pos="10790"/>
            </w:tabs>
            <w:rPr>
              <w:rFonts w:asciiTheme="minorHAnsi" w:eastAsiaTheme="minorEastAsia" w:hAnsiTheme="minorHAnsi" w:cstheme="minorBidi"/>
              <w:noProof/>
            </w:rPr>
          </w:pPr>
          <w:hyperlink w:anchor="_Toc513117644" w:history="1">
            <w:r w:rsidR="008E13B5" w:rsidRPr="00861E8C">
              <w:rPr>
                <w:rStyle w:val="Hyperlink"/>
                <w:noProof/>
              </w:rPr>
              <w:t>4.3.2 Presale</w:t>
            </w:r>
            <w:r w:rsidR="008E13B5">
              <w:rPr>
                <w:noProof/>
                <w:webHidden/>
              </w:rPr>
              <w:tab/>
            </w:r>
            <w:r w:rsidR="008E13B5">
              <w:rPr>
                <w:noProof/>
                <w:webHidden/>
              </w:rPr>
              <w:fldChar w:fldCharType="begin"/>
            </w:r>
            <w:r w:rsidR="008E13B5">
              <w:rPr>
                <w:noProof/>
                <w:webHidden/>
              </w:rPr>
              <w:instrText xml:space="preserve"> PAGEREF _Toc513117644 \h </w:instrText>
            </w:r>
            <w:r w:rsidR="008E13B5">
              <w:rPr>
                <w:noProof/>
                <w:webHidden/>
              </w:rPr>
            </w:r>
            <w:r w:rsidR="008E13B5">
              <w:rPr>
                <w:noProof/>
                <w:webHidden/>
              </w:rPr>
              <w:fldChar w:fldCharType="separate"/>
            </w:r>
            <w:r w:rsidR="008E13B5">
              <w:rPr>
                <w:noProof/>
                <w:webHidden/>
              </w:rPr>
              <w:t>11</w:t>
            </w:r>
            <w:r w:rsidR="008E13B5">
              <w:rPr>
                <w:noProof/>
                <w:webHidden/>
              </w:rPr>
              <w:fldChar w:fldCharType="end"/>
            </w:r>
          </w:hyperlink>
        </w:p>
        <w:p w14:paraId="62C3772A" w14:textId="5D32C2C5" w:rsidR="008E13B5" w:rsidRDefault="007E613A">
          <w:pPr>
            <w:pStyle w:val="TOC3"/>
            <w:tabs>
              <w:tab w:val="right" w:leader="dot" w:pos="10790"/>
            </w:tabs>
            <w:rPr>
              <w:rFonts w:asciiTheme="minorHAnsi" w:eastAsiaTheme="minorEastAsia" w:hAnsiTheme="minorHAnsi" w:cstheme="minorBidi"/>
              <w:noProof/>
            </w:rPr>
          </w:pPr>
          <w:hyperlink w:anchor="_Toc513117645" w:history="1">
            <w:r w:rsidR="008E13B5" w:rsidRPr="00861E8C">
              <w:rPr>
                <w:rStyle w:val="Hyperlink"/>
                <w:noProof/>
              </w:rPr>
              <w:t>4.3.3 Crowd Sale</w:t>
            </w:r>
            <w:r w:rsidR="008E13B5">
              <w:rPr>
                <w:noProof/>
                <w:webHidden/>
              </w:rPr>
              <w:tab/>
            </w:r>
            <w:r w:rsidR="008E13B5">
              <w:rPr>
                <w:noProof/>
                <w:webHidden/>
              </w:rPr>
              <w:fldChar w:fldCharType="begin"/>
            </w:r>
            <w:r w:rsidR="008E13B5">
              <w:rPr>
                <w:noProof/>
                <w:webHidden/>
              </w:rPr>
              <w:instrText xml:space="preserve"> PAGEREF _Toc513117645 \h </w:instrText>
            </w:r>
            <w:r w:rsidR="008E13B5">
              <w:rPr>
                <w:noProof/>
                <w:webHidden/>
              </w:rPr>
            </w:r>
            <w:r w:rsidR="008E13B5">
              <w:rPr>
                <w:noProof/>
                <w:webHidden/>
              </w:rPr>
              <w:fldChar w:fldCharType="separate"/>
            </w:r>
            <w:r w:rsidR="008E13B5">
              <w:rPr>
                <w:noProof/>
                <w:webHidden/>
              </w:rPr>
              <w:t>12</w:t>
            </w:r>
            <w:r w:rsidR="008E13B5">
              <w:rPr>
                <w:noProof/>
                <w:webHidden/>
              </w:rPr>
              <w:fldChar w:fldCharType="end"/>
            </w:r>
          </w:hyperlink>
        </w:p>
        <w:p w14:paraId="7FBF8482" w14:textId="07213F27" w:rsidR="008E13B5" w:rsidRDefault="007E613A">
          <w:pPr>
            <w:pStyle w:val="TOC3"/>
            <w:tabs>
              <w:tab w:val="right" w:leader="dot" w:pos="10790"/>
            </w:tabs>
            <w:rPr>
              <w:rFonts w:asciiTheme="minorHAnsi" w:eastAsiaTheme="minorEastAsia" w:hAnsiTheme="minorHAnsi" w:cstheme="minorBidi"/>
              <w:noProof/>
            </w:rPr>
          </w:pPr>
          <w:hyperlink w:anchor="_Toc513117646" w:history="1">
            <w:r w:rsidR="008E13B5" w:rsidRPr="00861E8C">
              <w:rPr>
                <w:rStyle w:val="Hyperlink"/>
                <w:noProof/>
              </w:rPr>
              <w:t>4.3.4 ICO Ending</w:t>
            </w:r>
            <w:r w:rsidR="008E13B5">
              <w:rPr>
                <w:noProof/>
                <w:webHidden/>
              </w:rPr>
              <w:tab/>
            </w:r>
            <w:r w:rsidR="008E13B5">
              <w:rPr>
                <w:noProof/>
                <w:webHidden/>
              </w:rPr>
              <w:fldChar w:fldCharType="begin"/>
            </w:r>
            <w:r w:rsidR="008E13B5">
              <w:rPr>
                <w:noProof/>
                <w:webHidden/>
              </w:rPr>
              <w:instrText xml:space="preserve"> PAGEREF _Toc513117646 \h </w:instrText>
            </w:r>
            <w:r w:rsidR="008E13B5">
              <w:rPr>
                <w:noProof/>
                <w:webHidden/>
              </w:rPr>
            </w:r>
            <w:r w:rsidR="008E13B5">
              <w:rPr>
                <w:noProof/>
                <w:webHidden/>
              </w:rPr>
              <w:fldChar w:fldCharType="separate"/>
            </w:r>
            <w:r w:rsidR="008E13B5">
              <w:rPr>
                <w:noProof/>
                <w:webHidden/>
              </w:rPr>
              <w:t>14</w:t>
            </w:r>
            <w:r w:rsidR="008E13B5">
              <w:rPr>
                <w:noProof/>
                <w:webHidden/>
              </w:rPr>
              <w:fldChar w:fldCharType="end"/>
            </w:r>
          </w:hyperlink>
        </w:p>
        <w:p w14:paraId="714B71E6" w14:textId="4515649F" w:rsidR="008E13B5" w:rsidRDefault="007E613A">
          <w:pPr>
            <w:pStyle w:val="TOC2"/>
            <w:tabs>
              <w:tab w:val="right" w:leader="dot" w:pos="10790"/>
            </w:tabs>
            <w:rPr>
              <w:rFonts w:asciiTheme="minorHAnsi" w:eastAsiaTheme="minorEastAsia" w:hAnsiTheme="minorHAnsi" w:cstheme="minorBidi"/>
              <w:noProof/>
            </w:rPr>
          </w:pPr>
          <w:hyperlink w:anchor="_Toc513117647" w:history="1">
            <w:r w:rsidR="008E13B5" w:rsidRPr="00861E8C">
              <w:rPr>
                <w:rStyle w:val="Hyperlink"/>
                <w:noProof/>
              </w:rPr>
              <w:t>4.4 Agency smart contract</w:t>
            </w:r>
            <w:r w:rsidR="008E13B5">
              <w:rPr>
                <w:noProof/>
                <w:webHidden/>
              </w:rPr>
              <w:tab/>
            </w:r>
            <w:r w:rsidR="008E13B5">
              <w:rPr>
                <w:noProof/>
                <w:webHidden/>
              </w:rPr>
              <w:fldChar w:fldCharType="begin"/>
            </w:r>
            <w:r w:rsidR="008E13B5">
              <w:rPr>
                <w:noProof/>
                <w:webHidden/>
              </w:rPr>
              <w:instrText xml:space="preserve"> PAGEREF _Toc513117647 \h </w:instrText>
            </w:r>
            <w:r w:rsidR="008E13B5">
              <w:rPr>
                <w:noProof/>
                <w:webHidden/>
              </w:rPr>
            </w:r>
            <w:r w:rsidR="008E13B5">
              <w:rPr>
                <w:noProof/>
                <w:webHidden/>
              </w:rPr>
              <w:fldChar w:fldCharType="separate"/>
            </w:r>
            <w:r w:rsidR="008E13B5">
              <w:rPr>
                <w:noProof/>
                <w:webHidden/>
              </w:rPr>
              <w:t>14</w:t>
            </w:r>
            <w:r w:rsidR="008E13B5">
              <w:rPr>
                <w:noProof/>
                <w:webHidden/>
              </w:rPr>
              <w:fldChar w:fldCharType="end"/>
            </w:r>
          </w:hyperlink>
        </w:p>
        <w:p w14:paraId="765D7C5D" w14:textId="4E127AFF" w:rsidR="008E13B5" w:rsidRDefault="007E613A">
          <w:pPr>
            <w:pStyle w:val="TOC2"/>
            <w:tabs>
              <w:tab w:val="right" w:leader="dot" w:pos="10790"/>
            </w:tabs>
            <w:rPr>
              <w:rFonts w:asciiTheme="minorHAnsi" w:eastAsiaTheme="minorEastAsia" w:hAnsiTheme="minorHAnsi" w:cstheme="minorBidi"/>
              <w:noProof/>
            </w:rPr>
          </w:pPr>
          <w:hyperlink w:anchor="_Toc513117648" w:history="1">
            <w:r w:rsidR="008E13B5" w:rsidRPr="00861E8C">
              <w:rPr>
                <w:rStyle w:val="Hyperlink"/>
                <w:noProof/>
                <w:kern w:val="1"/>
              </w:rPr>
              <w:t>4.5 After ICO - Token exchange with other cryptocurrency</w:t>
            </w:r>
            <w:r w:rsidR="008E13B5">
              <w:rPr>
                <w:noProof/>
                <w:webHidden/>
              </w:rPr>
              <w:tab/>
            </w:r>
            <w:r w:rsidR="008E13B5">
              <w:rPr>
                <w:noProof/>
                <w:webHidden/>
              </w:rPr>
              <w:fldChar w:fldCharType="begin"/>
            </w:r>
            <w:r w:rsidR="008E13B5">
              <w:rPr>
                <w:noProof/>
                <w:webHidden/>
              </w:rPr>
              <w:instrText xml:space="preserve"> PAGEREF _Toc513117648 \h </w:instrText>
            </w:r>
            <w:r w:rsidR="008E13B5">
              <w:rPr>
                <w:noProof/>
                <w:webHidden/>
              </w:rPr>
            </w:r>
            <w:r w:rsidR="008E13B5">
              <w:rPr>
                <w:noProof/>
                <w:webHidden/>
              </w:rPr>
              <w:fldChar w:fldCharType="separate"/>
            </w:r>
            <w:r w:rsidR="008E13B5">
              <w:rPr>
                <w:noProof/>
                <w:webHidden/>
              </w:rPr>
              <w:t>15</w:t>
            </w:r>
            <w:r w:rsidR="008E13B5">
              <w:rPr>
                <w:noProof/>
                <w:webHidden/>
              </w:rPr>
              <w:fldChar w:fldCharType="end"/>
            </w:r>
          </w:hyperlink>
        </w:p>
        <w:p w14:paraId="7B78E6B4" w14:textId="7E9CF72A" w:rsidR="008E13B5" w:rsidRDefault="007E613A">
          <w:pPr>
            <w:pStyle w:val="TOC3"/>
            <w:tabs>
              <w:tab w:val="right" w:leader="dot" w:pos="10790"/>
            </w:tabs>
            <w:rPr>
              <w:rFonts w:asciiTheme="minorHAnsi" w:eastAsiaTheme="minorEastAsia" w:hAnsiTheme="minorHAnsi" w:cstheme="minorBidi"/>
              <w:noProof/>
            </w:rPr>
          </w:pPr>
          <w:hyperlink w:anchor="_Toc513117649" w:history="1">
            <w:r w:rsidR="008E13B5" w:rsidRPr="00861E8C">
              <w:rPr>
                <w:rStyle w:val="Hyperlink"/>
                <w:noProof/>
              </w:rPr>
              <w:t>4.5.1 Exchange platform</w:t>
            </w:r>
            <w:r w:rsidR="008E13B5">
              <w:rPr>
                <w:noProof/>
                <w:webHidden/>
              </w:rPr>
              <w:tab/>
            </w:r>
            <w:r w:rsidR="008E13B5">
              <w:rPr>
                <w:noProof/>
                <w:webHidden/>
              </w:rPr>
              <w:fldChar w:fldCharType="begin"/>
            </w:r>
            <w:r w:rsidR="008E13B5">
              <w:rPr>
                <w:noProof/>
                <w:webHidden/>
              </w:rPr>
              <w:instrText xml:space="preserve"> PAGEREF _Toc513117649 \h </w:instrText>
            </w:r>
            <w:r w:rsidR="008E13B5">
              <w:rPr>
                <w:noProof/>
                <w:webHidden/>
              </w:rPr>
            </w:r>
            <w:r w:rsidR="008E13B5">
              <w:rPr>
                <w:noProof/>
                <w:webHidden/>
              </w:rPr>
              <w:fldChar w:fldCharType="separate"/>
            </w:r>
            <w:r w:rsidR="008E13B5">
              <w:rPr>
                <w:noProof/>
                <w:webHidden/>
              </w:rPr>
              <w:t>15</w:t>
            </w:r>
            <w:r w:rsidR="008E13B5">
              <w:rPr>
                <w:noProof/>
                <w:webHidden/>
              </w:rPr>
              <w:fldChar w:fldCharType="end"/>
            </w:r>
          </w:hyperlink>
        </w:p>
        <w:p w14:paraId="68378F62" w14:textId="0B2D82E5" w:rsidR="008E13B5" w:rsidRDefault="007E613A">
          <w:pPr>
            <w:pStyle w:val="TOC3"/>
            <w:tabs>
              <w:tab w:val="right" w:leader="dot" w:pos="10790"/>
            </w:tabs>
            <w:rPr>
              <w:rFonts w:asciiTheme="minorHAnsi" w:eastAsiaTheme="minorEastAsia" w:hAnsiTheme="minorHAnsi" w:cstheme="minorBidi"/>
              <w:noProof/>
            </w:rPr>
          </w:pPr>
          <w:hyperlink w:anchor="_Toc513117650" w:history="1">
            <w:r w:rsidR="008E13B5" w:rsidRPr="00861E8C">
              <w:rPr>
                <w:rStyle w:val="Hyperlink"/>
                <w:noProof/>
              </w:rPr>
              <w:t>4.5.2 Mozo token exchange between investors</w:t>
            </w:r>
            <w:r w:rsidR="008E13B5">
              <w:rPr>
                <w:noProof/>
                <w:webHidden/>
              </w:rPr>
              <w:tab/>
            </w:r>
            <w:r w:rsidR="008E13B5">
              <w:rPr>
                <w:noProof/>
                <w:webHidden/>
              </w:rPr>
              <w:fldChar w:fldCharType="begin"/>
            </w:r>
            <w:r w:rsidR="008E13B5">
              <w:rPr>
                <w:noProof/>
                <w:webHidden/>
              </w:rPr>
              <w:instrText xml:space="preserve"> PAGEREF _Toc513117650 \h </w:instrText>
            </w:r>
            <w:r w:rsidR="008E13B5">
              <w:rPr>
                <w:noProof/>
                <w:webHidden/>
              </w:rPr>
            </w:r>
            <w:r w:rsidR="008E13B5">
              <w:rPr>
                <w:noProof/>
                <w:webHidden/>
              </w:rPr>
              <w:fldChar w:fldCharType="separate"/>
            </w:r>
            <w:r w:rsidR="008E13B5">
              <w:rPr>
                <w:noProof/>
                <w:webHidden/>
              </w:rPr>
              <w:t>15</w:t>
            </w:r>
            <w:r w:rsidR="008E13B5">
              <w:rPr>
                <w:noProof/>
                <w:webHidden/>
              </w:rPr>
              <w:fldChar w:fldCharType="end"/>
            </w:r>
          </w:hyperlink>
        </w:p>
        <w:p w14:paraId="36849684" w14:textId="48030D5D" w:rsidR="008E13B5" w:rsidRDefault="007E613A">
          <w:pPr>
            <w:pStyle w:val="TOC2"/>
            <w:tabs>
              <w:tab w:val="right" w:leader="dot" w:pos="10790"/>
            </w:tabs>
            <w:rPr>
              <w:rFonts w:asciiTheme="minorHAnsi" w:eastAsiaTheme="minorEastAsia" w:hAnsiTheme="minorHAnsi" w:cstheme="minorBidi"/>
              <w:noProof/>
            </w:rPr>
          </w:pPr>
          <w:hyperlink w:anchor="_Toc513117651" w:history="1">
            <w:r w:rsidR="008E13B5" w:rsidRPr="00861E8C">
              <w:rPr>
                <w:rStyle w:val="Hyperlink"/>
                <w:noProof/>
              </w:rPr>
              <w:t>4.6 Vested Token</w:t>
            </w:r>
            <w:r w:rsidR="008E13B5">
              <w:rPr>
                <w:noProof/>
                <w:webHidden/>
              </w:rPr>
              <w:tab/>
            </w:r>
            <w:r w:rsidR="008E13B5">
              <w:rPr>
                <w:noProof/>
                <w:webHidden/>
              </w:rPr>
              <w:fldChar w:fldCharType="begin"/>
            </w:r>
            <w:r w:rsidR="008E13B5">
              <w:rPr>
                <w:noProof/>
                <w:webHidden/>
              </w:rPr>
              <w:instrText xml:space="preserve"> PAGEREF _Toc513117651 \h </w:instrText>
            </w:r>
            <w:r w:rsidR="008E13B5">
              <w:rPr>
                <w:noProof/>
                <w:webHidden/>
              </w:rPr>
            </w:r>
            <w:r w:rsidR="008E13B5">
              <w:rPr>
                <w:noProof/>
                <w:webHidden/>
              </w:rPr>
              <w:fldChar w:fldCharType="separate"/>
            </w:r>
            <w:r w:rsidR="008E13B5">
              <w:rPr>
                <w:noProof/>
                <w:webHidden/>
              </w:rPr>
              <w:t>16</w:t>
            </w:r>
            <w:r w:rsidR="008E13B5">
              <w:rPr>
                <w:noProof/>
                <w:webHidden/>
              </w:rPr>
              <w:fldChar w:fldCharType="end"/>
            </w:r>
          </w:hyperlink>
        </w:p>
        <w:p w14:paraId="178F1FB8" w14:textId="02AF68D0" w:rsidR="008E13B5" w:rsidRDefault="007E613A">
          <w:pPr>
            <w:pStyle w:val="TOC3"/>
            <w:tabs>
              <w:tab w:val="right" w:leader="dot" w:pos="10790"/>
            </w:tabs>
            <w:rPr>
              <w:rFonts w:asciiTheme="minorHAnsi" w:eastAsiaTheme="minorEastAsia" w:hAnsiTheme="minorHAnsi" w:cstheme="minorBidi"/>
              <w:noProof/>
            </w:rPr>
          </w:pPr>
          <w:hyperlink w:anchor="_Toc513117652" w:history="1">
            <w:r w:rsidR="008E13B5" w:rsidRPr="00861E8C">
              <w:rPr>
                <w:rStyle w:val="Hyperlink"/>
                <w:noProof/>
              </w:rPr>
              <w:t>4.6.1 Individual Vested Token smart contract</w:t>
            </w:r>
            <w:r w:rsidR="008E13B5">
              <w:rPr>
                <w:noProof/>
                <w:webHidden/>
              </w:rPr>
              <w:tab/>
            </w:r>
            <w:r w:rsidR="008E13B5">
              <w:rPr>
                <w:noProof/>
                <w:webHidden/>
              </w:rPr>
              <w:fldChar w:fldCharType="begin"/>
            </w:r>
            <w:r w:rsidR="008E13B5">
              <w:rPr>
                <w:noProof/>
                <w:webHidden/>
              </w:rPr>
              <w:instrText xml:space="preserve"> PAGEREF _Toc513117652 \h </w:instrText>
            </w:r>
            <w:r w:rsidR="008E13B5">
              <w:rPr>
                <w:noProof/>
                <w:webHidden/>
              </w:rPr>
            </w:r>
            <w:r w:rsidR="008E13B5">
              <w:rPr>
                <w:noProof/>
                <w:webHidden/>
              </w:rPr>
              <w:fldChar w:fldCharType="separate"/>
            </w:r>
            <w:r w:rsidR="008E13B5">
              <w:rPr>
                <w:noProof/>
                <w:webHidden/>
              </w:rPr>
              <w:t>16</w:t>
            </w:r>
            <w:r w:rsidR="008E13B5">
              <w:rPr>
                <w:noProof/>
                <w:webHidden/>
              </w:rPr>
              <w:fldChar w:fldCharType="end"/>
            </w:r>
          </w:hyperlink>
        </w:p>
        <w:p w14:paraId="68C0A08C" w14:textId="71642632" w:rsidR="008E13B5" w:rsidRDefault="007E613A">
          <w:pPr>
            <w:pStyle w:val="TOC3"/>
            <w:tabs>
              <w:tab w:val="right" w:leader="dot" w:pos="10790"/>
            </w:tabs>
            <w:rPr>
              <w:rFonts w:asciiTheme="minorHAnsi" w:eastAsiaTheme="minorEastAsia" w:hAnsiTheme="minorHAnsi" w:cstheme="minorBidi"/>
              <w:noProof/>
            </w:rPr>
          </w:pPr>
          <w:hyperlink w:anchor="_Toc513117653" w:history="1">
            <w:r w:rsidR="008E13B5" w:rsidRPr="00861E8C">
              <w:rPr>
                <w:rStyle w:val="Hyperlink"/>
                <w:noProof/>
              </w:rPr>
              <w:t>4.6.2 Process</w:t>
            </w:r>
            <w:r w:rsidR="008E13B5">
              <w:rPr>
                <w:noProof/>
                <w:webHidden/>
              </w:rPr>
              <w:tab/>
            </w:r>
            <w:r w:rsidR="008E13B5">
              <w:rPr>
                <w:noProof/>
                <w:webHidden/>
              </w:rPr>
              <w:fldChar w:fldCharType="begin"/>
            </w:r>
            <w:r w:rsidR="008E13B5">
              <w:rPr>
                <w:noProof/>
                <w:webHidden/>
              </w:rPr>
              <w:instrText xml:space="preserve"> PAGEREF _Toc513117653 \h </w:instrText>
            </w:r>
            <w:r w:rsidR="008E13B5">
              <w:rPr>
                <w:noProof/>
                <w:webHidden/>
              </w:rPr>
            </w:r>
            <w:r w:rsidR="008E13B5">
              <w:rPr>
                <w:noProof/>
                <w:webHidden/>
              </w:rPr>
              <w:fldChar w:fldCharType="separate"/>
            </w:r>
            <w:r w:rsidR="008E13B5">
              <w:rPr>
                <w:noProof/>
                <w:webHidden/>
              </w:rPr>
              <w:t>17</w:t>
            </w:r>
            <w:r w:rsidR="008E13B5">
              <w:rPr>
                <w:noProof/>
                <w:webHidden/>
              </w:rPr>
              <w:fldChar w:fldCharType="end"/>
            </w:r>
          </w:hyperlink>
        </w:p>
        <w:p w14:paraId="40DBF85F" w14:textId="41A6FA93" w:rsidR="008E13B5" w:rsidRDefault="007E613A">
          <w:pPr>
            <w:pStyle w:val="TOC3"/>
            <w:tabs>
              <w:tab w:val="right" w:leader="dot" w:pos="10790"/>
            </w:tabs>
            <w:rPr>
              <w:rFonts w:asciiTheme="minorHAnsi" w:eastAsiaTheme="minorEastAsia" w:hAnsiTheme="minorHAnsi" w:cstheme="minorBidi"/>
              <w:noProof/>
            </w:rPr>
          </w:pPr>
          <w:hyperlink w:anchor="_Toc513117654" w:history="1">
            <w:r w:rsidR="008E13B5" w:rsidRPr="00861E8C">
              <w:rPr>
                <w:rStyle w:val="Hyperlink"/>
                <w:noProof/>
              </w:rPr>
              <w:t>4.6.3 Sample Vested Token smart contracts</w:t>
            </w:r>
            <w:r w:rsidR="008E13B5">
              <w:rPr>
                <w:noProof/>
                <w:webHidden/>
              </w:rPr>
              <w:tab/>
            </w:r>
            <w:r w:rsidR="008E13B5">
              <w:rPr>
                <w:noProof/>
                <w:webHidden/>
              </w:rPr>
              <w:fldChar w:fldCharType="begin"/>
            </w:r>
            <w:r w:rsidR="008E13B5">
              <w:rPr>
                <w:noProof/>
                <w:webHidden/>
              </w:rPr>
              <w:instrText xml:space="preserve"> PAGEREF _Toc513117654 \h </w:instrText>
            </w:r>
            <w:r w:rsidR="008E13B5">
              <w:rPr>
                <w:noProof/>
                <w:webHidden/>
              </w:rPr>
            </w:r>
            <w:r w:rsidR="008E13B5">
              <w:rPr>
                <w:noProof/>
                <w:webHidden/>
              </w:rPr>
              <w:fldChar w:fldCharType="separate"/>
            </w:r>
            <w:r w:rsidR="008E13B5">
              <w:rPr>
                <w:noProof/>
                <w:webHidden/>
              </w:rPr>
              <w:t>17</w:t>
            </w:r>
            <w:r w:rsidR="008E13B5">
              <w:rPr>
                <w:noProof/>
                <w:webHidden/>
              </w:rPr>
              <w:fldChar w:fldCharType="end"/>
            </w:r>
          </w:hyperlink>
        </w:p>
        <w:p w14:paraId="51D4225D" w14:textId="143B826F" w:rsidR="008E13B5" w:rsidRDefault="007E613A">
          <w:pPr>
            <w:pStyle w:val="TOC1"/>
            <w:tabs>
              <w:tab w:val="right" w:leader="dot" w:pos="10790"/>
            </w:tabs>
            <w:rPr>
              <w:rFonts w:asciiTheme="minorHAnsi" w:eastAsiaTheme="minorEastAsia" w:hAnsiTheme="minorHAnsi" w:cstheme="minorBidi"/>
              <w:noProof/>
            </w:rPr>
          </w:pPr>
          <w:hyperlink w:anchor="_Toc513117655" w:history="1">
            <w:r w:rsidR="008E13B5" w:rsidRPr="00861E8C">
              <w:rPr>
                <w:rStyle w:val="Hyperlink"/>
                <w:noProof/>
              </w:rPr>
              <w:t>5. ICO requirements approved by Founder</w:t>
            </w:r>
            <w:r w:rsidR="008E13B5">
              <w:rPr>
                <w:noProof/>
                <w:webHidden/>
              </w:rPr>
              <w:tab/>
            </w:r>
            <w:r w:rsidR="008E13B5">
              <w:rPr>
                <w:noProof/>
                <w:webHidden/>
              </w:rPr>
              <w:fldChar w:fldCharType="begin"/>
            </w:r>
            <w:r w:rsidR="008E13B5">
              <w:rPr>
                <w:noProof/>
                <w:webHidden/>
              </w:rPr>
              <w:instrText xml:space="preserve"> PAGEREF _Toc513117655 \h </w:instrText>
            </w:r>
            <w:r w:rsidR="008E13B5">
              <w:rPr>
                <w:noProof/>
                <w:webHidden/>
              </w:rPr>
            </w:r>
            <w:r w:rsidR="008E13B5">
              <w:rPr>
                <w:noProof/>
                <w:webHidden/>
              </w:rPr>
              <w:fldChar w:fldCharType="separate"/>
            </w:r>
            <w:r w:rsidR="008E13B5">
              <w:rPr>
                <w:noProof/>
                <w:webHidden/>
              </w:rPr>
              <w:t>21</w:t>
            </w:r>
            <w:r w:rsidR="008E13B5">
              <w:rPr>
                <w:noProof/>
                <w:webHidden/>
              </w:rPr>
              <w:fldChar w:fldCharType="end"/>
            </w:r>
          </w:hyperlink>
        </w:p>
        <w:p w14:paraId="5237190F" w14:textId="40BDDECD" w:rsidR="008E13B5" w:rsidRDefault="007E613A">
          <w:pPr>
            <w:pStyle w:val="TOC2"/>
            <w:tabs>
              <w:tab w:val="right" w:leader="dot" w:pos="10790"/>
            </w:tabs>
            <w:rPr>
              <w:rFonts w:asciiTheme="minorHAnsi" w:eastAsiaTheme="minorEastAsia" w:hAnsiTheme="minorHAnsi" w:cstheme="minorBidi"/>
              <w:noProof/>
            </w:rPr>
          </w:pPr>
          <w:hyperlink w:anchor="_Toc513117656" w:history="1">
            <w:r w:rsidR="008E13B5" w:rsidRPr="00861E8C">
              <w:rPr>
                <w:rStyle w:val="Hyperlink"/>
                <w:noProof/>
              </w:rPr>
              <w:t>5.1 List of baseline smart contracts</w:t>
            </w:r>
            <w:r w:rsidR="008E13B5">
              <w:rPr>
                <w:noProof/>
                <w:webHidden/>
              </w:rPr>
              <w:tab/>
            </w:r>
            <w:r w:rsidR="008E13B5">
              <w:rPr>
                <w:noProof/>
                <w:webHidden/>
              </w:rPr>
              <w:fldChar w:fldCharType="begin"/>
            </w:r>
            <w:r w:rsidR="008E13B5">
              <w:rPr>
                <w:noProof/>
                <w:webHidden/>
              </w:rPr>
              <w:instrText xml:space="preserve"> PAGEREF _Toc513117656 \h </w:instrText>
            </w:r>
            <w:r w:rsidR="008E13B5">
              <w:rPr>
                <w:noProof/>
                <w:webHidden/>
              </w:rPr>
            </w:r>
            <w:r w:rsidR="008E13B5">
              <w:rPr>
                <w:noProof/>
                <w:webHidden/>
              </w:rPr>
              <w:fldChar w:fldCharType="separate"/>
            </w:r>
            <w:r w:rsidR="008E13B5">
              <w:rPr>
                <w:noProof/>
                <w:webHidden/>
              </w:rPr>
              <w:t>21</w:t>
            </w:r>
            <w:r w:rsidR="008E13B5">
              <w:rPr>
                <w:noProof/>
                <w:webHidden/>
              </w:rPr>
              <w:fldChar w:fldCharType="end"/>
            </w:r>
          </w:hyperlink>
        </w:p>
        <w:p w14:paraId="26C93509" w14:textId="4577DCB9" w:rsidR="008E13B5" w:rsidRDefault="007E613A">
          <w:pPr>
            <w:pStyle w:val="TOC3"/>
            <w:tabs>
              <w:tab w:val="right" w:leader="dot" w:pos="10790"/>
            </w:tabs>
            <w:rPr>
              <w:rFonts w:asciiTheme="minorHAnsi" w:eastAsiaTheme="minorEastAsia" w:hAnsiTheme="minorHAnsi" w:cstheme="minorBidi"/>
              <w:noProof/>
            </w:rPr>
          </w:pPr>
          <w:hyperlink w:anchor="_Toc513117657" w:history="1">
            <w:r w:rsidR="008E13B5" w:rsidRPr="00861E8C">
              <w:rPr>
                <w:rStyle w:val="Hyperlink"/>
                <w:noProof/>
              </w:rPr>
              <w:t>5.1.1 Mozo Tokens (ERC20) specification</w:t>
            </w:r>
            <w:r w:rsidR="008E13B5">
              <w:rPr>
                <w:noProof/>
                <w:webHidden/>
              </w:rPr>
              <w:tab/>
            </w:r>
            <w:r w:rsidR="008E13B5">
              <w:rPr>
                <w:noProof/>
                <w:webHidden/>
              </w:rPr>
              <w:fldChar w:fldCharType="begin"/>
            </w:r>
            <w:r w:rsidR="008E13B5">
              <w:rPr>
                <w:noProof/>
                <w:webHidden/>
              </w:rPr>
              <w:instrText xml:space="preserve"> PAGEREF _Toc513117657 \h </w:instrText>
            </w:r>
            <w:r w:rsidR="008E13B5">
              <w:rPr>
                <w:noProof/>
                <w:webHidden/>
              </w:rPr>
            </w:r>
            <w:r w:rsidR="008E13B5">
              <w:rPr>
                <w:noProof/>
                <w:webHidden/>
              </w:rPr>
              <w:fldChar w:fldCharType="separate"/>
            </w:r>
            <w:r w:rsidR="008E13B5">
              <w:rPr>
                <w:noProof/>
                <w:webHidden/>
              </w:rPr>
              <w:t>21</w:t>
            </w:r>
            <w:r w:rsidR="008E13B5">
              <w:rPr>
                <w:noProof/>
                <w:webHidden/>
              </w:rPr>
              <w:fldChar w:fldCharType="end"/>
            </w:r>
          </w:hyperlink>
        </w:p>
        <w:p w14:paraId="100452EB" w14:textId="01D735BA" w:rsidR="008E13B5" w:rsidRDefault="007E613A">
          <w:pPr>
            <w:pStyle w:val="TOC3"/>
            <w:tabs>
              <w:tab w:val="right" w:leader="dot" w:pos="10790"/>
            </w:tabs>
            <w:rPr>
              <w:rFonts w:asciiTheme="minorHAnsi" w:eastAsiaTheme="minorEastAsia" w:hAnsiTheme="minorHAnsi" w:cstheme="minorBidi"/>
              <w:noProof/>
            </w:rPr>
          </w:pPr>
          <w:hyperlink w:anchor="_Toc513117658" w:history="1">
            <w:r w:rsidR="008E13B5" w:rsidRPr="00861E8C">
              <w:rPr>
                <w:rStyle w:val="Hyperlink"/>
                <w:noProof/>
              </w:rPr>
              <w:t>5.1.2 ICO (ERC20) specification</w:t>
            </w:r>
            <w:r w:rsidR="008E13B5">
              <w:rPr>
                <w:noProof/>
                <w:webHidden/>
              </w:rPr>
              <w:tab/>
            </w:r>
            <w:r w:rsidR="008E13B5">
              <w:rPr>
                <w:noProof/>
                <w:webHidden/>
              </w:rPr>
              <w:fldChar w:fldCharType="begin"/>
            </w:r>
            <w:r w:rsidR="008E13B5">
              <w:rPr>
                <w:noProof/>
                <w:webHidden/>
              </w:rPr>
              <w:instrText xml:space="preserve"> PAGEREF _Toc513117658 \h </w:instrText>
            </w:r>
            <w:r w:rsidR="008E13B5">
              <w:rPr>
                <w:noProof/>
                <w:webHidden/>
              </w:rPr>
            </w:r>
            <w:r w:rsidR="008E13B5">
              <w:rPr>
                <w:noProof/>
                <w:webHidden/>
              </w:rPr>
              <w:fldChar w:fldCharType="separate"/>
            </w:r>
            <w:r w:rsidR="008E13B5">
              <w:rPr>
                <w:noProof/>
                <w:webHidden/>
              </w:rPr>
              <w:t>22</w:t>
            </w:r>
            <w:r w:rsidR="008E13B5">
              <w:rPr>
                <w:noProof/>
                <w:webHidden/>
              </w:rPr>
              <w:fldChar w:fldCharType="end"/>
            </w:r>
          </w:hyperlink>
        </w:p>
        <w:p w14:paraId="10EDC123" w14:textId="29D5A634" w:rsidR="008E13B5" w:rsidRDefault="007E613A">
          <w:pPr>
            <w:pStyle w:val="TOC3"/>
            <w:tabs>
              <w:tab w:val="right" w:leader="dot" w:pos="10790"/>
            </w:tabs>
            <w:rPr>
              <w:rFonts w:asciiTheme="minorHAnsi" w:eastAsiaTheme="minorEastAsia" w:hAnsiTheme="minorHAnsi" w:cstheme="minorBidi"/>
              <w:noProof/>
            </w:rPr>
          </w:pPr>
          <w:hyperlink w:anchor="_Toc513117659" w:history="1">
            <w:r w:rsidR="008E13B5" w:rsidRPr="00861E8C">
              <w:rPr>
                <w:rStyle w:val="Hyperlink"/>
                <w:noProof/>
              </w:rPr>
              <w:t>5.1.3 Timeline bonus smart contract specification</w:t>
            </w:r>
            <w:r w:rsidR="008E13B5">
              <w:rPr>
                <w:noProof/>
                <w:webHidden/>
              </w:rPr>
              <w:tab/>
            </w:r>
            <w:r w:rsidR="008E13B5">
              <w:rPr>
                <w:noProof/>
                <w:webHidden/>
              </w:rPr>
              <w:fldChar w:fldCharType="begin"/>
            </w:r>
            <w:r w:rsidR="008E13B5">
              <w:rPr>
                <w:noProof/>
                <w:webHidden/>
              </w:rPr>
              <w:instrText xml:space="preserve"> PAGEREF _Toc513117659 \h </w:instrText>
            </w:r>
            <w:r w:rsidR="008E13B5">
              <w:rPr>
                <w:noProof/>
                <w:webHidden/>
              </w:rPr>
            </w:r>
            <w:r w:rsidR="008E13B5">
              <w:rPr>
                <w:noProof/>
                <w:webHidden/>
              </w:rPr>
              <w:fldChar w:fldCharType="separate"/>
            </w:r>
            <w:r w:rsidR="008E13B5">
              <w:rPr>
                <w:noProof/>
                <w:webHidden/>
              </w:rPr>
              <w:t>22</w:t>
            </w:r>
            <w:r w:rsidR="008E13B5">
              <w:rPr>
                <w:noProof/>
                <w:webHidden/>
              </w:rPr>
              <w:fldChar w:fldCharType="end"/>
            </w:r>
          </w:hyperlink>
        </w:p>
        <w:p w14:paraId="0C17254C" w14:textId="5BEEF9AF" w:rsidR="008E13B5" w:rsidRDefault="007E613A">
          <w:pPr>
            <w:pStyle w:val="TOC3"/>
            <w:tabs>
              <w:tab w:val="right" w:leader="dot" w:pos="10790"/>
            </w:tabs>
            <w:rPr>
              <w:rFonts w:asciiTheme="minorHAnsi" w:eastAsiaTheme="minorEastAsia" w:hAnsiTheme="minorHAnsi" w:cstheme="minorBidi"/>
              <w:noProof/>
            </w:rPr>
          </w:pPr>
          <w:hyperlink w:anchor="_Toc513117660" w:history="1">
            <w:r w:rsidR="008E13B5" w:rsidRPr="00861E8C">
              <w:rPr>
                <w:rStyle w:val="Hyperlink"/>
                <w:noProof/>
              </w:rPr>
              <w:t>5.1.4 Investment discount smart contract specification</w:t>
            </w:r>
            <w:r w:rsidR="008E13B5">
              <w:rPr>
                <w:noProof/>
                <w:webHidden/>
              </w:rPr>
              <w:tab/>
            </w:r>
            <w:r w:rsidR="008E13B5">
              <w:rPr>
                <w:noProof/>
                <w:webHidden/>
              </w:rPr>
              <w:fldChar w:fldCharType="begin"/>
            </w:r>
            <w:r w:rsidR="008E13B5">
              <w:rPr>
                <w:noProof/>
                <w:webHidden/>
              </w:rPr>
              <w:instrText xml:space="preserve"> PAGEREF _Toc513117660 \h </w:instrText>
            </w:r>
            <w:r w:rsidR="008E13B5">
              <w:rPr>
                <w:noProof/>
                <w:webHidden/>
              </w:rPr>
            </w:r>
            <w:r w:rsidR="008E13B5">
              <w:rPr>
                <w:noProof/>
                <w:webHidden/>
              </w:rPr>
              <w:fldChar w:fldCharType="separate"/>
            </w:r>
            <w:r w:rsidR="008E13B5">
              <w:rPr>
                <w:noProof/>
                <w:webHidden/>
              </w:rPr>
              <w:t>23</w:t>
            </w:r>
            <w:r w:rsidR="008E13B5">
              <w:rPr>
                <w:noProof/>
                <w:webHidden/>
              </w:rPr>
              <w:fldChar w:fldCharType="end"/>
            </w:r>
          </w:hyperlink>
        </w:p>
        <w:p w14:paraId="6EFE9652" w14:textId="0CFC4087" w:rsidR="008E13B5" w:rsidRDefault="007E613A">
          <w:pPr>
            <w:pStyle w:val="TOC3"/>
            <w:tabs>
              <w:tab w:val="right" w:leader="dot" w:pos="10790"/>
            </w:tabs>
            <w:rPr>
              <w:rFonts w:asciiTheme="minorHAnsi" w:eastAsiaTheme="minorEastAsia" w:hAnsiTheme="minorHAnsi" w:cstheme="minorBidi"/>
              <w:noProof/>
            </w:rPr>
          </w:pPr>
          <w:hyperlink w:anchor="_Toc513117661" w:history="1">
            <w:r w:rsidR="008E13B5" w:rsidRPr="00861E8C">
              <w:rPr>
                <w:rStyle w:val="Hyperlink"/>
                <w:noProof/>
              </w:rPr>
              <w:t>5.1.5 Presale agency smart contract specification</w:t>
            </w:r>
            <w:r w:rsidR="008E13B5">
              <w:rPr>
                <w:noProof/>
                <w:webHidden/>
              </w:rPr>
              <w:tab/>
            </w:r>
            <w:r w:rsidR="008E13B5">
              <w:rPr>
                <w:noProof/>
                <w:webHidden/>
              </w:rPr>
              <w:fldChar w:fldCharType="begin"/>
            </w:r>
            <w:r w:rsidR="008E13B5">
              <w:rPr>
                <w:noProof/>
                <w:webHidden/>
              </w:rPr>
              <w:instrText xml:space="preserve"> PAGEREF _Toc513117661 \h </w:instrText>
            </w:r>
            <w:r w:rsidR="008E13B5">
              <w:rPr>
                <w:noProof/>
                <w:webHidden/>
              </w:rPr>
            </w:r>
            <w:r w:rsidR="008E13B5">
              <w:rPr>
                <w:noProof/>
                <w:webHidden/>
              </w:rPr>
              <w:fldChar w:fldCharType="separate"/>
            </w:r>
            <w:r w:rsidR="008E13B5">
              <w:rPr>
                <w:noProof/>
                <w:webHidden/>
              </w:rPr>
              <w:t>23</w:t>
            </w:r>
            <w:r w:rsidR="008E13B5">
              <w:rPr>
                <w:noProof/>
                <w:webHidden/>
              </w:rPr>
              <w:fldChar w:fldCharType="end"/>
            </w:r>
          </w:hyperlink>
        </w:p>
        <w:p w14:paraId="37D9AD18" w14:textId="7ACD32DE" w:rsidR="008E13B5" w:rsidRDefault="007E613A">
          <w:pPr>
            <w:pStyle w:val="TOC3"/>
            <w:tabs>
              <w:tab w:val="right" w:leader="dot" w:pos="10790"/>
            </w:tabs>
            <w:rPr>
              <w:rFonts w:asciiTheme="minorHAnsi" w:eastAsiaTheme="minorEastAsia" w:hAnsiTheme="minorHAnsi" w:cstheme="minorBidi"/>
              <w:noProof/>
            </w:rPr>
          </w:pPr>
          <w:hyperlink w:anchor="_Toc513117662" w:history="1">
            <w:r w:rsidR="008E13B5" w:rsidRPr="00861E8C">
              <w:rPr>
                <w:rStyle w:val="Hyperlink"/>
                <w:noProof/>
              </w:rPr>
              <w:t>5.1.6 Crowd sale upgradable referral smart contract specification</w:t>
            </w:r>
            <w:r w:rsidR="008E13B5">
              <w:rPr>
                <w:noProof/>
                <w:webHidden/>
              </w:rPr>
              <w:tab/>
            </w:r>
            <w:r w:rsidR="008E13B5">
              <w:rPr>
                <w:noProof/>
                <w:webHidden/>
              </w:rPr>
              <w:fldChar w:fldCharType="begin"/>
            </w:r>
            <w:r w:rsidR="008E13B5">
              <w:rPr>
                <w:noProof/>
                <w:webHidden/>
              </w:rPr>
              <w:instrText xml:space="preserve"> PAGEREF _Toc513117662 \h </w:instrText>
            </w:r>
            <w:r w:rsidR="008E13B5">
              <w:rPr>
                <w:noProof/>
                <w:webHidden/>
              </w:rPr>
            </w:r>
            <w:r w:rsidR="008E13B5">
              <w:rPr>
                <w:noProof/>
                <w:webHidden/>
              </w:rPr>
              <w:fldChar w:fldCharType="separate"/>
            </w:r>
            <w:r w:rsidR="008E13B5">
              <w:rPr>
                <w:noProof/>
                <w:webHidden/>
              </w:rPr>
              <w:t>23</w:t>
            </w:r>
            <w:r w:rsidR="008E13B5">
              <w:rPr>
                <w:noProof/>
                <w:webHidden/>
              </w:rPr>
              <w:fldChar w:fldCharType="end"/>
            </w:r>
          </w:hyperlink>
        </w:p>
        <w:p w14:paraId="34D23B60" w14:textId="2010498D" w:rsidR="008E13B5" w:rsidRDefault="007E613A">
          <w:pPr>
            <w:pStyle w:val="TOC3"/>
            <w:tabs>
              <w:tab w:val="right" w:leader="dot" w:pos="10790"/>
            </w:tabs>
            <w:rPr>
              <w:rFonts w:asciiTheme="minorHAnsi" w:eastAsiaTheme="minorEastAsia" w:hAnsiTheme="minorHAnsi" w:cstheme="minorBidi"/>
              <w:noProof/>
            </w:rPr>
          </w:pPr>
          <w:hyperlink w:anchor="_Toc513117663" w:history="1">
            <w:r w:rsidR="008E13B5" w:rsidRPr="00861E8C">
              <w:rPr>
                <w:rStyle w:val="Hyperlink"/>
                <w:noProof/>
              </w:rPr>
              <w:t>5.1.7 Time Lock smart contract specification</w:t>
            </w:r>
            <w:r w:rsidR="008E13B5">
              <w:rPr>
                <w:noProof/>
                <w:webHidden/>
              </w:rPr>
              <w:tab/>
            </w:r>
            <w:r w:rsidR="008E13B5">
              <w:rPr>
                <w:noProof/>
                <w:webHidden/>
              </w:rPr>
              <w:fldChar w:fldCharType="begin"/>
            </w:r>
            <w:r w:rsidR="008E13B5">
              <w:rPr>
                <w:noProof/>
                <w:webHidden/>
              </w:rPr>
              <w:instrText xml:space="preserve"> PAGEREF _Toc513117663 \h </w:instrText>
            </w:r>
            <w:r w:rsidR="008E13B5">
              <w:rPr>
                <w:noProof/>
                <w:webHidden/>
              </w:rPr>
            </w:r>
            <w:r w:rsidR="008E13B5">
              <w:rPr>
                <w:noProof/>
                <w:webHidden/>
              </w:rPr>
              <w:fldChar w:fldCharType="separate"/>
            </w:r>
            <w:r w:rsidR="008E13B5">
              <w:rPr>
                <w:noProof/>
                <w:webHidden/>
              </w:rPr>
              <w:t>23</w:t>
            </w:r>
            <w:r w:rsidR="008E13B5">
              <w:rPr>
                <w:noProof/>
                <w:webHidden/>
              </w:rPr>
              <w:fldChar w:fldCharType="end"/>
            </w:r>
          </w:hyperlink>
        </w:p>
        <w:p w14:paraId="003C9A8F" w14:textId="0F92023C" w:rsidR="008E13B5" w:rsidRDefault="007E613A">
          <w:pPr>
            <w:pStyle w:val="TOC3"/>
            <w:tabs>
              <w:tab w:val="right" w:leader="dot" w:pos="10790"/>
            </w:tabs>
            <w:rPr>
              <w:rFonts w:asciiTheme="minorHAnsi" w:eastAsiaTheme="minorEastAsia" w:hAnsiTheme="minorHAnsi" w:cstheme="minorBidi"/>
              <w:noProof/>
            </w:rPr>
          </w:pPr>
          <w:hyperlink w:anchor="_Toc513117664" w:history="1">
            <w:r w:rsidR="008E13B5" w:rsidRPr="00861E8C">
              <w:rPr>
                <w:rStyle w:val="Hyperlink"/>
                <w:noProof/>
              </w:rPr>
              <w:t>5.1.8 Vested token smart contracts specification</w:t>
            </w:r>
            <w:r w:rsidR="008E13B5">
              <w:rPr>
                <w:noProof/>
                <w:webHidden/>
              </w:rPr>
              <w:tab/>
            </w:r>
            <w:r w:rsidR="008E13B5">
              <w:rPr>
                <w:noProof/>
                <w:webHidden/>
              </w:rPr>
              <w:fldChar w:fldCharType="begin"/>
            </w:r>
            <w:r w:rsidR="008E13B5">
              <w:rPr>
                <w:noProof/>
                <w:webHidden/>
              </w:rPr>
              <w:instrText xml:space="preserve"> PAGEREF _Toc513117664 \h </w:instrText>
            </w:r>
            <w:r w:rsidR="008E13B5">
              <w:rPr>
                <w:noProof/>
                <w:webHidden/>
              </w:rPr>
            </w:r>
            <w:r w:rsidR="008E13B5">
              <w:rPr>
                <w:noProof/>
                <w:webHidden/>
              </w:rPr>
              <w:fldChar w:fldCharType="separate"/>
            </w:r>
            <w:r w:rsidR="008E13B5">
              <w:rPr>
                <w:noProof/>
                <w:webHidden/>
              </w:rPr>
              <w:t>23</w:t>
            </w:r>
            <w:r w:rsidR="008E13B5">
              <w:rPr>
                <w:noProof/>
                <w:webHidden/>
              </w:rPr>
              <w:fldChar w:fldCharType="end"/>
            </w:r>
          </w:hyperlink>
        </w:p>
        <w:p w14:paraId="30021AC5" w14:textId="32FD1D35" w:rsidR="008E13B5" w:rsidRDefault="007E613A">
          <w:pPr>
            <w:pStyle w:val="TOC2"/>
            <w:tabs>
              <w:tab w:val="right" w:leader="dot" w:pos="10790"/>
            </w:tabs>
            <w:rPr>
              <w:rFonts w:asciiTheme="minorHAnsi" w:eastAsiaTheme="minorEastAsia" w:hAnsiTheme="minorHAnsi" w:cstheme="minorBidi"/>
              <w:noProof/>
            </w:rPr>
          </w:pPr>
          <w:hyperlink w:anchor="_Toc513117665" w:history="1">
            <w:r w:rsidR="008E13B5" w:rsidRPr="00861E8C">
              <w:rPr>
                <w:rStyle w:val="Hyperlink"/>
                <w:noProof/>
              </w:rPr>
              <w:t>5.2 Process</w:t>
            </w:r>
            <w:r w:rsidR="008E13B5">
              <w:rPr>
                <w:noProof/>
                <w:webHidden/>
              </w:rPr>
              <w:tab/>
            </w:r>
            <w:r w:rsidR="008E13B5">
              <w:rPr>
                <w:noProof/>
                <w:webHidden/>
              </w:rPr>
              <w:fldChar w:fldCharType="begin"/>
            </w:r>
            <w:r w:rsidR="008E13B5">
              <w:rPr>
                <w:noProof/>
                <w:webHidden/>
              </w:rPr>
              <w:instrText xml:space="preserve"> PAGEREF _Toc513117665 \h </w:instrText>
            </w:r>
            <w:r w:rsidR="008E13B5">
              <w:rPr>
                <w:noProof/>
                <w:webHidden/>
              </w:rPr>
            </w:r>
            <w:r w:rsidR="008E13B5">
              <w:rPr>
                <w:noProof/>
                <w:webHidden/>
              </w:rPr>
              <w:fldChar w:fldCharType="separate"/>
            </w:r>
            <w:r w:rsidR="008E13B5">
              <w:rPr>
                <w:noProof/>
                <w:webHidden/>
              </w:rPr>
              <w:t>25</w:t>
            </w:r>
            <w:r w:rsidR="008E13B5">
              <w:rPr>
                <w:noProof/>
                <w:webHidden/>
              </w:rPr>
              <w:fldChar w:fldCharType="end"/>
            </w:r>
          </w:hyperlink>
        </w:p>
        <w:p w14:paraId="5BC9C198" w14:textId="3FF4F210" w:rsidR="008E13B5" w:rsidRDefault="007E613A">
          <w:pPr>
            <w:pStyle w:val="TOC2"/>
            <w:tabs>
              <w:tab w:val="right" w:leader="dot" w:pos="10790"/>
            </w:tabs>
            <w:rPr>
              <w:rFonts w:asciiTheme="minorHAnsi" w:eastAsiaTheme="minorEastAsia" w:hAnsiTheme="minorHAnsi" w:cstheme="minorBidi"/>
              <w:noProof/>
            </w:rPr>
          </w:pPr>
          <w:hyperlink w:anchor="_Toc513117666" w:history="1">
            <w:r w:rsidR="008E13B5" w:rsidRPr="00861E8C">
              <w:rPr>
                <w:rStyle w:val="Hyperlink"/>
                <w:noProof/>
              </w:rPr>
              <w:t>5.3 Referral program</w:t>
            </w:r>
            <w:r w:rsidR="008E13B5">
              <w:rPr>
                <w:noProof/>
                <w:webHidden/>
              </w:rPr>
              <w:tab/>
            </w:r>
            <w:r w:rsidR="008E13B5">
              <w:rPr>
                <w:noProof/>
                <w:webHidden/>
              </w:rPr>
              <w:fldChar w:fldCharType="begin"/>
            </w:r>
            <w:r w:rsidR="008E13B5">
              <w:rPr>
                <w:noProof/>
                <w:webHidden/>
              </w:rPr>
              <w:instrText xml:space="preserve"> PAGEREF _Toc513117666 \h </w:instrText>
            </w:r>
            <w:r w:rsidR="008E13B5">
              <w:rPr>
                <w:noProof/>
                <w:webHidden/>
              </w:rPr>
            </w:r>
            <w:r w:rsidR="008E13B5">
              <w:rPr>
                <w:noProof/>
                <w:webHidden/>
              </w:rPr>
              <w:fldChar w:fldCharType="separate"/>
            </w:r>
            <w:r w:rsidR="008E13B5">
              <w:rPr>
                <w:noProof/>
                <w:webHidden/>
              </w:rPr>
              <w:t>25</w:t>
            </w:r>
            <w:r w:rsidR="008E13B5">
              <w:rPr>
                <w:noProof/>
                <w:webHidden/>
              </w:rPr>
              <w:fldChar w:fldCharType="end"/>
            </w:r>
          </w:hyperlink>
        </w:p>
        <w:p w14:paraId="6614DE20" w14:textId="24A7F2B5" w:rsidR="008E13B5" w:rsidRDefault="007E613A">
          <w:pPr>
            <w:pStyle w:val="TOC3"/>
            <w:tabs>
              <w:tab w:val="right" w:leader="dot" w:pos="10790"/>
            </w:tabs>
            <w:rPr>
              <w:rFonts w:asciiTheme="minorHAnsi" w:eastAsiaTheme="minorEastAsia" w:hAnsiTheme="minorHAnsi" w:cstheme="minorBidi"/>
              <w:noProof/>
            </w:rPr>
          </w:pPr>
          <w:hyperlink w:anchor="_Toc513117667" w:history="1">
            <w:r w:rsidR="008E13B5" w:rsidRPr="00861E8C">
              <w:rPr>
                <w:rStyle w:val="Hyperlink"/>
                <w:noProof/>
              </w:rPr>
              <w:t>5.3.1 Terms and conditions</w:t>
            </w:r>
            <w:r w:rsidR="008E13B5">
              <w:rPr>
                <w:noProof/>
                <w:webHidden/>
              </w:rPr>
              <w:tab/>
            </w:r>
            <w:r w:rsidR="008E13B5">
              <w:rPr>
                <w:noProof/>
                <w:webHidden/>
              </w:rPr>
              <w:fldChar w:fldCharType="begin"/>
            </w:r>
            <w:r w:rsidR="008E13B5">
              <w:rPr>
                <w:noProof/>
                <w:webHidden/>
              </w:rPr>
              <w:instrText xml:space="preserve"> PAGEREF _Toc513117667 \h </w:instrText>
            </w:r>
            <w:r w:rsidR="008E13B5">
              <w:rPr>
                <w:noProof/>
                <w:webHidden/>
              </w:rPr>
            </w:r>
            <w:r w:rsidR="008E13B5">
              <w:rPr>
                <w:noProof/>
                <w:webHidden/>
              </w:rPr>
              <w:fldChar w:fldCharType="separate"/>
            </w:r>
            <w:r w:rsidR="008E13B5">
              <w:rPr>
                <w:noProof/>
                <w:webHidden/>
              </w:rPr>
              <w:t>25</w:t>
            </w:r>
            <w:r w:rsidR="008E13B5">
              <w:rPr>
                <w:noProof/>
                <w:webHidden/>
              </w:rPr>
              <w:fldChar w:fldCharType="end"/>
            </w:r>
          </w:hyperlink>
        </w:p>
        <w:p w14:paraId="499A5FC5" w14:textId="1BEB75E9" w:rsidR="008E13B5" w:rsidRDefault="007E613A">
          <w:pPr>
            <w:pStyle w:val="TOC3"/>
            <w:tabs>
              <w:tab w:val="right" w:leader="dot" w:pos="10790"/>
            </w:tabs>
            <w:rPr>
              <w:rFonts w:asciiTheme="minorHAnsi" w:eastAsiaTheme="minorEastAsia" w:hAnsiTheme="minorHAnsi" w:cstheme="minorBidi"/>
              <w:noProof/>
            </w:rPr>
          </w:pPr>
          <w:hyperlink w:anchor="_Toc513117668" w:history="1">
            <w:r w:rsidR="008E13B5" w:rsidRPr="00861E8C">
              <w:rPr>
                <w:rStyle w:val="Hyperlink"/>
                <w:noProof/>
              </w:rPr>
              <w:t>5.3.2 Referral packages</w:t>
            </w:r>
            <w:r w:rsidR="008E13B5">
              <w:rPr>
                <w:noProof/>
                <w:webHidden/>
              </w:rPr>
              <w:tab/>
            </w:r>
            <w:r w:rsidR="008E13B5">
              <w:rPr>
                <w:noProof/>
                <w:webHidden/>
              </w:rPr>
              <w:fldChar w:fldCharType="begin"/>
            </w:r>
            <w:r w:rsidR="008E13B5">
              <w:rPr>
                <w:noProof/>
                <w:webHidden/>
              </w:rPr>
              <w:instrText xml:space="preserve"> PAGEREF _Toc513117668 \h </w:instrText>
            </w:r>
            <w:r w:rsidR="008E13B5">
              <w:rPr>
                <w:noProof/>
                <w:webHidden/>
              </w:rPr>
            </w:r>
            <w:r w:rsidR="008E13B5">
              <w:rPr>
                <w:noProof/>
                <w:webHidden/>
              </w:rPr>
              <w:fldChar w:fldCharType="separate"/>
            </w:r>
            <w:r w:rsidR="008E13B5">
              <w:rPr>
                <w:noProof/>
                <w:webHidden/>
              </w:rPr>
              <w:t>26</w:t>
            </w:r>
            <w:r w:rsidR="008E13B5">
              <w:rPr>
                <w:noProof/>
                <w:webHidden/>
              </w:rPr>
              <w:fldChar w:fldCharType="end"/>
            </w:r>
          </w:hyperlink>
        </w:p>
        <w:p w14:paraId="4258E2DB" w14:textId="774AEB73" w:rsidR="008E13B5" w:rsidRDefault="007E613A">
          <w:pPr>
            <w:pStyle w:val="TOC2"/>
            <w:tabs>
              <w:tab w:val="right" w:leader="dot" w:pos="10790"/>
            </w:tabs>
            <w:rPr>
              <w:rFonts w:asciiTheme="minorHAnsi" w:eastAsiaTheme="minorEastAsia" w:hAnsiTheme="minorHAnsi" w:cstheme="minorBidi"/>
              <w:noProof/>
            </w:rPr>
          </w:pPr>
          <w:hyperlink w:anchor="_Toc513117669" w:history="1">
            <w:r w:rsidR="008E13B5" w:rsidRPr="00861E8C">
              <w:rPr>
                <w:rStyle w:val="Hyperlink"/>
                <w:noProof/>
              </w:rPr>
              <w:t>5.4 ICO technical component proposal</w:t>
            </w:r>
            <w:r w:rsidR="008E13B5">
              <w:rPr>
                <w:noProof/>
                <w:webHidden/>
              </w:rPr>
              <w:tab/>
            </w:r>
            <w:r w:rsidR="008E13B5">
              <w:rPr>
                <w:noProof/>
                <w:webHidden/>
              </w:rPr>
              <w:fldChar w:fldCharType="begin"/>
            </w:r>
            <w:r w:rsidR="008E13B5">
              <w:rPr>
                <w:noProof/>
                <w:webHidden/>
              </w:rPr>
              <w:instrText xml:space="preserve"> PAGEREF _Toc513117669 \h </w:instrText>
            </w:r>
            <w:r w:rsidR="008E13B5">
              <w:rPr>
                <w:noProof/>
                <w:webHidden/>
              </w:rPr>
            </w:r>
            <w:r w:rsidR="008E13B5">
              <w:rPr>
                <w:noProof/>
                <w:webHidden/>
              </w:rPr>
              <w:fldChar w:fldCharType="separate"/>
            </w:r>
            <w:r w:rsidR="008E13B5">
              <w:rPr>
                <w:noProof/>
                <w:webHidden/>
              </w:rPr>
              <w:t>27</w:t>
            </w:r>
            <w:r w:rsidR="008E13B5">
              <w:rPr>
                <w:noProof/>
                <w:webHidden/>
              </w:rPr>
              <w:fldChar w:fldCharType="end"/>
            </w:r>
          </w:hyperlink>
        </w:p>
        <w:p w14:paraId="6703C0AD" w14:textId="3484F698" w:rsidR="008E13B5" w:rsidRDefault="007E613A">
          <w:pPr>
            <w:pStyle w:val="TOC1"/>
            <w:tabs>
              <w:tab w:val="right" w:leader="dot" w:pos="10790"/>
            </w:tabs>
            <w:rPr>
              <w:rFonts w:asciiTheme="minorHAnsi" w:eastAsiaTheme="minorEastAsia" w:hAnsiTheme="minorHAnsi" w:cstheme="minorBidi"/>
              <w:noProof/>
            </w:rPr>
          </w:pPr>
          <w:hyperlink w:anchor="_Toc513117670" w:history="1">
            <w:r w:rsidR="008E13B5" w:rsidRPr="00861E8C">
              <w:rPr>
                <w:rStyle w:val="Hyperlink"/>
                <w:noProof/>
              </w:rPr>
              <w:t>6. APPENDIX A: List of tables</w:t>
            </w:r>
            <w:r w:rsidR="008E13B5">
              <w:rPr>
                <w:noProof/>
                <w:webHidden/>
              </w:rPr>
              <w:tab/>
            </w:r>
            <w:r w:rsidR="008E13B5">
              <w:rPr>
                <w:noProof/>
                <w:webHidden/>
              </w:rPr>
              <w:fldChar w:fldCharType="begin"/>
            </w:r>
            <w:r w:rsidR="008E13B5">
              <w:rPr>
                <w:noProof/>
                <w:webHidden/>
              </w:rPr>
              <w:instrText xml:space="preserve"> PAGEREF _Toc513117670 \h </w:instrText>
            </w:r>
            <w:r w:rsidR="008E13B5">
              <w:rPr>
                <w:noProof/>
                <w:webHidden/>
              </w:rPr>
            </w:r>
            <w:r w:rsidR="008E13B5">
              <w:rPr>
                <w:noProof/>
                <w:webHidden/>
              </w:rPr>
              <w:fldChar w:fldCharType="separate"/>
            </w:r>
            <w:r w:rsidR="008E13B5">
              <w:rPr>
                <w:noProof/>
                <w:webHidden/>
              </w:rPr>
              <w:t>28</w:t>
            </w:r>
            <w:r w:rsidR="008E13B5">
              <w:rPr>
                <w:noProof/>
                <w:webHidden/>
              </w:rPr>
              <w:fldChar w:fldCharType="end"/>
            </w:r>
          </w:hyperlink>
        </w:p>
        <w:p w14:paraId="160393E0" w14:textId="282E20BD" w:rsidR="008E13B5" w:rsidRDefault="007E613A">
          <w:pPr>
            <w:pStyle w:val="TOC1"/>
            <w:tabs>
              <w:tab w:val="right" w:leader="dot" w:pos="10790"/>
            </w:tabs>
            <w:rPr>
              <w:rFonts w:asciiTheme="minorHAnsi" w:eastAsiaTheme="minorEastAsia" w:hAnsiTheme="minorHAnsi" w:cstheme="minorBidi"/>
              <w:noProof/>
            </w:rPr>
          </w:pPr>
          <w:hyperlink w:anchor="_Toc513117671" w:history="1">
            <w:r w:rsidR="008E13B5" w:rsidRPr="00861E8C">
              <w:rPr>
                <w:rStyle w:val="Hyperlink"/>
                <w:noProof/>
              </w:rPr>
              <w:t>7. APPENDIX B: List of figures</w:t>
            </w:r>
            <w:r w:rsidR="008E13B5">
              <w:rPr>
                <w:noProof/>
                <w:webHidden/>
              </w:rPr>
              <w:tab/>
            </w:r>
            <w:r w:rsidR="008E13B5">
              <w:rPr>
                <w:noProof/>
                <w:webHidden/>
              </w:rPr>
              <w:fldChar w:fldCharType="begin"/>
            </w:r>
            <w:r w:rsidR="008E13B5">
              <w:rPr>
                <w:noProof/>
                <w:webHidden/>
              </w:rPr>
              <w:instrText xml:space="preserve"> PAGEREF _Toc513117671 \h </w:instrText>
            </w:r>
            <w:r w:rsidR="008E13B5">
              <w:rPr>
                <w:noProof/>
                <w:webHidden/>
              </w:rPr>
            </w:r>
            <w:r w:rsidR="008E13B5">
              <w:rPr>
                <w:noProof/>
                <w:webHidden/>
              </w:rPr>
              <w:fldChar w:fldCharType="separate"/>
            </w:r>
            <w:r w:rsidR="008E13B5">
              <w:rPr>
                <w:noProof/>
                <w:webHidden/>
              </w:rPr>
              <w:t>29</w:t>
            </w:r>
            <w:r w:rsidR="008E13B5">
              <w:rPr>
                <w:noProof/>
                <w:webHidden/>
              </w:rPr>
              <w:fldChar w:fldCharType="end"/>
            </w:r>
          </w:hyperlink>
        </w:p>
        <w:p w14:paraId="0BA88EAF" w14:textId="4DBBA171" w:rsidR="00AE61FE" w:rsidRPr="007D3B27" w:rsidRDefault="00AE61FE">
          <w:r w:rsidRPr="007D3B27">
            <w:rPr>
              <w:b/>
              <w:bCs/>
              <w:noProof/>
            </w:rPr>
            <w:fldChar w:fldCharType="end"/>
          </w:r>
        </w:p>
      </w:sdtContent>
    </w:sdt>
    <w:p w14:paraId="5C767D6E" w14:textId="77777777" w:rsidR="00E65755" w:rsidRPr="007D3B27" w:rsidRDefault="00BA4911" w:rsidP="00882D42">
      <w:pPr>
        <w:pStyle w:val="Heading1"/>
        <w:rPr>
          <w:noProof/>
        </w:rPr>
      </w:pPr>
      <w:r w:rsidRPr="007D3B27">
        <w:rPr>
          <w:noProof/>
        </w:rPr>
        <w:br w:type="page"/>
      </w:r>
      <w:bookmarkStart w:id="0" w:name="_Toc513117629"/>
      <w:r w:rsidR="00E65755" w:rsidRPr="007D3B27">
        <w:rPr>
          <w:noProof/>
        </w:rPr>
        <w:lastRenderedPageBreak/>
        <w:t>References</w:t>
      </w:r>
      <w:bookmarkEnd w:id="0"/>
    </w:p>
    <w:p w14:paraId="48B6DC16" w14:textId="3C921596" w:rsidR="00BA4911" w:rsidRPr="007D3B27" w:rsidRDefault="00BA4911" w:rsidP="00BA4911">
      <w:pPr>
        <w:pStyle w:val="Caption"/>
        <w:keepNext/>
        <w:ind w:firstLine="680"/>
        <w:rPr>
          <w:rFonts w:cs="Arial"/>
          <w:noProof/>
        </w:rPr>
      </w:pPr>
      <w:bookmarkStart w:id="1" w:name="_Toc513117672"/>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8E13B5">
        <w:rPr>
          <w:rFonts w:cs="Arial"/>
          <w:noProof/>
        </w:rPr>
        <w:t>1</w:t>
      </w:r>
      <w:r w:rsidRPr="007D3B27">
        <w:rPr>
          <w:rFonts w:cs="Arial"/>
          <w:noProof/>
        </w:rPr>
        <w:fldChar w:fldCharType="end"/>
      </w:r>
      <w:r w:rsidRPr="007D3B27">
        <w:rPr>
          <w:rFonts w:cs="Arial"/>
          <w:noProof/>
        </w:rPr>
        <w:t>: References</w:t>
      </w:r>
      <w:bookmarkEnd w:id="1"/>
    </w:p>
    <w:tbl>
      <w:tblPr>
        <w:tblW w:w="10350" w:type="dxa"/>
        <w:tblInd w:w="-95" w:type="dxa"/>
        <w:tblLayout w:type="fixed"/>
        <w:tblLook w:val="0000" w:firstRow="0" w:lastRow="0" w:firstColumn="0" w:lastColumn="0" w:noHBand="0" w:noVBand="0"/>
      </w:tblPr>
      <w:tblGrid>
        <w:gridCol w:w="2520"/>
        <w:gridCol w:w="3510"/>
        <w:gridCol w:w="1080"/>
        <w:gridCol w:w="3240"/>
      </w:tblGrid>
      <w:tr w:rsidR="00AB7BB4" w:rsidRPr="007D3B27" w14:paraId="67A63C3B" w14:textId="77777777" w:rsidTr="00D00ED4">
        <w:tc>
          <w:tcPr>
            <w:tcW w:w="2520" w:type="dxa"/>
            <w:tcBorders>
              <w:top w:val="single" w:sz="4" w:space="0" w:color="000000"/>
              <w:left w:val="single" w:sz="4" w:space="0" w:color="000000"/>
              <w:bottom w:val="single" w:sz="4" w:space="0" w:color="000000"/>
            </w:tcBorders>
            <w:shd w:val="clear" w:color="auto" w:fill="7F7F7F" w:themeFill="text1" w:themeFillTint="80"/>
          </w:tcPr>
          <w:p w14:paraId="2A262191"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Abbr.</w:t>
            </w:r>
          </w:p>
        </w:tc>
        <w:tc>
          <w:tcPr>
            <w:tcW w:w="3510" w:type="dxa"/>
            <w:tcBorders>
              <w:top w:val="single" w:sz="4" w:space="0" w:color="000000"/>
              <w:left w:val="single" w:sz="4" w:space="0" w:color="000000"/>
              <w:bottom w:val="single" w:sz="4" w:space="0" w:color="000000"/>
            </w:tcBorders>
            <w:shd w:val="clear" w:color="auto" w:fill="7F7F7F" w:themeFill="text1" w:themeFillTint="80"/>
          </w:tcPr>
          <w:p w14:paraId="13E28EE5"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90AB26"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Status</w:t>
            </w:r>
          </w:p>
        </w:tc>
        <w:tc>
          <w:tcPr>
            <w:tcW w:w="324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A02C757" w14:textId="77777777" w:rsidR="00AB7BB4" w:rsidRPr="007D3B27" w:rsidRDefault="00AB7BB4" w:rsidP="00AB7BB4">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AB7BB4" w:rsidRPr="007D3B27" w14:paraId="57932D38" w14:textId="77777777" w:rsidTr="00D00ED4">
        <w:tc>
          <w:tcPr>
            <w:tcW w:w="2520" w:type="dxa"/>
            <w:tcBorders>
              <w:top w:val="single" w:sz="4" w:space="0" w:color="000000"/>
              <w:left w:val="single" w:sz="4" w:space="0" w:color="000000"/>
              <w:bottom w:val="single" w:sz="4" w:space="0" w:color="000000"/>
            </w:tcBorders>
          </w:tcPr>
          <w:p w14:paraId="6F61854A" w14:textId="6E3DF423" w:rsidR="00AB7BB4" w:rsidRPr="007D3B27" w:rsidRDefault="00AB7BB4" w:rsidP="00AB7BB4">
            <w:pPr>
              <w:pStyle w:val="TableCell"/>
              <w:snapToGrid w:val="0"/>
              <w:rPr>
                <w:rFonts w:ascii="Arial" w:hAnsi="Arial" w:cs="Arial"/>
                <w:noProof/>
              </w:rPr>
            </w:pPr>
          </w:p>
        </w:tc>
        <w:tc>
          <w:tcPr>
            <w:tcW w:w="3510" w:type="dxa"/>
            <w:tcBorders>
              <w:top w:val="single" w:sz="4" w:space="0" w:color="000000"/>
              <w:left w:val="single" w:sz="4" w:space="0" w:color="000000"/>
              <w:bottom w:val="single" w:sz="4" w:space="0" w:color="000000"/>
            </w:tcBorders>
            <w:shd w:val="clear" w:color="auto" w:fill="auto"/>
          </w:tcPr>
          <w:p w14:paraId="0B434A44" w14:textId="382E9604" w:rsidR="00AB7BB4" w:rsidRPr="007D3B27" w:rsidRDefault="00AB7BB4" w:rsidP="00F8111E">
            <w:pPr>
              <w:pStyle w:val="TableCell"/>
              <w:snapToGrid w:val="0"/>
              <w:rPr>
                <w:rFonts w:ascii="Arial" w:hAnsi="Arial" w:cs="Arial"/>
                <w:noProof/>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F84D936" w14:textId="2C5E494B" w:rsidR="00AB7BB4" w:rsidRPr="007D3B27" w:rsidRDefault="00AB7BB4" w:rsidP="00AB7BB4">
            <w:pPr>
              <w:pStyle w:val="TableCell"/>
              <w:snapToGrid w:val="0"/>
              <w:rPr>
                <w:rFonts w:ascii="Arial" w:hAnsi="Arial" w:cs="Arial"/>
                <w:noProof/>
              </w:rPr>
            </w:pPr>
          </w:p>
        </w:tc>
        <w:tc>
          <w:tcPr>
            <w:tcW w:w="3240" w:type="dxa"/>
            <w:tcBorders>
              <w:top w:val="single" w:sz="4" w:space="0" w:color="000000"/>
              <w:left w:val="single" w:sz="4" w:space="0" w:color="000000"/>
              <w:bottom w:val="single" w:sz="4" w:space="0" w:color="000000"/>
              <w:right w:val="single" w:sz="4" w:space="0" w:color="000000"/>
            </w:tcBorders>
          </w:tcPr>
          <w:p w14:paraId="168DC389" w14:textId="77777777" w:rsidR="00AB7BB4" w:rsidRPr="007D3B27" w:rsidRDefault="00AB7BB4" w:rsidP="00AB7BB4">
            <w:pPr>
              <w:pStyle w:val="TableCell"/>
              <w:snapToGrid w:val="0"/>
              <w:rPr>
                <w:rFonts w:ascii="Arial" w:hAnsi="Arial" w:cs="Arial"/>
                <w:noProof/>
              </w:rPr>
            </w:pPr>
          </w:p>
        </w:tc>
      </w:tr>
      <w:tr w:rsidR="00535616" w:rsidRPr="007D3B27" w14:paraId="278A33A6" w14:textId="77777777" w:rsidTr="00D00ED4">
        <w:tc>
          <w:tcPr>
            <w:tcW w:w="2520" w:type="dxa"/>
            <w:tcBorders>
              <w:top w:val="single" w:sz="4" w:space="0" w:color="000000"/>
              <w:left w:val="single" w:sz="4" w:space="0" w:color="000000"/>
              <w:bottom w:val="single" w:sz="4" w:space="0" w:color="000000"/>
            </w:tcBorders>
          </w:tcPr>
          <w:p w14:paraId="443A9E00" w14:textId="6C8DB810" w:rsidR="00535616" w:rsidRPr="007D3B27" w:rsidRDefault="004700BC" w:rsidP="00AB7BB4">
            <w:pPr>
              <w:pStyle w:val="TableCell"/>
              <w:snapToGrid w:val="0"/>
              <w:rPr>
                <w:rFonts w:ascii="Arial" w:hAnsi="Arial" w:cs="Arial"/>
                <w:noProof/>
              </w:rPr>
            </w:pPr>
            <w:r w:rsidRPr="007D3B27">
              <w:rPr>
                <w:rFonts w:ascii="Arial" w:hAnsi="Arial" w:cs="Arial"/>
                <w:noProof/>
              </w:rPr>
              <w:t>MOZO WHITE PAPER</w:t>
            </w:r>
          </w:p>
        </w:tc>
        <w:tc>
          <w:tcPr>
            <w:tcW w:w="3510" w:type="dxa"/>
            <w:tcBorders>
              <w:top w:val="single" w:sz="4" w:space="0" w:color="000000"/>
              <w:left w:val="single" w:sz="4" w:space="0" w:color="000000"/>
              <w:bottom w:val="single" w:sz="4" w:space="0" w:color="000000"/>
            </w:tcBorders>
            <w:shd w:val="clear" w:color="auto" w:fill="auto"/>
          </w:tcPr>
          <w:p w14:paraId="17CC4BFB" w14:textId="0BAC2B3D" w:rsidR="00535616" w:rsidRPr="007D3B27" w:rsidRDefault="00F8111E" w:rsidP="00AB7BB4">
            <w:pPr>
              <w:pStyle w:val="TableCell"/>
              <w:snapToGrid w:val="0"/>
              <w:rPr>
                <w:rFonts w:ascii="Arial" w:hAnsi="Arial" w:cs="Arial"/>
                <w:noProof/>
              </w:rPr>
            </w:pPr>
            <w:r w:rsidRPr="007D3B27">
              <w:rPr>
                <w:rFonts w:ascii="Arial" w:hAnsi="Arial" w:cs="Arial"/>
                <w:noProof/>
              </w:rPr>
              <w:t>MOZO - The Token of Discovery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8B97D4" w14:textId="0F53D31B" w:rsidR="00535616" w:rsidRPr="007D3B27" w:rsidRDefault="00F8111E" w:rsidP="00AB7BB4">
            <w:pPr>
              <w:pStyle w:val="TableCell"/>
              <w:snapToGrid w:val="0"/>
              <w:rPr>
                <w:rFonts w:ascii="Arial" w:hAnsi="Arial" w:cs="Arial"/>
                <w:noProof/>
              </w:rPr>
            </w:pPr>
            <w:r w:rsidRPr="007D3B27">
              <w:rPr>
                <w:rFonts w:ascii="Arial" w:hAnsi="Arial" w:cs="Arial"/>
                <w:noProof/>
              </w:rPr>
              <w:t>Working</w:t>
            </w:r>
          </w:p>
        </w:tc>
        <w:tc>
          <w:tcPr>
            <w:tcW w:w="3240" w:type="dxa"/>
            <w:tcBorders>
              <w:top w:val="single" w:sz="4" w:space="0" w:color="000000"/>
              <w:left w:val="single" w:sz="4" w:space="0" w:color="000000"/>
              <w:bottom w:val="single" w:sz="4" w:space="0" w:color="000000"/>
              <w:right w:val="single" w:sz="4" w:space="0" w:color="000000"/>
            </w:tcBorders>
          </w:tcPr>
          <w:p w14:paraId="6D4C69F8" w14:textId="7397A905" w:rsidR="00535616" w:rsidRPr="007D3B27" w:rsidRDefault="007D3B27" w:rsidP="00AB7BB4">
            <w:pPr>
              <w:pStyle w:val="TableCell"/>
              <w:snapToGrid w:val="0"/>
              <w:rPr>
                <w:rFonts w:ascii="Arial" w:hAnsi="Arial" w:cs="Arial"/>
                <w:noProof/>
              </w:rPr>
            </w:pPr>
            <w:r w:rsidRPr="007D3B27">
              <w:rPr>
                <w:rFonts w:ascii="Arial" w:hAnsi="Arial" w:cs="Arial"/>
                <w:noProof/>
              </w:rPr>
              <w:t xml:space="preserve">On Website </w:t>
            </w:r>
            <w:r w:rsidR="00D00ED4">
              <w:rPr>
                <w:rFonts w:ascii="Arial" w:hAnsi="Arial" w:cs="Arial"/>
                <w:noProof/>
              </w:rPr>
              <w:t>http://</w:t>
            </w:r>
            <w:r w:rsidRPr="007D3B27">
              <w:rPr>
                <w:rFonts w:ascii="Arial" w:hAnsi="Arial" w:cs="Arial"/>
                <w:noProof/>
              </w:rPr>
              <w:t>homepage.mozocoin.io</w:t>
            </w:r>
          </w:p>
        </w:tc>
      </w:tr>
    </w:tbl>
    <w:p w14:paraId="7BEC3826" w14:textId="77777777" w:rsidR="00BA4911" w:rsidRPr="007D3B27" w:rsidRDefault="00BA4911" w:rsidP="00BA4911"/>
    <w:p w14:paraId="303309A2" w14:textId="77777777" w:rsidR="00E65755" w:rsidRPr="007D3B27" w:rsidRDefault="00E65755" w:rsidP="00E65755"/>
    <w:p w14:paraId="31056132" w14:textId="77777777" w:rsidR="00BA4911" w:rsidRPr="007D3B27" w:rsidRDefault="00BA4911">
      <w:pPr>
        <w:suppressAutoHyphens w:val="0"/>
      </w:pPr>
      <w:r w:rsidRPr="007D3B27">
        <w:br w:type="page"/>
      </w:r>
    </w:p>
    <w:p w14:paraId="366E90BC" w14:textId="77777777" w:rsidR="00BA4911" w:rsidRPr="007D3B27" w:rsidRDefault="00BA4911" w:rsidP="00E65755"/>
    <w:p w14:paraId="4AB34068" w14:textId="77777777" w:rsidR="00A40835" w:rsidRPr="007D3B27" w:rsidRDefault="00A40835" w:rsidP="00A40835">
      <w:pPr>
        <w:pStyle w:val="Heading1"/>
        <w:rPr>
          <w:noProof/>
        </w:rPr>
      </w:pPr>
      <w:bookmarkStart w:id="2" w:name="_Toc513117630"/>
      <w:r w:rsidRPr="007D3B27">
        <w:rPr>
          <w:noProof/>
        </w:rPr>
        <w:t>General description</w:t>
      </w:r>
      <w:bookmarkEnd w:id="2"/>
    </w:p>
    <w:p w14:paraId="59BAB3E4" w14:textId="77777777" w:rsidR="00A40835" w:rsidRPr="007D3B27" w:rsidRDefault="006B53B4" w:rsidP="00A40835">
      <w:pPr>
        <w:pStyle w:val="Heading2"/>
        <w:rPr>
          <w:noProof/>
        </w:rPr>
      </w:pPr>
      <w:bookmarkStart w:id="3" w:name="_Toc513117631"/>
      <w:r w:rsidRPr="007D3B27">
        <w:rPr>
          <w:noProof/>
        </w:rPr>
        <w:t>Objectives</w:t>
      </w:r>
      <w:bookmarkEnd w:id="3"/>
    </w:p>
    <w:p w14:paraId="23969C8B" w14:textId="44DD18FB" w:rsidR="00A40835" w:rsidRPr="007D3B27" w:rsidRDefault="00A40835" w:rsidP="00A40835">
      <w:pPr>
        <w:pStyle w:val="TextBody"/>
        <w:ind w:left="720"/>
        <w:rPr>
          <w:rFonts w:ascii="Arial" w:hAnsi="Arial" w:cs="Arial"/>
          <w:noProof/>
        </w:rPr>
      </w:pPr>
      <w:r w:rsidRPr="007D3B27">
        <w:rPr>
          <w:rFonts w:ascii="Arial" w:hAnsi="Arial" w:cs="Arial"/>
          <w:noProof/>
        </w:rPr>
        <w:t xml:space="preserve">This document provides </w:t>
      </w:r>
      <w:r w:rsidR="002B7E7C" w:rsidRPr="007D3B27">
        <w:rPr>
          <w:rFonts w:ascii="Arial" w:hAnsi="Arial" w:cs="Arial"/>
          <w:noProof/>
        </w:rPr>
        <w:t>the specification of Mozo smart contracts for auditing</w:t>
      </w:r>
      <w:r w:rsidR="00631163" w:rsidRPr="007D3B27">
        <w:rPr>
          <w:rFonts w:ascii="Arial" w:hAnsi="Arial" w:cs="Arial"/>
          <w:noProof/>
        </w:rPr>
        <w:t>.</w:t>
      </w:r>
    </w:p>
    <w:p w14:paraId="640034DE" w14:textId="77777777" w:rsidR="00A40835" w:rsidRPr="007D3B27" w:rsidRDefault="0036227C" w:rsidP="0036227C">
      <w:pPr>
        <w:pStyle w:val="Heading2"/>
        <w:rPr>
          <w:noProof/>
        </w:rPr>
      </w:pPr>
      <w:bookmarkStart w:id="4" w:name="_Toc513117632"/>
      <w:bookmarkStart w:id="5" w:name="_Toc475790009"/>
      <w:r w:rsidRPr="007D3B27">
        <w:rPr>
          <w:noProof/>
        </w:rPr>
        <w:t>Scopes</w:t>
      </w:r>
      <w:bookmarkEnd w:id="4"/>
    </w:p>
    <w:p w14:paraId="76F92793" w14:textId="6581ED3F" w:rsidR="00A40835" w:rsidRPr="007D3B27" w:rsidRDefault="0036227C" w:rsidP="00A40835">
      <w:pPr>
        <w:pStyle w:val="TextBody"/>
        <w:ind w:left="720"/>
        <w:rPr>
          <w:rFonts w:ascii="Arial" w:hAnsi="Arial" w:cs="Arial"/>
          <w:noProof/>
        </w:rPr>
      </w:pPr>
      <w:r w:rsidRPr="007D3B27">
        <w:rPr>
          <w:rFonts w:ascii="Arial" w:hAnsi="Arial" w:cs="Arial"/>
          <w:noProof/>
        </w:rPr>
        <w:t xml:space="preserve">This document is </w:t>
      </w:r>
      <w:r w:rsidR="00B43B31" w:rsidRPr="007D3B27">
        <w:rPr>
          <w:rFonts w:ascii="Arial" w:hAnsi="Arial" w:cs="Arial"/>
          <w:noProof/>
        </w:rPr>
        <w:t xml:space="preserve">for </w:t>
      </w:r>
      <w:r w:rsidRPr="007D3B27">
        <w:rPr>
          <w:rFonts w:ascii="Arial" w:hAnsi="Arial" w:cs="Arial"/>
          <w:noProof/>
        </w:rPr>
        <w:t>internal</w:t>
      </w:r>
      <w:r w:rsidR="001D0EB3" w:rsidRPr="007D3B27">
        <w:rPr>
          <w:rFonts w:ascii="Arial" w:hAnsi="Arial" w:cs="Arial"/>
          <w:noProof/>
        </w:rPr>
        <w:t>ly</w:t>
      </w:r>
      <w:r w:rsidR="002B7E7C" w:rsidRPr="007D3B27">
        <w:rPr>
          <w:rFonts w:ascii="Arial" w:hAnsi="Arial" w:cs="Arial"/>
          <w:noProof/>
        </w:rPr>
        <w:t xml:space="preserve"> using between Biglabs and auditors</w:t>
      </w:r>
      <w:r w:rsidR="00B43B31" w:rsidRPr="007D3B27">
        <w:rPr>
          <w:rFonts w:ascii="Arial" w:hAnsi="Arial" w:cs="Arial"/>
          <w:noProof/>
        </w:rPr>
        <w:t xml:space="preserve"> only</w:t>
      </w:r>
      <w:r w:rsidR="001D0EB3" w:rsidRPr="007D3B27">
        <w:rPr>
          <w:rFonts w:ascii="Arial" w:hAnsi="Arial" w:cs="Arial"/>
          <w:noProof/>
        </w:rPr>
        <w:t>.</w:t>
      </w:r>
    </w:p>
    <w:p w14:paraId="4F702711" w14:textId="77777777" w:rsidR="00A40835" w:rsidRPr="007D3B27" w:rsidRDefault="00B43B31" w:rsidP="00062C4B">
      <w:pPr>
        <w:pStyle w:val="Heading2"/>
        <w:rPr>
          <w:noProof/>
        </w:rPr>
      </w:pPr>
      <w:bookmarkStart w:id="6" w:name="_Toc513117633"/>
      <w:r w:rsidRPr="007D3B27">
        <w:rPr>
          <w:noProof/>
        </w:rPr>
        <w:t>Organisation of this document</w:t>
      </w:r>
      <w:bookmarkEnd w:id="6"/>
    </w:p>
    <w:p w14:paraId="1C9789F9" w14:textId="683280D2" w:rsidR="00A40835" w:rsidRPr="007D3B27" w:rsidRDefault="001D0EB3" w:rsidP="00A40835">
      <w:pPr>
        <w:pStyle w:val="Caption"/>
        <w:keepNext/>
        <w:ind w:firstLine="680"/>
        <w:rPr>
          <w:rFonts w:cs="Arial"/>
          <w:noProof/>
        </w:rPr>
      </w:pPr>
      <w:bookmarkStart w:id="7" w:name="_Toc476319126"/>
      <w:bookmarkStart w:id="8" w:name="_Toc498271326"/>
      <w:bookmarkStart w:id="9" w:name="_Toc513117673"/>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8E13B5">
        <w:rPr>
          <w:rFonts w:cs="Arial"/>
          <w:noProof/>
        </w:rPr>
        <w:t>2</w:t>
      </w:r>
      <w:r w:rsidR="00A40835" w:rsidRPr="007D3B27">
        <w:rPr>
          <w:rFonts w:cs="Arial"/>
          <w:noProof/>
        </w:rPr>
        <w:fldChar w:fldCharType="end"/>
      </w:r>
      <w:r w:rsidR="00A40835" w:rsidRPr="007D3B27">
        <w:rPr>
          <w:rFonts w:cs="Arial"/>
          <w:noProof/>
        </w:rPr>
        <w:t xml:space="preserve">: </w:t>
      </w:r>
      <w:bookmarkEnd w:id="7"/>
      <w:bookmarkEnd w:id="8"/>
      <w:r w:rsidRPr="007D3B27">
        <w:rPr>
          <w:rFonts w:cs="Arial"/>
          <w:noProof/>
        </w:rPr>
        <w:t>The format of document</w:t>
      </w:r>
      <w:bookmarkEnd w:id="9"/>
    </w:p>
    <w:tbl>
      <w:tblPr>
        <w:tblW w:w="0" w:type="auto"/>
        <w:tblInd w:w="991" w:type="dxa"/>
        <w:tblLayout w:type="fixed"/>
        <w:tblLook w:val="0000" w:firstRow="0" w:lastRow="0" w:firstColumn="0" w:lastColumn="0" w:noHBand="0" w:noVBand="0"/>
      </w:tblPr>
      <w:tblGrid>
        <w:gridCol w:w="728"/>
        <w:gridCol w:w="1972"/>
        <w:gridCol w:w="5680"/>
      </w:tblGrid>
      <w:tr w:rsidR="00A40835" w:rsidRPr="007D3B27" w14:paraId="06DE1A3A" w14:textId="77777777" w:rsidTr="00B45DA1">
        <w:tc>
          <w:tcPr>
            <w:tcW w:w="728" w:type="dxa"/>
            <w:tcBorders>
              <w:top w:val="single" w:sz="4" w:space="0" w:color="000000"/>
              <w:left w:val="single" w:sz="4" w:space="0" w:color="000000"/>
              <w:bottom w:val="single" w:sz="4" w:space="0" w:color="000000"/>
            </w:tcBorders>
            <w:shd w:val="clear" w:color="auto" w:fill="7F7F7F" w:themeFill="text1" w:themeFillTint="80"/>
          </w:tcPr>
          <w:p w14:paraId="7C94E447"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No.</w:t>
            </w:r>
          </w:p>
        </w:tc>
        <w:tc>
          <w:tcPr>
            <w:tcW w:w="1972" w:type="dxa"/>
            <w:tcBorders>
              <w:top w:val="single" w:sz="4" w:space="0" w:color="000000"/>
              <w:left w:val="single" w:sz="4" w:space="0" w:color="000000"/>
              <w:bottom w:val="single" w:sz="4" w:space="0" w:color="000000"/>
            </w:tcBorders>
            <w:shd w:val="clear" w:color="auto" w:fill="7F7F7F" w:themeFill="text1" w:themeFillTint="80"/>
          </w:tcPr>
          <w:p w14:paraId="77067B4A"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Item</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EB4BDB1" w14:textId="77777777" w:rsidR="00A40835" w:rsidRPr="007D3B27" w:rsidRDefault="00895564"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A40835" w:rsidRPr="007D3B27" w14:paraId="0F071139" w14:textId="77777777" w:rsidTr="00B45DA1">
        <w:tc>
          <w:tcPr>
            <w:tcW w:w="728" w:type="dxa"/>
            <w:tcBorders>
              <w:top w:val="single" w:sz="4" w:space="0" w:color="000000"/>
              <w:left w:val="single" w:sz="4" w:space="0" w:color="000000"/>
              <w:bottom w:val="single" w:sz="4" w:space="0" w:color="000000"/>
            </w:tcBorders>
          </w:tcPr>
          <w:p w14:paraId="11A0DE44"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1.</w:t>
            </w:r>
          </w:p>
        </w:tc>
        <w:tc>
          <w:tcPr>
            <w:tcW w:w="1972" w:type="dxa"/>
            <w:tcBorders>
              <w:top w:val="single" w:sz="4" w:space="0" w:color="000000"/>
              <w:left w:val="single" w:sz="4" w:space="0" w:color="000000"/>
              <w:bottom w:val="single" w:sz="4" w:space="0" w:color="000000"/>
            </w:tcBorders>
            <w:shd w:val="clear" w:color="auto" w:fill="auto"/>
          </w:tcPr>
          <w:p w14:paraId="637B9D3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References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84AF789" w14:textId="77777777" w:rsidR="00A40835" w:rsidRPr="007D3B27" w:rsidRDefault="00E720CA" w:rsidP="000740A3">
            <w:pPr>
              <w:pStyle w:val="TableCell"/>
              <w:numPr>
                <w:ilvl w:val="0"/>
                <w:numId w:val="9"/>
              </w:numPr>
              <w:snapToGrid w:val="0"/>
              <w:rPr>
                <w:rFonts w:ascii="Arial" w:hAnsi="Arial" w:cs="Arial"/>
                <w:noProof/>
              </w:rPr>
            </w:pPr>
            <w:r w:rsidRPr="007D3B27">
              <w:rPr>
                <w:rFonts w:ascii="Arial" w:hAnsi="Arial" w:cs="Arial"/>
                <w:noProof/>
              </w:rPr>
              <w:t>Provide the list of r</w:t>
            </w:r>
            <w:r w:rsidR="006B53B4" w:rsidRPr="007D3B27">
              <w:rPr>
                <w:rFonts w:ascii="Arial" w:hAnsi="Arial" w:cs="Arial"/>
                <w:noProof/>
              </w:rPr>
              <w:t>eference documents</w:t>
            </w:r>
          </w:p>
        </w:tc>
      </w:tr>
      <w:tr w:rsidR="00A40835" w:rsidRPr="007D3B27" w14:paraId="114447A7" w14:textId="77777777" w:rsidTr="00B45DA1">
        <w:tc>
          <w:tcPr>
            <w:tcW w:w="728" w:type="dxa"/>
            <w:tcBorders>
              <w:top w:val="single" w:sz="4" w:space="0" w:color="000000"/>
              <w:left w:val="single" w:sz="4" w:space="0" w:color="000000"/>
              <w:bottom w:val="single" w:sz="4" w:space="0" w:color="000000"/>
            </w:tcBorders>
          </w:tcPr>
          <w:p w14:paraId="1D2C7201"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2.</w:t>
            </w:r>
          </w:p>
        </w:tc>
        <w:tc>
          <w:tcPr>
            <w:tcW w:w="1972" w:type="dxa"/>
            <w:tcBorders>
              <w:top w:val="single" w:sz="4" w:space="0" w:color="000000"/>
              <w:left w:val="single" w:sz="4" w:space="0" w:color="000000"/>
              <w:bottom w:val="single" w:sz="4" w:space="0" w:color="000000"/>
            </w:tcBorders>
            <w:shd w:val="clear" w:color="auto" w:fill="auto"/>
          </w:tcPr>
          <w:p w14:paraId="4D1E4FFA"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General description</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EF0BD4" w14:textId="77777777" w:rsidR="006B53B4"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Provides the explaination of objectives, scopes and the format of this document</w:t>
            </w:r>
          </w:p>
          <w:p w14:paraId="53A58DF8" w14:textId="77777777" w:rsidR="00A40835" w:rsidRPr="007D3B27" w:rsidRDefault="006B53B4" w:rsidP="000740A3">
            <w:pPr>
              <w:pStyle w:val="TableCell"/>
              <w:numPr>
                <w:ilvl w:val="0"/>
                <w:numId w:val="9"/>
              </w:numPr>
              <w:snapToGrid w:val="0"/>
              <w:rPr>
                <w:rFonts w:ascii="Arial" w:hAnsi="Arial" w:cs="Arial"/>
                <w:noProof/>
              </w:rPr>
            </w:pPr>
            <w:r w:rsidRPr="007D3B27">
              <w:rPr>
                <w:rFonts w:ascii="Arial" w:hAnsi="Arial" w:cs="Arial"/>
                <w:noProof/>
              </w:rPr>
              <w:t>Abreviation used in this documents</w:t>
            </w:r>
          </w:p>
        </w:tc>
      </w:tr>
      <w:tr w:rsidR="00A40835" w:rsidRPr="007D3B27" w14:paraId="5EC68496" w14:textId="77777777" w:rsidTr="00B45DA1">
        <w:tc>
          <w:tcPr>
            <w:tcW w:w="728" w:type="dxa"/>
            <w:tcBorders>
              <w:top w:val="single" w:sz="4" w:space="0" w:color="000000"/>
              <w:left w:val="single" w:sz="4" w:space="0" w:color="000000"/>
              <w:bottom w:val="single" w:sz="4" w:space="0" w:color="000000"/>
            </w:tcBorders>
          </w:tcPr>
          <w:p w14:paraId="037D7C02" w14:textId="77777777" w:rsidR="00A40835" w:rsidRPr="007D3B27" w:rsidRDefault="00A40835" w:rsidP="00B45DA1">
            <w:pPr>
              <w:pStyle w:val="TableCell"/>
              <w:snapToGrid w:val="0"/>
              <w:rPr>
                <w:rFonts w:ascii="Arial" w:hAnsi="Arial" w:cs="Arial"/>
                <w:noProof/>
              </w:rPr>
            </w:pPr>
            <w:r w:rsidRPr="007D3B27">
              <w:rPr>
                <w:rFonts w:ascii="Arial" w:hAnsi="Arial" w:cs="Arial"/>
                <w:noProof/>
              </w:rPr>
              <w:t>3.</w:t>
            </w:r>
          </w:p>
        </w:tc>
        <w:tc>
          <w:tcPr>
            <w:tcW w:w="1972" w:type="dxa"/>
            <w:tcBorders>
              <w:top w:val="single" w:sz="4" w:space="0" w:color="000000"/>
              <w:left w:val="single" w:sz="4" w:space="0" w:color="000000"/>
              <w:bottom w:val="single" w:sz="4" w:space="0" w:color="000000"/>
            </w:tcBorders>
            <w:shd w:val="clear" w:color="auto" w:fill="auto"/>
          </w:tcPr>
          <w:p w14:paraId="000AFDE5" w14:textId="77777777" w:rsidR="00A40835" w:rsidRPr="007D3B27" w:rsidRDefault="006B53B4" w:rsidP="00B45DA1">
            <w:pPr>
              <w:pStyle w:val="TableCell"/>
              <w:snapToGrid w:val="0"/>
              <w:rPr>
                <w:rFonts w:ascii="Arial" w:hAnsi="Arial" w:cs="Arial"/>
                <w:noProof/>
              </w:rPr>
            </w:pPr>
            <w:r w:rsidRPr="007D3B27">
              <w:rPr>
                <w:rFonts w:ascii="Arial" w:hAnsi="Arial" w:cs="Arial"/>
                <w:noProof/>
              </w:rPr>
              <w:t>Overview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0BAF144" w14:textId="77777777" w:rsidR="00A40835" w:rsidRPr="007D3B27" w:rsidRDefault="006B53B4" w:rsidP="00502F12">
            <w:pPr>
              <w:pStyle w:val="TableCell"/>
              <w:numPr>
                <w:ilvl w:val="0"/>
                <w:numId w:val="9"/>
              </w:numPr>
              <w:snapToGrid w:val="0"/>
              <w:rPr>
                <w:rFonts w:ascii="Arial" w:hAnsi="Arial" w:cs="Arial"/>
                <w:noProof/>
              </w:rPr>
            </w:pPr>
            <w:r w:rsidRPr="007D3B27">
              <w:rPr>
                <w:rFonts w:ascii="Arial" w:hAnsi="Arial" w:cs="Arial"/>
                <w:noProof/>
              </w:rPr>
              <w:t>The overview</w:t>
            </w:r>
            <w:r w:rsidR="00E27899" w:rsidRPr="007D3B27">
              <w:rPr>
                <w:rFonts w:ascii="Arial" w:hAnsi="Arial" w:cs="Arial"/>
                <w:noProof/>
              </w:rPr>
              <w:t xml:space="preserve"> </w:t>
            </w:r>
            <w:r w:rsidR="00C45B79" w:rsidRPr="007D3B27">
              <w:rPr>
                <w:rFonts w:ascii="Arial" w:hAnsi="Arial" w:cs="Arial"/>
                <w:noProof/>
              </w:rPr>
              <w:t>of SOLO</w:t>
            </w:r>
          </w:p>
        </w:tc>
      </w:tr>
      <w:tr w:rsidR="00E27899" w:rsidRPr="007D3B27" w14:paraId="7ACDFED0" w14:textId="77777777" w:rsidTr="00B45DA1">
        <w:tc>
          <w:tcPr>
            <w:tcW w:w="728" w:type="dxa"/>
            <w:tcBorders>
              <w:top w:val="single" w:sz="4" w:space="0" w:color="000000"/>
              <w:left w:val="single" w:sz="4" w:space="0" w:color="000000"/>
              <w:bottom w:val="single" w:sz="4" w:space="0" w:color="000000"/>
            </w:tcBorders>
          </w:tcPr>
          <w:p w14:paraId="68FC8EA0" w14:textId="56A2F08E" w:rsidR="00E27899" w:rsidRPr="007D3B27" w:rsidRDefault="00D04CE7" w:rsidP="00E27899">
            <w:pPr>
              <w:pStyle w:val="TableCell"/>
              <w:snapToGrid w:val="0"/>
              <w:rPr>
                <w:rFonts w:ascii="Arial" w:hAnsi="Arial" w:cs="Arial"/>
                <w:noProof/>
              </w:rPr>
            </w:pPr>
            <w:r w:rsidRPr="007D3B27">
              <w:rPr>
                <w:rFonts w:ascii="Arial" w:hAnsi="Arial" w:cs="Arial"/>
                <w:noProof/>
              </w:rPr>
              <w:t>4</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3BF87D25" w14:textId="4BEB0BD6" w:rsidR="00E27899" w:rsidRPr="007D3B27" w:rsidRDefault="001A476A" w:rsidP="00E27899">
            <w:pPr>
              <w:pStyle w:val="TableCell"/>
              <w:snapToGrid w:val="0"/>
              <w:rPr>
                <w:rFonts w:ascii="Arial" w:hAnsi="Arial" w:cs="Arial"/>
                <w:noProof/>
              </w:rPr>
            </w:pPr>
            <w:r w:rsidRPr="007D3B27">
              <w:rPr>
                <w:rFonts w:ascii="Arial" w:hAnsi="Arial" w:cs="Arial"/>
                <w:noProof/>
              </w:rPr>
              <w:t>Smart contract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6E5D94B" w14:textId="432A963C"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Common description for Mozo smart contracts</w:t>
            </w:r>
          </w:p>
        </w:tc>
      </w:tr>
      <w:tr w:rsidR="00E27899" w:rsidRPr="007D3B27" w14:paraId="534138E8" w14:textId="77777777" w:rsidTr="00B45DA1">
        <w:tc>
          <w:tcPr>
            <w:tcW w:w="728" w:type="dxa"/>
            <w:tcBorders>
              <w:top w:val="single" w:sz="4" w:space="0" w:color="000000"/>
              <w:left w:val="single" w:sz="4" w:space="0" w:color="000000"/>
              <w:bottom w:val="single" w:sz="4" w:space="0" w:color="000000"/>
            </w:tcBorders>
          </w:tcPr>
          <w:p w14:paraId="4BB57955" w14:textId="5165A5E3" w:rsidR="00E27899" w:rsidRPr="007D3B27" w:rsidRDefault="00D04CE7" w:rsidP="00E27899">
            <w:pPr>
              <w:pStyle w:val="TableCell"/>
              <w:snapToGrid w:val="0"/>
              <w:rPr>
                <w:rFonts w:ascii="Arial" w:hAnsi="Arial" w:cs="Arial"/>
                <w:noProof/>
              </w:rPr>
            </w:pPr>
            <w:r w:rsidRPr="007D3B27">
              <w:rPr>
                <w:rFonts w:ascii="Arial" w:hAnsi="Arial" w:cs="Arial"/>
                <w:noProof/>
              </w:rPr>
              <w:t>5</w:t>
            </w:r>
            <w:r w:rsidR="00E27899" w:rsidRPr="007D3B27">
              <w:rPr>
                <w:rFonts w:ascii="Arial" w:hAnsi="Arial" w:cs="Arial"/>
                <w:noProof/>
              </w:rPr>
              <w:t>.</w:t>
            </w:r>
          </w:p>
        </w:tc>
        <w:tc>
          <w:tcPr>
            <w:tcW w:w="1972" w:type="dxa"/>
            <w:tcBorders>
              <w:top w:val="single" w:sz="4" w:space="0" w:color="000000"/>
              <w:left w:val="single" w:sz="4" w:space="0" w:color="000000"/>
              <w:bottom w:val="single" w:sz="4" w:space="0" w:color="000000"/>
            </w:tcBorders>
            <w:shd w:val="clear" w:color="auto" w:fill="auto"/>
          </w:tcPr>
          <w:p w14:paraId="0BFC90D1" w14:textId="2D0488EC" w:rsidR="00E27899" w:rsidRPr="007D3B27" w:rsidRDefault="001A476A" w:rsidP="00E27899">
            <w:pPr>
              <w:pStyle w:val="TableCell"/>
              <w:snapToGrid w:val="0"/>
              <w:rPr>
                <w:rFonts w:ascii="Arial" w:hAnsi="Arial" w:cs="Arial"/>
                <w:noProof/>
              </w:rPr>
            </w:pPr>
            <w:r w:rsidRPr="007D3B27">
              <w:rPr>
                <w:rFonts w:ascii="Arial" w:hAnsi="Arial" w:cs="Arial"/>
                <w:noProof/>
              </w:rPr>
              <w:t>ICO requirements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34C5AB8" w14:textId="0079947F" w:rsidR="00E27899" w:rsidRPr="007D3B27" w:rsidRDefault="001A476A" w:rsidP="000740A3">
            <w:pPr>
              <w:pStyle w:val="TableCell"/>
              <w:numPr>
                <w:ilvl w:val="0"/>
                <w:numId w:val="9"/>
              </w:numPr>
              <w:snapToGrid w:val="0"/>
              <w:rPr>
                <w:rFonts w:ascii="Arial" w:hAnsi="Arial" w:cs="Arial"/>
                <w:noProof/>
              </w:rPr>
            </w:pPr>
            <w:r w:rsidRPr="007D3B27">
              <w:rPr>
                <w:rFonts w:ascii="Arial" w:hAnsi="Arial" w:cs="Arial"/>
                <w:noProof/>
              </w:rPr>
              <w:t>Specification for ICO</w:t>
            </w:r>
          </w:p>
        </w:tc>
      </w:tr>
      <w:tr w:rsidR="004F43BE" w:rsidRPr="007D3B27" w14:paraId="746987EB" w14:textId="77777777" w:rsidTr="00B45DA1">
        <w:tc>
          <w:tcPr>
            <w:tcW w:w="728" w:type="dxa"/>
            <w:tcBorders>
              <w:top w:val="single" w:sz="4" w:space="0" w:color="000000"/>
              <w:left w:val="single" w:sz="4" w:space="0" w:color="000000"/>
              <w:bottom w:val="single" w:sz="4" w:space="0" w:color="000000"/>
            </w:tcBorders>
          </w:tcPr>
          <w:p w14:paraId="08310410" w14:textId="63B62328" w:rsidR="004F43BE" w:rsidRPr="007D3B27" w:rsidRDefault="004F43BE" w:rsidP="004F43BE">
            <w:pPr>
              <w:pStyle w:val="TableCell"/>
              <w:snapToGrid w:val="0"/>
              <w:rPr>
                <w:rFonts w:ascii="Arial" w:hAnsi="Arial" w:cs="Arial"/>
                <w:noProof/>
              </w:rPr>
            </w:pPr>
            <w:r w:rsidRPr="007D3B27">
              <w:rPr>
                <w:rFonts w:ascii="Arial" w:hAnsi="Arial" w:cs="Arial"/>
                <w:noProof/>
              </w:rPr>
              <w:t>6.</w:t>
            </w:r>
          </w:p>
        </w:tc>
        <w:tc>
          <w:tcPr>
            <w:tcW w:w="1972" w:type="dxa"/>
            <w:tcBorders>
              <w:top w:val="single" w:sz="4" w:space="0" w:color="000000"/>
              <w:left w:val="single" w:sz="4" w:space="0" w:color="000000"/>
              <w:bottom w:val="single" w:sz="4" w:space="0" w:color="000000"/>
            </w:tcBorders>
            <w:shd w:val="clear" w:color="auto" w:fill="auto"/>
          </w:tcPr>
          <w:p w14:paraId="5B757CE1" w14:textId="4EE4C654" w:rsidR="004F43BE" w:rsidRPr="007D3B27" w:rsidRDefault="004F43BE" w:rsidP="004F43BE">
            <w:pPr>
              <w:pStyle w:val="TableCell"/>
              <w:snapToGrid w:val="0"/>
              <w:rPr>
                <w:rFonts w:ascii="Arial" w:hAnsi="Arial" w:cs="Arial"/>
                <w:noProof/>
              </w:rPr>
            </w:pPr>
            <w:r w:rsidRPr="007D3B27">
              <w:rPr>
                <w:rFonts w:ascii="Arial" w:hAnsi="Arial" w:cs="Arial"/>
                <w:noProof/>
              </w:rPr>
              <w:t>List of tables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5449DE1" w14:textId="399955E3"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table in document</w:t>
            </w:r>
          </w:p>
        </w:tc>
      </w:tr>
      <w:tr w:rsidR="004F43BE" w:rsidRPr="007D3B27" w14:paraId="2011FC8A" w14:textId="77777777" w:rsidTr="00B45DA1">
        <w:tc>
          <w:tcPr>
            <w:tcW w:w="728" w:type="dxa"/>
            <w:tcBorders>
              <w:top w:val="single" w:sz="4" w:space="0" w:color="000000"/>
              <w:left w:val="single" w:sz="4" w:space="0" w:color="000000"/>
              <w:bottom w:val="single" w:sz="4" w:space="0" w:color="000000"/>
            </w:tcBorders>
          </w:tcPr>
          <w:p w14:paraId="0F9031A5" w14:textId="73246C2A" w:rsidR="004F43BE" w:rsidRPr="007D3B27" w:rsidRDefault="004F43BE" w:rsidP="004F43BE">
            <w:pPr>
              <w:pStyle w:val="TableCell"/>
              <w:snapToGrid w:val="0"/>
              <w:rPr>
                <w:rFonts w:ascii="Arial" w:hAnsi="Arial" w:cs="Arial"/>
                <w:noProof/>
              </w:rPr>
            </w:pPr>
            <w:r w:rsidRPr="007D3B27">
              <w:rPr>
                <w:rFonts w:ascii="Arial" w:hAnsi="Arial" w:cs="Arial"/>
                <w:noProof/>
              </w:rPr>
              <w:t>7.</w:t>
            </w:r>
          </w:p>
        </w:tc>
        <w:tc>
          <w:tcPr>
            <w:tcW w:w="1972" w:type="dxa"/>
            <w:tcBorders>
              <w:top w:val="single" w:sz="4" w:space="0" w:color="000000"/>
              <w:left w:val="single" w:sz="4" w:space="0" w:color="000000"/>
              <w:bottom w:val="single" w:sz="4" w:space="0" w:color="000000"/>
            </w:tcBorders>
            <w:shd w:val="clear" w:color="auto" w:fill="auto"/>
          </w:tcPr>
          <w:p w14:paraId="29CD3061" w14:textId="4A80C958" w:rsidR="004F43BE" w:rsidRPr="007D3B27" w:rsidRDefault="004F43BE" w:rsidP="004F43BE">
            <w:pPr>
              <w:pStyle w:val="TableCell"/>
              <w:snapToGrid w:val="0"/>
              <w:rPr>
                <w:rFonts w:ascii="Arial" w:hAnsi="Arial" w:cs="Arial"/>
                <w:noProof/>
              </w:rPr>
            </w:pPr>
            <w:r w:rsidRPr="007D3B27">
              <w:rPr>
                <w:rFonts w:ascii="Arial" w:hAnsi="Arial" w:cs="Arial"/>
                <w:noProof/>
              </w:rPr>
              <w:t>List of figures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FC5BDDF" w14:textId="49B913AE" w:rsidR="004F43BE" w:rsidRPr="007D3B27" w:rsidRDefault="004F43BE" w:rsidP="004F43BE">
            <w:pPr>
              <w:pStyle w:val="TableCell"/>
              <w:numPr>
                <w:ilvl w:val="0"/>
                <w:numId w:val="9"/>
              </w:numPr>
              <w:snapToGrid w:val="0"/>
              <w:rPr>
                <w:rFonts w:ascii="Arial" w:hAnsi="Arial" w:cs="Arial"/>
                <w:noProof/>
              </w:rPr>
            </w:pPr>
            <w:r w:rsidRPr="007D3B27">
              <w:rPr>
                <w:rFonts w:ascii="Arial" w:hAnsi="Arial" w:cs="Arial"/>
                <w:noProof/>
              </w:rPr>
              <w:t>List of figures in document</w:t>
            </w:r>
          </w:p>
        </w:tc>
      </w:tr>
      <w:tr w:rsidR="004F43BE" w:rsidRPr="007D3B27" w14:paraId="3111F7DF" w14:textId="77777777" w:rsidTr="00B45DA1">
        <w:tc>
          <w:tcPr>
            <w:tcW w:w="728" w:type="dxa"/>
            <w:tcBorders>
              <w:top w:val="single" w:sz="4" w:space="0" w:color="000000"/>
              <w:left w:val="single" w:sz="4" w:space="0" w:color="000000"/>
              <w:bottom w:val="single" w:sz="4" w:space="0" w:color="000000"/>
            </w:tcBorders>
          </w:tcPr>
          <w:p w14:paraId="6D11FC84"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611519B" w14:textId="726F290D"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17498AD" w14:textId="76E2B60E" w:rsidR="004F43BE" w:rsidRPr="007D3B27" w:rsidRDefault="004F43BE" w:rsidP="004F43BE">
            <w:pPr>
              <w:pStyle w:val="TableCell"/>
              <w:numPr>
                <w:ilvl w:val="0"/>
                <w:numId w:val="9"/>
              </w:numPr>
              <w:snapToGrid w:val="0"/>
              <w:rPr>
                <w:rFonts w:ascii="Arial" w:hAnsi="Arial" w:cs="Arial"/>
                <w:noProof/>
              </w:rPr>
            </w:pPr>
          </w:p>
        </w:tc>
      </w:tr>
      <w:tr w:rsidR="004F43BE" w:rsidRPr="007D3B27" w14:paraId="40517DCF" w14:textId="77777777" w:rsidTr="00B45DA1">
        <w:tc>
          <w:tcPr>
            <w:tcW w:w="728" w:type="dxa"/>
            <w:tcBorders>
              <w:top w:val="single" w:sz="4" w:space="0" w:color="000000"/>
              <w:left w:val="single" w:sz="4" w:space="0" w:color="000000"/>
              <w:bottom w:val="single" w:sz="4" w:space="0" w:color="000000"/>
            </w:tcBorders>
          </w:tcPr>
          <w:p w14:paraId="195EE361" w14:textId="77777777" w:rsidR="004F43BE" w:rsidRPr="007D3B27" w:rsidRDefault="004F43BE" w:rsidP="004F43BE">
            <w:pPr>
              <w:pStyle w:val="TableCell"/>
              <w:snapToGrid w:val="0"/>
              <w:rPr>
                <w:rFonts w:ascii="Arial" w:hAnsi="Arial" w:cs="Arial"/>
                <w:noProof/>
              </w:rPr>
            </w:pPr>
          </w:p>
        </w:tc>
        <w:tc>
          <w:tcPr>
            <w:tcW w:w="1972" w:type="dxa"/>
            <w:tcBorders>
              <w:top w:val="single" w:sz="4" w:space="0" w:color="000000"/>
              <w:left w:val="single" w:sz="4" w:space="0" w:color="000000"/>
              <w:bottom w:val="single" w:sz="4" w:space="0" w:color="000000"/>
            </w:tcBorders>
            <w:shd w:val="clear" w:color="auto" w:fill="auto"/>
          </w:tcPr>
          <w:p w14:paraId="6845D102" w14:textId="24EEE0B2" w:rsidR="004F43BE" w:rsidRPr="007D3B27" w:rsidRDefault="004F43BE" w:rsidP="004F43BE">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9703296" w14:textId="2D86BC34" w:rsidR="004F43BE" w:rsidRPr="007D3B27" w:rsidRDefault="004F43BE" w:rsidP="004F43BE">
            <w:pPr>
              <w:pStyle w:val="TableCell"/>
              <w:numPr>
                <w:ilvl w:val="0"/>
                <w:numId w:val="9"/>
              </w:numPr>
              <w:snapToGrid w:val="0"/>
              <w:rPr>
                <w:rFonts w:ascii="Arial" w:hAnsi="Arial" w:cs="Arial"/>
                <w:noProof/>
              </w:rPr>
            </w:pPr>
          </w:p>
        </w:tc>
      </w:tr>
    </w:tbl>
    <w:p w14:paraId="66939960" w14:textId="09210E11" w:rsidR="00A40835" w:rsidRPr="007D3B27" w:rsidRDefault="00E17D6C" w:rsidP="00A40835">
      <w:pPr>
        <w:pStyle w:val="Heading2"/>
        <w:tabs>
          <w:tab w:val="clear" w:pos="180"/>
          <w:tab w:val="num" w:pos="680"/>
        </w:tabs>
        <w:spacing w:before="400" w:after="240"/>
        <w:ind w:left="680" w:hanging="680"/>
        <w:rPr>
          <w:noProof/>
        </w:rPr>
      </w:pPr>
      <w:bookmarkStart w:id="10" w:name="_Toc513117634"/>
      <w:bookmarkEnd w:id="5"/>
      <w:r w:rsidRPr="007D3B27">
        <w:rPr>
          <w:noProof/>
        </w:rPr>
        <w:t>Abbreviations</w:t>
      </w:r>
      <w:bookmarkEnd w:id="10"/>
    </w:p>
    <w:p w14:paraId="476FE9D7" w14:textId="1168BC8D" w:rsidR="00A40835" w:rsidRPr="007D3B27" w:rsidRDefault="002A18C5" w:rsidP="00A40835">
      <w:pPr>
        <w:pStyle w:val="Caption"/>
        <w:keepNext/>
        <w:ind w:firstLine="680"/>
        <w:rPr>
          <w:rFonts w:cs="Arial"/>
          <w:noProof/>
        </w:rPr>
      </w:pPr>
      <w:bookmarkStart w:id="11" w:name="_Toc374111127"/>
      <w:bookmarkStart w:id="12" w:name="_Toc475788078"/>
      <w:bookmarkStart w:id="13" w:name="_Toc475790025"/>
      <w:bookmarkStart w:id="14" w:name="_Toc476319127"/>
      <w:bookmarkStart w:id="15" w:name="_Toc498271327"/>
      <w:bookmarkStart w:id="16" w:name="_Toc513117674"/>
      <w:r w:rsidRPr="007D3B27">
        <w:rPr>
          <w:rFonts w:cs="Arial"/>
          <w:noProof/>
        </w:rPr>
        <w:t>Table</w:t>
      </w:r>
      <w:r w:rsidR="00A40835" w:rsidRPr="007D3B27">
        <w:rPr>
          <w:rFonts w:cs="Arial"/>
          <w:noProof/>
        </w:rPr>
        <w:t xml:space="preserve"> </w:t>
      </w:r>
      <w:r w:rsidR="00A40835" w:rsidRPr="007D3B27">
        <w:rPr>
          <w:rFonts w:cs="Arial"/>
          <w:noProof/>
        </w:rPr>
        <w:fldChar w:fldCharType="begin"/>
      </w:r>
      <w:r w:rsidR="00A40835" w:rsidRPr="007D3B27">
        <w:rPr>
          <w:rFonts w:cs="Arial"/>
          <w:noProof/>
        </w:rPr>
        <w:instrText xml:space="preserve"> SEQ "Table" \*Arabic </w:instrText>
      </w:r>
      <w:r w:rsidR="00A40835" w:rsidRPr="007D3B27">
        <w:rPr>
          <w:rFonts w:cs="Arial"/>
          <w:noProof/>
        </w:rPr>
        <w:fldChar w:fldCharType="separate"/>
      </w:r>
      <w:r w:rsidR="008E13B5">
        <w:rPr>
          <w:rFonts w:cs="Arial"/>
          <w:noProof/>
        </w:rPr>
        <w:t>3</w:t>
      </w:r>
      <w:r w:rsidR="00A40835" w:rsidRPr="007D3B27">
        <w:rPr>
          <w:rFonts w:cs="Arial"/>
          <w:noProof/>
        </w:rPr>
        <w:fldChar w:fldCharType="end"/>
      </w:r>
      <w:r w:rsidR="00A40835" w:rsidRPr="007D3B27">
        <w:rPr>
          <w:rFonts w:cs="Arial"/>
          <w:noProof/>
        </w:rPr>
        <w:t xml:space="preserve">: </w:t>
      </w:r>
      <w:bookmarkEnd w:id="11"/>
      <w:bookmarkEnd w:id="12"/>
      <w:bookmarkEnd w:id="13"/>
      <w:bookmarkEnd w:id="14"/>
      <w:bookmarkEnd w:id="15"/>
      <w:r w:rsidR="000E6A1C" w:rsidRPr="007D3B27">
        <w:rPr>
          <w:rFonts w:cs="Arial"/>
          <w:noProof/>
        </w:rPr>
        <w:t>Abbreviations</w:t>
      </w:r>
      <w:bookmarkEnd w:id="16"/>
    </w:p>
    <w:tbl>
      <w:tblPr>
        <w:tblW w:w="8760" w:type="dxa"/>
        <w:tblInd w:w="991" w:type="dxa"/>
        <w:tblLayout w:type="fixed"/>
        <w:tblLook w:val="0000" w:firstRow="0" w:lastRow="0" w:firstColumn="0" w:lastColumn="0" w:noHBand="0" w:noVBand="0"/>
      </w:tblPr>
      <w:tblGrid>
        <w:gridCol w:w="1418"/>
        <w:gridCol w:w="1662"/>
        <w:gridCol w:w="5680"/>
      </w:tblGrid>
      <w:tr w:rsidR="00A40835" w:rsidRPr="007D3B27" w14:paraId="00AE0AEC" w14:textId="77777777" w:rsidTr="000E6A1C">
        <w:tc>
          <w:tcPr>
            <w:tcW w:w="1418" w:type="dxa"/>
            <w:tcBorders>
              <w:top w:val="single" w:sz="4" w:space="0" w:color="000000"/>
              <w:left w:val="single" w:sz="4" w:space="0" w:color="000000"/>
              <w:bottom w:val="single" w:sz="4" w:space="0" w:color="000000"/>
            </w:tcBorders>
            <w:shd w:val="clear" w:color="auto" w:fill="7F7F7F" w:themeFill="text1" w:themeFillTint="80"/>
          </w:tcPr>
          <w:p w14:paraId="2B6AC183"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Index</w:t>
            </w:r>
          </w:p>
        </w:tc>
        <w:tc>
          <w:tcPr>
            <w:tcW w:w="1662" w:type="dxa"/>
            <w:tcBorders>
              <w:top w:val="single" w:sz="4" w:space="0" w:color="000000"/>
              <w:left w:val="single" w:sz="4" w:space="0" w:color="000000"/>
              <w:bottom w:val="single" w:sz="4" w:space="0" w:color="000000"/>
            </w:tcBorders>
            <w:shd w:val="clear" w:color="auto" w:fill="7F7F7F" w:themeFill="text1" w:themeFillTint="80"/>
          </w:tcPr>
          <w:p w14:paraId="398E815A"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Abbreviation</w:t>
            </w:r>
          </w:p>
        </w:tc>
        <w:tc>
          <w:tcPr>
            <w:tcW w:w="568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B052D77" w14:textId="77777777" w:rsidR="00A40835" w:rsidRPr="007D3B27" w:rsidRDefault="000E6A1C" w:rsidP="00B45DA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r>
      <w:tr w:rsidR="00CF2689" w:rsidRPr="007D3B27" w14:paraId="349A4F2D" w14:textId="77777777" w:rsidTr="000E6A1C">
        <w:tc>
          <w:tcPr>
            <w:tcW w:w="1418" w:type="dxa"/>
            <w:tcBorders>
              <w:top w:val="single" w:sz="4" w:space="0" w:color="000000"/>
              <w:left w:val="single" w:sz="4" w:space="0" w:color="000000"/>
              <w:bottom w:val="single" w:sz="4" w:space="0" w:color="000000"/>
            </w:tcBorders>
          </w:tcPr>
          <w:p w14:paraId="1E55237E" w14:textId="19F9ABD3" w:rsidR="00CF2689" w:rsidRPr="007D3B27" w:rsidRDefault="00CF2689" w:rsidP="00B45DA1">
            <w:pPr>
              <w:pStyle w:val="TableCell"/>
              <w:snapToGrid w:val="0"/>
              <w:rPr>
                <w:rFonts w:ascii="Arial" w:hAnsi="Arial" w:cs="Arial"/>
                <w:noProof/>
              </w:rPr>
            </w:pPr>
            <w:r w:rsidRPr="007D3B27">
              <w:rPr>
                <w:rFonts w:ascii="Arial" w:hAnsi="Arial" w:cs="Arial"/>
                <w:noProof/>
              </w:rPr>
              <w:t>C</w:t>
            </w:r>
          </w:p>
        </w:tc>
        <w:tc>
          <w:tcPr>
            <w:tcW w:w="1662" w:type="dxa"/>
            <w:tcBorders>
              <w:top w:val="single" w:sz="4" w:space="0" w:color="000000"/>
              <w:left w:val="single" w:sz="4" w:space="0" w:color="000000"/>
              <w:bottom w:val="single" w:sz="4" w:space="0" w:color="000000"/>
            </w:tcBorders>
            <w:shd w:val="clear" w:color="auto" w:fill="auto"/>
          </w:tcPr>
          <w:p w14:paraId="433F5311" w14:textId="0D4B767A" w:rsidR="00CF2689" w:rsidRPr="007D3B27" w:rsidRDefault="00CF2689" w:rsidP="00B45DA1">
            <w:pPr>
              <w:pStyle w:val="TableCell"/>
              <w:snapToGrid w:val="0"/>
              <w:rPr>
                <w:rFonts w:ascii="Arial" w:hAnsi="Arial" w:cs="Arial"/>
                <w:noProof/>
              </w:rPr>
            </w:pPr>
            <w:r w:rsidRPr="007D3B27">
              <w:rPr>
                <w:rFonts w:ascii="Arial" w:hAnsi="Arial" w:cs="Arial"/>
                <w:noProof/>
              </w:rPr>
              <w:t>CRC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6F629927" w14:textId="03B9885B" w:rsidR="00CF2689" w:rsidRPr="007D3B27" w:rsidRDefault="002E53DC" w:rsidP="00B45DA1">
            <w:pPr>
              <w:pStyle w:val="TableCell"/>
              <w:snapToGrid w:val="0"/>
              <w:rPr>
                <w:rFonts w:ascii="Arial" w:hAnsi="Arial" w:cs="Arial"/>
              </w:rPr>
            </w:pPr>
            <w:r w:rsidRPr="007D3B27">
              <w:rPr>
                <w:rFonts w:ascii="Arial" w:hAnsi="Arial" w:cs="Arial"/>
              </w:rPr>
              <w:t>Cyclic Redundancy Check</w:t>
            </w:r>
          </w:p>
        </w:tc>
      </w:tr>
      <w:tr w:rsidR="00A34D61" w:rsidRPr="007D3B27" w14:paraId="5EDBC180" w14:textId="77777777" w:rsidTr="000E6A1C">
        <w:tc>
          <w:tcPr>
            <w:tcW w:w="1418" w:type="dxa"/>
            <w:tcBorders>
              <w:top w:val="single" w:sz="4" w:space="0" w:color="000000"/>
              <w:left w:val="single" w:sz="4" w:space="0" w:color="000000"/>
              <w:bottom w:val="single" w:sz="4" w:space="0" w:color="000000"/>
            </w:tcBorders>
          </w:tcPr>
          <w:p w14:paraId="3AC114CA" w14:textId="1941914C" w:rsidR="00A34D61" w:rsidRPr="007D3B27" w:rsidRDefault="00A34D61" w:rsidP="00B45DA1">
            <w:pPr>
              <w:pStyle w:val="TableCell"/>
              <w:snapToGrid w:val="0"/>
              <w:rPr>
                <w:rFonts w:ascii="Arial" w:hAnsi="Arial" w:cs="Arial"/>
                <w:noProof/>
              </w:rPr>
            </w:pPr>
            <w:r w:rsidRPr="007D3B27">
              <w:rPr>
                <w:rFonts w:ascii="Arial" w:hAnsi="Arial" w:cs="Arial"/>
                <w:noProof/>
              </w:rPr>
              <w:t>D</w:t>
            </w:r>
          </w:p>
        </w:tc>
        <w:tc>
          <w:tcPr>
            <w:tcW w:w="1662" w:type="dxa"/>
            <w:tcBorders>
              <w:top w:val="single" w:sz="4" w:space="0" w:color="000000"/>
              <w:left w:val="single" w:sz="4" w:space="0" w:color="000000"/>
              <w:bottom w:val="single" w:sz="4" w:space="0" w:color="000000"/>
            </w:tcBorders>
            <w:shd w:val="clear" w:color="auto" w:fill="auto"/>
          </w:tcPr>
          <w:p w14:paraId="1C475DD4" w14:textId="3AF1CDBD" w:rsidR="00A34D61" w:rsidRPr="007D3B27" w:rsidRDefault="00A34D61" w:rsidP="00B45DA1">
            <w:pPr>
              <w:pStyle w:val="TableCell"/>
              <w:snapToGrid w:val="0"/>
              <w:rPr>
                <w:rFonts w:ascii="Arial" w:hAnsi="Arial" w:cs="Arial"/>
                <w:noProof/>
              </w:rPr>
            </w:pPr>
            <w:r w:rsidRPr="007D3B27">
              <w:rPr>
                <w:rFonts w:ascii="Arial" w:hAnsi="Arial" w:cs="Arial"/>
                <w:noProof/>
              </w:rPr>
              <w:t>DApp</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E75CB0" w14:textId="72D2CB36" w:rsidR="00A34D61" w:rsidRPr="007D3B27" w:rsidRDefault="00A34D61" w:rsidP="00B45DA1">
            <w:pPr>
              <w:pStyle w:val="TableCell"/>
              <w:snapToGrid w:val="0"/>
              <w:rPr>
                <w:rFonts w:ascii="Arial" w:hAnsi="Arial" w:cs="Arial"/>
              </w:rPr>
            </w:pPr>
            <w:r w:rsidRPr="007D3B27">
              <w:rPr>
                <w:rFonts w:ascii="Arial" w:hAnsi="Arial" w:cs="Arial"/>
              </w:rPr>
              <w:t>Decentralized Application</w:t>
            </w:r>
          </w:p>
        </w:tc>
      </w:tr>
      <w:tr w:rsidR="008E692C" w:rsidRPr="007D3B27" w14:paraId="2C0BBBA7" w14:textId="77777777" w:rsidTr="000E6A1C">
        <w:tc>
          <w:tcPr>
            <w:tcW w:w="1418" w:type="dxa"/>
            <w:tcBorders>
              <w:top w:val="single" w:sz="4" w:space="0" w:color="000000"/>
              <w:left w:val="single" w:sz="4" w:space="0" w:color="000000"/>
              <w:bottom w:val="single" w:sz="4" w:space="0" w:color="000000"/>
            </w:tcBorders>
          </w:tcPr>
          <w:p w14:paraId="682D8D5A" w14:textId="4B040337" w:rsidR="008E692C" w:rsidRPr="007D3B27" w:rsidRDefault="008E692C" w:rsidP="00B45DA1">
            <w:pPr>
              <w:pStyle w:val="TableCell"/>
              <w:snapToGrid w:val="0"/>
              <w:rPr>
                <w:rFonts w:ascii="Arial" w:hAnsi="Arial" w:cs="Arial"/>
                <w:noProof/>
              </w:rPr>
            </w:pPr>
            <w:r w:rsidRPr="007D3B27">
              <w:rPr>
                <w:rFonts w:ascii="Arial" w:hAnsi="Arial" w:cs="Arial"/>
                <w:noProof/>
              </w:rPr>
              <w:t>E</w:t>
            </w:r>
          </w:p>
        </w:tc>
        <w:tc>
          <w:tcPr>
            <w:tcW w:w="1662" w:type="dxa"/>
            <w:tcBorders>
              <w:top w:val="single" w:sz="4" w:space="0" w:color="000000"/>
              <w:left w:val="single" w:sz="4" w:space="0" w:color="000000"/>
              <w:bottom w:val="single" w:sz="4" w:space="0" w:color="000000"/>
            </w:tcBorders>
            <w:shd w:val="clear" w:color="auto" w:fill="auto"/>
          </w:tcPr>
          <w:p w14:paraId="3694A1E5" w14:textId="3725EA5D" w:rsidR="008E692C" w:rsidRPr="007D3B27" w:rsidRDefault="00F61288" w:rsidP="00B45DA1">
            <w:pPr>
              <w:pStyle w:val="TableCell"/>
              <w:snapToGrid w:val="0"/>
              <w:rPr>
                <w:rFonts w:ascii="Arial" w:hAnsi="Arial" w:cs="Arial"/>
                <w:noProof/>
              </w:rPr>
            </w:pPr>
            <w:r w:rsidRPr="007D3B27">
              <w:rPr>
                <w:rFonts w:ascii="Arial" w:hAnsi="Arial" w:cs="Arial"/>
                <w:noProof/>
              </w:rPr>
              <w:t>ERC</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F138CC1" w14:textId="3B371A65" w:rsidR="008E692C" w:rsidRPr="007D3B27" w:rsidRDefault="00F61288" w:rsidP="00B45DA1">
            <w:pPr>
              <w:pStyle w:val="TableCell"/>
              <w:snapToGrid w:val="0"/>
              <w:rPr>
                <w:rFonts w:ascii="Arial" w:hAnsi="Arial" w:cs="Arial"/>
              </w:rPr>
            </w:pPr>
            <w:r w:rsidRPr="007D3B27">
              <w:rPr>
                <w:rFonts w:ascii="Arial" w:hAnsi="Arial" w:cs="Arial"/>
              </w:rPr>
              <w:t>Ethereum Request for Comments</w:t>
            </w:r>
          </w:p>
        </w:tc>
      </w:tr>
      <w:tr w:rsidR="00C17E17" w:rsidRPr="007D3B27" w14:paraId="3A2F55F4" w14:textId="77777777" w:rsidTr="000E6A1C">
        <w:tc>
          <w:tcPr>
            <w:tcW w:w="1418" w:type="dxa"/>
            <w:tcBorders>
              <w:top w:val="single" w:sz="4" w:space="0" w:color="000000"/>
              <w:left w:val="single" w:sz="4" w:space="0" w:color="000000"/>
              <w:bottom w:val="single" w:sz="4" w:space="0" w:color="000000"/>
            </w:tcBorders>
          </w:tcPr>
          <w:p w14:paraId="2B5BAB83" w14:textId="77777777" w:rsidR="00C17E17" w:rsidRPr="007D3B27" w:rsidRDefault="00C17E17" w:rsidP="00B45DA1">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6CF9482" w14:textId="236B7F76" w:rsidR="00C17E17" w:rsidRPr="007D3B27" w:rsidRDefault="00C17E17" w:rsidP="00B45DA1">
            <w:pPr>
              <w:pStyle w:val="TableCell"/>
              <w:snapToGrid w:val="0"/>
              <w:rPr>
                <w:rFonts w:ascii="Arial" w:hAnsi="Arial" w:cs="Arial"/>
                <w:noProof/>
              </w:rPr>
            </w:pPr>
            <w:r w:rsidRPr="007D3B27">
              <w:rPr>
                <w:rFonts w:ascii="Arial" w:hAnsi="Arial" w:cs="Arial"/>
                <w:noProof/>
              </w:rPr>
              <w:t>ERC20</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9C8AD09" w14:textId="77777777" w:rsidR="00C17E17" w:rsidRPr="007D3B27" w:rsidRDefault="00C17E17" w:rsidP="00B45DA1">
            <w:pPr>
              <w:pStyle w:val="TableCell"/>
              <w:snapToGrid w:val="0"/>
              <w:rPr>
                <w:rFonts w:ascii="Arial" w:hAnsi="Arial" w:cs="Arial"/>
              </w:rPr>
            </w:pPr>
            <w:r w:rsidRPr="007D3B27">
              <w:rPr>
                <w:rFonts w:ascii="Arial" w:hAnsi="Arial" w:cs="Arial"/>
              </w:rPr>
              <w:t>‘20’ is the unique proposal ID number.</w:t>
            </w:r>
          </w:p>
          <w:p w14:paraId="148129DA" w14:textId="53B77D95" w:rsidR="00C17E17" w:rsidRPr="007D3B27" w:rsidRDefault="00C17E17" w:rsidP="00B45DA1">
            <w:pPr>
              <w:pStyle w:val="TableCell"/>
              <w:snapToGrid w:val="0"/>
              <w:rPr>
                <w:rFonts w:ascii="Arial" w:hAnsi="Arial" w:cs="Arial"/>
              </w:rPr>
            </w:pPr>
            <w:r w:rsidRPr="007D3B27">
              <w:rPr>
                <w:rFonts w:ascii="Arial" w:hAnsi="Arial" w:cs="Arial"/>
              </w:rPr>
              <w:t xml:space="preserve">ERC20 defines a common list of rules that an Ethereum token has to implement. Giving developers the ability to </w:t>
            </w:r>
            <w:r w:rsidRPr="007D3B27">
              <w:rPr>
                <w:rFonts w:ascii="Arial" w:hAnsi="Arial" w:cs="Arial"/>
              </w:rPr>
              <w:lastRenderedPageBreak/>
              <w:t>program how new tokens will function within the Ethereum ecosystem.</w:t>
            </w:r>
          </w:p>
        </w:tc>
      </w:tr>
      <w:tr w:rsidR="00F61288" w:rsidRPr="007D3B27" w14:paraId="7CC16BA7" w14:textId="77777777" w:rsidTr="000E6A1C">
        <w:tc>
          <w:tcPr>
            <w:tcW w:w="1418" w:type="dxa"/>
            <w:tcBorders>
              <w:top w:val="single" w:sz="4" w:space="0" w:color="000000"/>
              <w:left w:val="single" w:sz="4" w:space="0" w:color="000000"/>
              <w:bottom w:val="single" w:sz="4" w:space="0" w:color="000000"/>
            </w:tcBorders>
          </w:tcPr>
          <w:p w14:paraId="19E8ABE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E16D273" w14:textId="4522AF4F" w:rsidR="00F61288" w:rsidRPr="007D3B27" w:rsidRDefault="00F61288" w:rsidP="00F61288">
            <w:pPr>
              <w:pStyle w:val="TableCell"/>
              <w:snapToGrid w:val="0"/>
              <w:rPr>
                <w:rFonts w:ascii="Arial" w:hAnsi="Arial" w:cs="Arial"/>
                <w:noProof/>
              </w:rPr>
            </w:pPr>
            <w:r w:rsidRPr="007D3B27">
              <w:rPr>
                <w:rFonts w:ascii="Arial" w:hAnsi="Arial" w:cs="Arial"/>
                <w:noProof/>
              </w:rPr>
              <w:t>ETH</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C9434FC" w14:textId="5EAC35E6" w:rsidR="00F61288" w:rsidRPr="007D3B27" w:rsidRDefault="00F61288" w:rsidP="00F61288">
            <w:pPr>
              <w:pStyle w:val="TableCell"/>
              <w:snapToGrid w:val="0"/>
              <w:rPr>
                <w:rFonts w:ascii="Arial" w:hAnsi="Arial" w:cs="Arial"/>
              </w:rPr>
            </w:pPr>
            <w:r w:rsidRPr="007D3B27">
              <w:rPr>
                <w:rFonts w:ascii="Arial" w:hAnsi="Arial" w:cs="Arial"/>
              </w:rPr>
              <w:t>Ethereum</w:t>
            </w:r>
          </w:p>
        </w:tc>
      </w:tr>
      <w:tr w:rsidR="00F61288" w:rsidRPr="007D3B27" w14:paraId="0B923BD4" w14:textId="77777777" w:rsidTr="000E6A1C">
        <w:tc>
          <w:tcPr>
            <w:tcW w:w="1418" w:type="dxa"/>
            <w:tcBorders>
              <w:top w:val="single" w:sz="4" w:space="0" w:color="000000"/>
              <w:left w:val="single" w:sz="4" w:space="0" w:color="000000"/>
              <w:bottom w:val="single" w:sz="4" w:space="0" w:color="000000"/>
            </w:tcBorders>
          </w:tcPr>
          <w:p w14:paraId="04A161A3" w14:textId="33AC8657" w:rsidR="00F61288" w:rsidRPr="007D3B27" w:rsidRDefault="00F61288" w:rsidP="00F61288">
            <w:pPr>
              <w:pStyle w:val="TableCell"/>
              <w:snapToGrid w:val="0"/>
              <w:rPr>
                <w:rFonts w:ascii="Arial" w:hAnsi="Arial" w:cs="Arial"/>
                <w:noProof/>
              </w:rPr>
            </w:pPr>
            <w:r w:rsidRPr="007D3B27">
              <w:rPr>
                <w:rFonts w:ascii="Arial" w:hAnsi="Arial" w:cs="Arial"/>
                <w:noProof/>
              </w:rPr>
              <w:t>I</w:t>
            </w:r>
          </w:p>
        </w:tc>
        <w:tc>
          <w:tcPr>
            <w:tcW w:w="1662" w:type="dxa"/>
            <w:tcBorders>
              <w:top w:val="single" w:sz="4" w:space="0" w:color="000000"/>
              <w:left w:val="single" w:sz="4" w:space="0" w:color="000000"/>
              <w:bottom w:val="single" w:sz="4" w:space="0" w:color="000000"/>
            </w:tcBorders>
            <w:shd w:val="clear" w:color="auto" w:fill="auto"/>
          </w:tcPr>
          <w:p w14:paraId="3E2B6F86" w14:textId="1CC7CB87" w:rsidR="00F61288" w:rsidRPr="007D3B27" w:rsidRDefault="00F61288" w:rsidP="00F61288">
            <w:pPr>
              <w:pStyle w:val="TableCell"/>
              <w:snapToGrid w:val="0"/>
              <w:rPr>
                <w:rFonts w:ascii="Arial" w:hAnsi="Arial" w:cs="Arial"/>
                <w:noProof/>
              </w:rPr>
            </w:pPr>
            <w:r w:rsidRPr="007D3B27">
              <w:rPr>
                <w:rFonts w:ascii="Arial" w:hAnsi="Arial" w:cs="Arial"/>
                <w:noProof/>
              </w:rPr>
              <w:t>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23624232" w14:textId="320762F0" w:rsidR="00F61288" w:rsidRPr="007D3B27" w:rsidRDefault="00F61288" w:rsidP="00F61288">
            <w:pPr>
              <w:pStyle w:val="TableCell"/>
              <w:snapToGrid w:val="0"/>
              <w:rPr>
                <w:rFonts w:ascii="Arial" w:hAnsi="Arial" w:cs="Arial"/>
              </w:rPr>
            </w:pPr>
            <w:r w:rsidRPr="007D3B27">
              <w:rPr>
                <w:rFonts w:ascii="Arial" w:hAnsi="Arial" w:cs="Arial"/>
              </w:rPr>
              <w:t>Identifier</w:t>
            </w:r>
          </w:p>
        </w:tc>
      </w:tr>
      <w:tr w:rsidR="001039CE" w:rsidRPr="007D3B27" w14:paraId="2FE8DDED" w14:textId="77777777" w:rsidTr="000E6A1C">
        <w:tc>
          <w:tcPr>
            <w:tcW w:w="1418" w:type="dxa"/>
            <w:tcBorders>
              <w:top w:val="single" w:sz="4" w:space="0" w:color="000000"/>
              <w:left w:val="single" w:sz="4" w:space="0" w:color="000000"/>
              <w:bottom w:val="single" w:sz="4" w:space="0" w:color="000000"/>
            </w:tcBorders>
          </w:tcPr>
          <w:p w14:paraId="0ACBD368" w14:textId="77777777" w:rsidR="001039CE" w:rsidRPr="007D3B27" w:rsidRDefault="001039CE"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879E731" w14:textId="6EFB26E6" w:rsidR="001039CE" w:rsidRPr="007D3B27" w:rsidRDefault="001039CE" w:rsidP="00F61288">
            <w:pPr>
              <w:pStyle w:val="TableCell"/>
              <w:snapToGrid w:val="0"/>
              <w:rPr>
                <w:rFonts w:ascii="Arial" w:hAnsi="Arial" w:cs="Arial"/>
                <w:noProof/>
              </w:rPr>
            </w:pPr>
            <w:r w:rsidRPr="007D3B27">
              <w:rPr>
                <w:rFonts w:ascii="Arial" w:hAnsi="Arial" w:cs="Arial"/>
                <w:noProof/>
              </w:rPr>
              <w:t>IEEE</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07A7154D" w14:textId="5CEAAE23" w:rsidR="001039CE" w:rsidRPr="007D3B27" w:rsidRDefault="001039CE" w:rsidP="00F61288">
            <w:pPr>
              <w:pStyle w:val="TableCell"/>
              <w:snapToGrid w:val="0"/>
              <w:rPr>
                <w:rFonts w:ascii="Arial" w:hAnsi="Arial" w:cs="Arial"/>
              </w:rPr>
            </w:pPr>
            <w:r w:rsidRPr="007D3B27">
              <w:rPr>
                <w:rFonts w:ascii="Arial" w:hAnsi="Arial" w:cs="Arial"/>
              </w:rPr>
              <w:t>Institute of Electrical and Electronics Engineers</w:t>
            </w:r>
          </w:p>
        </w:tc>
      </w:tr>
      <w:tr w:rsidR="00F61288" w:rsidRPr="007D3B27" w14:paraId="6C815790" w14:textId="77777777" w:rsidTr="000E6A1C">
        <w:tc>
          <w:tcPr>
            <w:tcW w:w="1418" w:type="dxa"/>
            <w:tcBorders>
              <w:top w:val="single" w:sz="4" w:space="0" w:color="000000"/>
              <w:left w:val="single" w:sz="4" w:space="0" w:color="000000"/>
              <w:bottom w:val="single" w:sz="4" w:space="0" w:color="000000"/>
            </w:tcBorders>
          </w:tcPr>
          <w:p w14:paraId="2FE5A74C" w14:textId="41981C71"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84FE4DB"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IoT</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C0B6728" w14:textId="77777777" w:rsidR="00F61288" w:rsidRPr="007D3B27" w:rsidRDefault="00F61288" w:rsidP="00F61288">
            <w:pPr>
              <w:pStyle w:val="TableCell"/>
              <w:snapToGrid w:val="0"/>
              <w:rPr>
                <w:rFonts w:ascii="Arial" w:hAnsi="Arial" w:cs="Arial"/>
              </w:rPr>
            </w:pPr>
            <w:r w:rsidRPr="007D3B27">
              <w:rPr>
                <w:rFonts w:ascii="Arial" w:hAnsi="Arial" w:cs="Arial"/>
              </w:rPr>
              <w:t>Internet of things</w:t>
            </w:r>
          </w:p>
        </w:tc>
      </w:tr>
      <w:tr w:rsidR="00C73E31" w:rsidRPr="007D3B27" w14:paraId="08C5CBF2" w14:textId="77777777" w:rsidTr="000E6A1C">
        <w:tc>
          <w:tcPr>
            <w:tcW w:w="1418" w:type="dxa"/>
            <w:tcBorders>
              <w:top w:val="single" w:sz="4" w:space="0" w:color="000000"/>
              <w:left w:val="single" w:sz="4" w:space="0" w:color="000000"/>
              <w:bottom w:val="single" w:sz="4" w:space="0" w:color="000000"/>
            </w:tcBorders>
          </w:tcPr>
          <w:p w14:paraId="1263A7DA" w14:textId="4BFB872C" w:rsidR="00C73E31" w:rsidRPr="007D3B27" w:rsidRDefault="00C73E31" w:rsidP="00F61288">
            <w:pPr>
              <w:pStyle w:val="TableCell"/>
              <w:snapToGrid w:val="0"/>
              <w:rPr>
                <w:rFonts w:ascii="Arial" w:hAnsi="Arial" w:cs="Arial"/>
                <w:noProof/>
              </w:rPr>
            </w:pPr>
            <w:r w:rsidRPr="007D3B27">
              <w:rPr>
                <w:rFonts w:ascii="Arial" w:hAnsi="Arial" w:cs="Arial"/>
                <w:noProof/>
              </w:rPr>
              <w:t>M</w:t>
            </w:r>
          </w:p>
        </w:tc>
        <w:tc>
          <w:tcPr>
            <w:tcW w:w="1662" w:type="dxa"/>
            <w:tcBorders>
              <w:top w:val="single" w:sz="4" w:space="0" w:color="000000"/>
              <w:left w:val="single" w:sz="4" w:space="0" w:color="000000"/>
              <w:bottom w:val="single" w:sz="4" w:space="0" w:color="000000"/>
            </w:tcBorders>
            <w:shd w:val="clear" w:color="auto" w:fill="auto"/>
          </w:tcPr>
          <w:p w14:paraId="142B13F0" w14:textId="0A888126" w:rsidR="00C73E31" w:rsidRPr="007D3B27" w:rsidRDefault="00C73E31" w:rsidP="00F61288">
            <w:pPr>
              <w:pStyle w:val="TableCell"/>
              <w:snapToGrid w:val="0"/>
              <w:rPr>
                <w:rFonts w:ascii="Arial" w:hAnsi="Arial" w:cs="Arial"/>
                <w:noProof/>
              </w:rPr>
            </w:pPr>
            <w:r w:rsidRPr="007D3B27">
              <w:rPr>
                <w:rFonts w:ascii="Arial" w:hAnsi="Arial" w:cs="Arial"/>
                <w:noProof/>
              </w:rPr>
              <w:t>MEW</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A8AB70" w14:textId="681D2FCE" w:rsidR="00C73E31" w:rsidRPr="007D3B27" w:rsidRDefault="00C73E31" w:rsidP="00F61288">
            <w:pPr>
              <w:pStyle w:val="TableCell"/>
              <w:snapToGrid w:val="0"/>
              <w:rPr>
                <w:rFonts w:ascii="Arial" w:hAnsi="Arial" w:cs="Arial"/>
              </w:rPr>
            </w:pPr>
            <w:r w:rsidRPr="007D3B27">
              <w:rPr>
                <w:rFonts w:ascii="Arial" w:hAnsi="Arial" w:cs="Arial"/>
              </w:rPr>
              <w:t>My Ethereum wallet</w:t>
            </w:r>
            <w:r w:rsidR="00595D76">
              <w:rPr>
                <w:rFonts w:ascii="Arial" w:hAnsi="Arial" w:cs="Arial"/>
              </w:rPr>
              <w:t xml:space="preserve"> (myethereumwallet.com)</w:t>
            </w:r>
          </w:p>
        </w:tc>
      </w:tr>
      <w:tr w:rsidR="00F61288" w:rsidRPr="007D3B27" w14:paraId="53DD3E15" w14:textId="77777777" w:rsidTr="000E6A1C">
        <w:tc>
          <w:tcPr>
            <w:tcW w:w="1418" w:type="dxa"/>
            <w:tcBorders>
              <w:top w:val="single" w:sz="4" w:space="0" w:color="000000"/>
              <w:left w:val="single" w:sz="4" w:space="0" w:color="000000"/>
              <w:bottom w:val="single" w:sz="4" w:space="0" w:color="000000"/>
            </w:tcBorders>
          </w:tcPr>
          <w:p w14:paraId="3909125E"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w:t>
            </w:r>
          </w:p>
        </w:tc>
        <w:tc>
          <w:tcPr>
            <w:tcW w:w="1662" w:type="dxa"/>
            <w:tcBorders>
              <w:top w:val="single" w:sz="4" w:space="0" w:color="000000"/>
              <w:left w:val="single" w:sz="4" w:space="0" w:color="000000"/>
              <w:bottom w:val="single" w:sz="4" w:space="0" w:color="000000"/>
            </w:tcBorders>
            <w:shd w:val="clear" w:color="auto" w:fill="auto"/>
          </w:tcPr>
          <w:p w14:paraId="2C127F16" w14:textId="77777777" w:rsidR="00F61288" w:rsidRPr="007D3B27" w:rsidRDefault="00F61288" w:rsidP="00F61288">
            <w:pPr>
              <w:pStyle w:val="TableCell"/>
              <w:snapToGrid w:val="0"/>
              <w:rPr>
                <w:rFonts w:ascii="Arial" w:hAnsi="Arial" w:cs="Arial"/>
                <w:noProof/>
              </w:rPr>
            </w:pPr>
            <w:r w:rsidRPr="007D3B27">
              <w:rPr>
                <w:rFonts w:ascii="Arial" w:hAnsi="Arial" w:cs="Arial"/>
                <w:noProof/>
              </w:rPr>
              <w:t>POS</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CA227C9" w14:textId="77777777" w:rsidR="00F61288" w:rsidRPr="007D3B27" w:rsidRDefault="00F61288" w:rsidP="00F61288">
            <w:pPr>
              <w:pStyle w:val="TableCell"/>
              <w:snapToGrid w:val="0"/>
              <w:rPr>
                <w:rFonts w:ascii="Arial" w:hAnsi="Arial" w:cs="Arial"/>
              </w:rPr>
            </w:pPr>
            <w:r w:rsidRPr="007D3B27">
              <w:rPr>
                <w:rFonts w:ascii="Arial" w:hAnsi="Arial" w:cs="Arial"/>
              </w:rPr>
              <w:t>Point of sale</w:t>
            </w:r>
          </w:p>
        </w:tc>
      </w:tr>
      <w:tr w:rsidR="00305BB0" w:rsidRPr="007D3B27" w14:paraId="5A2737BC" w14:textId="77777777" w:rsidTr="000E6A1C">
        <w:tc>
          <w:tcPr>
            <w:tcW w:w="1418" w:type="dxa"/>
            <w:tcBorders>
              <w:top w:val="single" w:sz="4" w:space="0" w:color="000000"/>
              <w:left w:val="single" w:sz="4" w:space="0" w:color="000000"/>
              <w:bottom w:val="single" w:sz="4" w:space="0" w:color="000000"/>
            </w:tcBorders>
          </w:tcPr>
          <w:p w14:paraId="62D3B4ED" w14:textId="17F4A1C4" w:rsidR="00305BB0" w:rsidRPr="007D3B27" w:rsidRDefault="00305BB0" w:rsidP="00F61288">
            <w:pPr>
              <w:pStyle w:val="TableCell"/>
              <w:snapToGrid w:val="0"/>
              <w:rPr>
                <w:rFonts w:ascii="Arial" w:hAnsi="Arial" w:cs="Arial"/>
                <w:noProof/>
              </w:rPr>
            </w:pPr>
            <w:r w:rsidRPr="007D3B27">
              <w:rPr>
                <w:rFonts w:ascii="Arial" w:hAnsi="Arial" w:cs="Arial"/>
                <w:noProof/>
              </w:rPr>
              <w:t>S</w:t>
            </w:r>
          </w:p>
        </w:tc>
        <w:tc>
          <w:tcPr>
            <w:tcW w:w="1662" w:type="dxa"/>
            <w:tcBorders>
              <w:top w:val="single" w:sz="4" w:space="0" w:color="000000"/>
              <w:left w:val="single" w:sz="4" w:space="0" w:color="000000"/>
              <w:bottom w:val="single" w:sz="4" w:space="0" w:color="000000"/>
            </w:tcBorders>
            <w:shd w:val="clear" w:color="auto" w:fill="auto"/>
          </w:tcPr>
          <w:p w14:paraId="6ED0E1DB" w14:textId="552048EC" w:rsidR="00305BB0" w:rsidRPr="007D3B27" w:rsidRDefault="00305BB0" w:rsidP="00F61288">
            <w:pPr>
              <w:pStyle w:val="TableCell"/>
              <w:snapToGrid w:val="0"/>
              <w:rPr>
                <w:rFonts w:ascii="Arial" w:hAnsi="Arial" w:cs="Arial"/>
                <w:noProof/>
              </w:rPr>
            </w:pPr>
            <w:r w:rsidRPr="007D3B27">
              <w:rPr>
                <w:rFonts w:ascii="Arial" w:hAnsi="Arial" w:cs="Arial"/>
                <w:noProof/>
              </w:rPr>
              <w:t>SHA</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E756EC4" w14:textId="20813291" w:rsidR="00305BB0" w:rsidRPr="007D3B27" w:rsidRDefault="002E53DC" w:rsidP="00F61288">
            <w:pPr>
              <w:pStyle w:val="TableCell"/>
              <w:snapToGrid w:val="0"/>
              <w:rPr>
                <w:rFonts w:ascii="Arial" w:hAnsi="Arial" w:cs="Arial"/>
              </w:rPr>
            </w:pPr>
            <w:r w:rsidRPr="007D3B27">
              <w:rPr>
                <w:rFonts w:ascii="Arial" w:hAnsi="Arial" w:cs="Arial"/>
              </w:rPr>
              <w:t>Secure Hash Algorithm</w:t>
            </w:r>
          </w:p>
        </w:tc>
      </w:tr>
      <w:tr w:rsidR="00F61288" w:rsidRPr="007D3B27" w14:paraId="2AB28C75" w14:textId="77777777" w:rsidTr="000E6A1C">
        <w:tc>
          <w:tcPr>
            <w:tcW w:w="1418" w:type="dxa"/>
            <w:tcBorders>
              <w:top w:val="single" w:sz="4" w:space="0" w:color="000000"/>
              <w:left w:val="single" w:sz="4" w:space="0" w:color="000000"/>
              <w:bottom w:val="single" w:sz="4" w:space="0" w:color="000000"/>
            </w:tcBorders>
          </w:tcPr>
          <w:p w14:paraId="69A39354" w14:textId="056F62A8" w:rsidR="00F61288" w:rsidRPr="007D3B27" w:rsidRDefault="00305BB0" w:rsidP="00F61288">
            <w:pPr>
              <w:pStyle w:val="TableCell"/>
              <w:snapToGrid w:val="0"/>
              <w:rPr>
                <w:rFonts w:ascii="Arial" w:hAnsi="Arial" w:cs="Arial"/>
                <w:noProof/>
              </w:rPr>
            </w:pPr>
            <w:r w:rsidRPr="007D3B27">
              <w:rPr>
                <w:rFonts w:ascii="Arial" w:hAnsi="Arial" w:cs="Arial"/>
                <w:noProof/>
              </w:rPr>
              <w:t>U</w:t>
            </w:r>
          </w:p>
        </w:tc>
        <w:tc>
          <w:tcPr>
            <w:tcW w:w="1662" w:type="dxa"/>
            <w:tcBorders>
              <w:top w:val="single" w:sz="4" w:space="0" w:color="000000"/>
              <w:left w:val="single" w:sz="4" w:space="0" w:color="000000"/>
              <w:bottom w:val="single" w:sz="4" w:space="0" w:color="000000"/>
            </w:tcBorders>
            <w:shd w:val="clear" w:color="auto" w:fill="auto"/>
          </w:tcPr>
          <w:p w14:paraId="4357E657" w14:textId="148E0507" w:rsidR="00F61288" w:rsidRPr="007D3B27" w:rsidRDefault="00305BB0" w:rsidP="00F61288">
            <w:pPr>
              <w:pStyle w:val="TableCell"/>
              <w:snapToGrid w:val="0"/>
              <w:rPr>
                <w:rFonts w:ascii="Arial" w:hAnsi="Arial" w:cs="Arial"/>
                <w:noProof/>
              </w:rPr>
            </w:pPr>
            <w:r w:rsidRPr="007D3B27">
              <w:rPr>
                <w:rFonts w:ascii="Arial" w:hAnsi="Arial" w:cs="Arial"/>
                <w:noProof/>
              </w:rPr>
              <w:t>UUID</w:t>
            </w: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E2C75DE" w14:textId="0FC42A5D" w:rsidR="00F61288" w:rsidRPr="007D3B27" w:rsidRDefault="00814F76" w:rsidP="00F61288">
            <w:pPr>
              <w:pStyle w:val="TableCell"/>
              <w:snapToGrid w:val="0"/>
              <w:rPr>
                <w:rFonts w:ascii="Arial" w:hAnsi="Arial" w:cs="Arial"/>
              </w:rPr>
            </w:pPr>
            <w:r w:rsidRPr="007D3B27">
              <w:rPr>
                <w:rFonts w:ascii="Arial" w:hAnsi="Arial" w:cs="Arial"/>
              </w:rPr>
              <w:t>Universally Unique ID</w:t>
            </w:r>
            <w:r w:rsidR="002E53DC" w:rsidRPr="007D3B27">
              <w:rPr>
                <w:rFonts w:ascii="Arial" w:hAnsi="Arial" w:cs="Arial"/>
              </w:rPr>
              <w:t>entifier</w:t>
            </w:r>
          </w:p>
        </w:tc>
      </w:tr>
      <w:tr w:rsidR="00F61288" w:rsidRPr="007D3B27" w14:paraId="2CDE1F06" w14:textId="77777777" w:rsidTr="000E6A1C">
        <w:tc>
          <w:tcPr>
            <w:tcW w:w="1418" w:type="dxa"/>
            <w:tcBorders>
              <w:top w:val="single" w:sz="4" w:space="0" w:color="000000"/>
              <w:left w:val="single" w:sz="4" w:space="0" w:color="000000"/>
              <w:bottom w:val="single" w:sz="4" w:space="0" w:color="000000"/>
            </w:tcBorders>
          </w:tcPr>
          <w:p w14:paraId="1EC330EF"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4138FECA"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2936D8A" w14:textId="77777777" w:rsidR="00F61288" w:rsidRPr="007D3B27" w:rsidRDefault="00F61288" w:rsidP="00F61288">
            <w:pPr>
              <w:pStyle w:val="TableCell"/>
              <w:snapToGrid w:val="0"/>
              <w:rPr>
                <w:rFonts w:ascii="Arial" w:hAnsi="Arial" w:cs="Arial"/>
              </w:rPr>
            </w:pPr>
          </w:p>
        </w:tc>
      </w:tr>
      <w:tr w:rsidR="00F61288" w:rsidRPr="007D3B27" w14:paraId="683B8963" w14:textId="77777777" w:rsidTr="000E6A1C">
        <w:tc>
          <w:tcPr>
            <w:tcW w:w="1418" w:type="dxa"/>
            <w:tcBorders>
              <w:top w:val="single" w:sz="4" w:space="0" w:color="000000"/>
              <w:left w:val="single" w:sz="4" w:space="0" w:color="000000"/>
              <w:bottom w:val="single" w:sz="4" w:space="0" w:color="000000"/>
            </w:tcBorders>
          </w:tcPr>
          <w:p w14:paraId="6059057D"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52348438"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3C14331" w14:textId="77777777" w:rsidR="00F61288" w:rsidRPr="007D3B27" w:rsidRDefault="00F61288" w:rsidP="00F61288">
            <w:pPr>
              <w:pStyle w:val="TableCell"/>
              <w:snapToGrid w:val="0"/>
              <w:rPr>
                <w:rFonts w:ascii="Arial" w:hAnsi="Arial" w:cs="Arial"/>
              </w:rPr>
            </w:pPr>
          </w:p>
        </w:tc>
      </w:tr>
      <w:tr w:rsidR="00F61288" w:rsidRPr="007D3B27" w14:paraId="35B14248" w14:textId="77777777" w:rsidTr="000E6A1C">
        <w:tc>
          <w:tcPr>
            <w:tcW w:w="1418" w:type="dxa"/>
            <w:tcBorders>
              <w:top w:val="single" w:sz="4" w:space="0" w:color="000000"/>
              <w:left w:val="single" w:sz="4" w:space="0" w:color="000000"/>
              <w:bottom w:val="single" w:sz="4" w:space="0" w:color="000000"/>
            </w:tcBorders>
          </w:tcPr>
          <w:p w14:paraId="4F128BF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5900C8D"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23E28D5" w14:textId="77777777" w:rsidR="00F61288" w:rsidRPr="007D3B27" w:rsidRDefault="00F61288" w:rsidP="00F61288">
            <w:pPr>
              <w:pStyle w:val="TableCell"/>
              <w:snapToGrid w:val="0"/>
              <w:rPr>
                <w:rFonts w:ascii="Arial" w:hAnsi="Arial" w:cs="Arial"/>
              </w:rPr>
            </w:pPr>
          </w:p>
        </w:tc>
      </w:tr>
      <w:tr w:rsidR="00F61288" w:rsidRPr="007D3B27" w14:paraId="076DED6B" w14:textId="77777777" w:rsidTr="000E6A1C">
        <w:tc>
          <w:tcPr>
            <w:tcW w:w="1418" w:type="dxa"/>
            <w:tcBorders>
              <w:top w:val="single" w:sz="4" w:space="0" w:color="000000"/>
              <w:left w:val="single" w:sz="4" w:space="0" w:color="000000"/>
              <w:bottom w:val="single" w:sz="4" w:space="0" w:color="000000"/>
            </w:tcBorders>
          </w:tcPr>
          <w:p w14:paraId="6C4881E5"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34AC21C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A99C02A" w14:textId="77777777" w:rsidR="00F61288" w:rsidRPr="007D3B27" w:rsidRDefault="00F61288" w:rsidP="00F61288">
            <w:pPr>
              <w:pStyle w:val="TableCell"/>
              <w:snapToGrid w:val="0"/>
              <w:rPr>
                <w:rFonts w:ascii="Arial" w:hAnsi="Arial" w:cs="Arial"/>
              </w:rPr>
            </w:pPr>
          </w:p>
        </w:tc>
      </w:tr>
      <w:tr w:rsidR="00F61288" w:rsidRPr="007D3B27" w14:paraId="4F96C911" w14:textId="77777777" w:rsidTr="000E6A1C">
        <w:tc>
          <w:tcPr>
            <w:tcW w:w="1418" w:type="dxa"/>
            <w:tcBorders>
              <w:top w:val="single" w:sz="4" w:space="0" w:color="000000"/>
              <w:left w:val="single" w:sz="4" w:space="0" w:color="000000"/>
              <w:bottom w:val="single" w:sz="4" w:space="0" w:color="000000"/>
            </w:tcBorders>
          </w:tcPr>
          <w:p w14:paraId="1F39D367"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86FCC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44000398" w14:textId="77777777" w:rsidR="00F61288" w:rsidRPr="007D3B27" w:rsidRDefault="00F61288" w:rsidP="00F61288">
            <w:pPr>
              <w:pStyle w:val="TableCell"/>
              <w:snapToGrid w:val="0"/>
              <w:rPr>
                <w:rFonts w:ascii="Arial" w:hAnsi="Arial" w:cs="Arial"/>
              </w:rPr>
            </w:pPr>
          </w:p>
        </w:tc>
      </w:tr>
      <w:tr w:rsidR="00F61288" w:rsidRPr="007D3B27" w14:paraId="106D94C9" w14:textId="77777777" w:rsidTr="000E6A1C">
        <w:tc>
          <w:tcPr>
            <w:tcW w:w="1418" w:type="dxa"/>
            <w:tcBorders>
              <w:top w:val="single" w:sz="4" w:space="0" w:color="000000"/>
              <w:left w:val="single" w:sz="4" w:space="0" w:color="000000"/>
              <w:bottom w:val="single" w:sz="4" w:space="0" w:color="000000"/>
            </w:tcBorders>
          </w:tcPr>
          <w:p w14:paraId="66AC6BC3"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7FAF08D4"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78F2A9EB" w14:textId="77777777" w:rsidR="00F61288" w:rsidRPr="007D3B27" w:rsidRDefault="00F61288" w:rsidP="00F61288">
            <w:pPr>
              <w:pStyle w:val="TableCell"/>
              <w:snapToGrid w:val="0"/>
              <w:rPr>
                <w:rFonts w:ascii="Arial" w:hAnsi="Arial" w:cs="Arial"/>
              </w:rPr>
            </w:pPr>
          </w:p>
        </w:tc>
      </w:tr>
      <w:tr w:rsidR="00F61288" w:rsidRPr="007D3B27" w14:paraId="19A5198A" w14:textId="77777777" w:rsidTr="000E6A1C">
        <w:tc>
          <w:tcPr>
            <w:tcW w:w="1418" w:type="dxa"/>
            <w:tcBorders>
              <w:top w:val="single" w:sz="4" w:space="0" w:color="000000"/>
              <w:left w:val="single" w:sz="4" w:space="0" w:color="000000"/>
              <w:bottom w:val="single" w:sz="4" w:space="0" w:color="000000"/>
            </w:tcBorders>
          </w:tcPr>
          <w:p w14:paraId="56F19299"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0C91DE8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312F746" w14:textId="77777777" w:rsidR="00F61288" w:rsidRPr="007D3B27" w:rsidRDefault="00F61288" w:rsidP="00F61288">
            <w:pPr>
              <w:pStyle w:val="TableCell"/>
              <w:snapToGrid w:val="0"/>
              <w:rPr>
                <w:rFonts w:ascii="Arial" w:hAnsi="Arial" w:cs="Arial"/>
              </w:rPr>
            </w:pPr>
          </w:p>
        </w:tc>
      </w:tr>
      <w:tr w:rsidR="00F61288" w:rsidRPr="007D3B27" w14:paraId="60895690" w14:textId="77777777" w:rsidTr="000E6A1C">
        <w:tc>
          <w:tcPr>
            <w:tcW w:w="1418" w:type="dxa"/>
            <w:tcBorders>
              <w:top w:val="single" w:sz="4" w:space="0" w:color="000000"/>
              <w:left w:val="single" w:sz="4" w:space="0" w:color="000000"/>
              <w:bottom w:val="single" w:sz="4" w:space="0" w:color="000000"/>
            </w:tcBorders>
          </w:tcPr>
          <w:p w14:paraId="6DD18631"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A15F572"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5775E2C4" w14:textId="77777777" w:rsidR="00F61288" w:rsidRPr="007D3B27" w:rsidRDefault="00F61288" w:rsidP="00F61288">
            <w:pPr>
              <w:pStyle w:val="TableCell"/>
              <w:snapToGrid w:val="0"/>
              <w:rPr>
                <w:rFonts w:ascii="Arial" w:hAnsi="Arial" w:cs="Arial"/>
              </w:rPr>
            </w:pPr>
          </w:p>
        </w:tc>
      </w:tr>
      <w:tr w:rsidR="00F61288" w:rsidRPr="007D3B27" w14:paraId="57421218" w14:textId="77777777" w:rsidTr="000E6A1C">
        <w:tc>
          <w:tcPr>
            <w:tcW w:w="1418" w:type="dxa"/>
            <w:tcBorders>
              <w:top w:val="single" w:sz="4" w:space="0" w:color="000000"/>
              <w:left w:val="single" w:sz="4" w:space="0" w:color="000000"/>
              <w:bottom w:val="single" w:sz="4" w:space="0" w:color="000000"/>
            </w:tcBorders>
          </w:tcPr>
          <w:p w14:paraId="0FCAB898"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6F18505F"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12D02C59" w14:textId="77777777" w:rsidR="00F61288" w:rsidRPr="007D3B27" w:rsidRDefault="00F61288" w:rsidP="00F61288">
            <w:pPr>
              <w:pStyle w:val="TableCell"/>
              <w:snapToGrid w:val="0"/>
              <w:rPr>
                <w:rFonts w:ascii="Arial" w:hAnsi="Arial" w:cs="Arial"/>
              </w:rPr>
            </w:pPr>
          </w:p>
        </w:tc>
      </w:tr>
      <w:tr w:rsidR="00F61288" w:rsidRPr="007D3B27" w14:paraId="35FB4E36" w14:textId="77777777" w:rsidTr="000E6A1C">
        <w:tc>
          <w:tcPr>
            <w:tcW w:w="1418" w:type="dxa"/>
            <w:tcBorders>
              <w:top w:val="single" w:sz="4" w:space="0" w:color="000000"/>
              <w:left w:val="single" w:sz="4" w:space="0" w:color="000000"/>
              <w:bottom w:val="single" w:sz="4" w:space="0" w:color="000000"/>
            </w:tcBorders>
          </w:tcPr>
          <w:p w14:paraId="1CBD12AA" w14:textId="77777777" w:rsidR="00F61288" w:rsidRPr="007D3B27" w:rsidRDefault="00F61288" w:rsidP="00F61288">
            <w:pPr>
              <w:pStyle w:val="TableCell"/>
              <w:snapToGrid w:val="0"/>
              <w:rPr>
                <w:rFonts w:ascii="Arial" w:hAnsi="Arial" w:cs="Arial"/>
                <w:noProof/>
              </w:rPr>
            </w:pPr>
          </w:p>
        </w:tc>
        <w:tc>
          <w:tcPr>
            <w:tcW w:w="1662" w:type="dxa"/>
            <w:tcBorders>
              <w:top w:val="single" w:sz="4" w:space="0" w:color="000000"/>
              <w:left w:val="single" w:sz="4" w:space="0" w:color="000000"/>
              <w:bottom w:val="single" w:sz="4" w:space="0" w:color="000000"/>
            </w:tcBorders>
            <w:shd w:val="clear" w:color="auto" w:fill="auto"/>
          </w:tcPr>
          <w:p w14:paraId="1C81C579" w14:textId="77777777" w:rsidR="00F61288" w:rsidRPr="007D3B27" w:rsidRDefault="00F61288" w:rsidP="00F61288">
            <w:pPr>
              <w:pStyle w:val="TableCell"/>
              <w:snapToGrid w:val="0"/>
              <w:rPr>
                <w:rFonts w:ascii="Arial" w:hAnsi="Arial" w:cs="Arial"/>
                <w:noProof/>
              </w:rPr>
            </w:pPr>
          </w:p>
        </w:tc>
        <w:tc>
          <w:tcPr>
            <w:tcW w:w="5680" w:type="dxa"/>
            <w:tcBorders>
              <w:top w:val="single" w:sz="4" w:space="0" w:color="000000"/>
              <w:left w:val="single" w:sz="4" w:space="0" w:color="000000"/>
              <w:bottom w:val="single" w:sz="4" w:space="0" w:color="000000"/>
              <w:right w:val="single" w:sz="4" w:space="0" w:color="000000"/>
            </w:tcBorders>
            <w:shd w:val="clear" w:color="auto" w:fill="auto"/>
          </w:tcPr>
          <w:p w14:paraId="398171E6" w14:textId="77777777" w:rsidR="00F61288" w:rsidRPr="007D3B27" w:rsidRDefault="00F61288" w:rsidP="00F61288">
            <w:pPr>
              <w:pStyle w:val="TableCell"/>
              <w:snapToGrid w:val="0"/>
              <w:rPr>
                <w:rFonts w:ascii="Arial" w:hAnsi="Arial" w:cs="Arial"/>
              </w:rPr>
            </w:pPr>
          </w:p>
        </w:tc>
      </w:tr>
    </w:tbl>
    <w:p w14:paraId="488BDCE6" w14:textId="77777777" w:rsidR="00BC2C47" w:rsidRPr="007D3B27" w:rsidRDefault="00BC2C47">
      <w:pPr>
        <w:pStyle w:val="TableofFigures"/>
        <w:tabs>
          <w:tab w:val="right" w:leader="dot" w:pos="9638"/>
        </w:tabs>
      </w:pPr>
    </w:p>
    <w:p w14:paraId="38A64197" w14:textId="77777777" w:rsidR="00BC2C47" w:rsidRPr="007D3B27" w:rsidRDefault="00BC2C47">
      <w:pPr>
        <w:suppressAutoHyphens w:val="0"/>
      </w:pPr>
      <w:r w:rsidRPr="007D3B27">
        <w:br w:type="page"/>
      </w:r>
    </w:p>
    <w:p w14:paraId="3C076428" w14:textId="77777777" w:rsidR="00F87666" w:rsidRPr="007D3B27" w:rsidRDefault="00A47DDC" w:rsidP="00BC2C47">
      <w:pPr>
        <w:pStyle w:val="Heading1"/>
      </w:pPr>
      <w:bookmarkStart w:id="17" w:name="_Toc513117635"/>
      <w:r w:rsidRPr="007D3B27">
        <w:lastRenderedPageBreak/>
        <w:t>Overview</w:t>
      </w:r>
      <w:bookmarkEnd w:id="17"/>
    </w:p>
    <w:p w14:paraId="10E49C42" w14:textId="2A28D876" w:rsidR="00597E4F" w:rsidRPr="007D3B27" w:rsidRDefault="00597E4F" w:rsidP="00597E4F">
      <w:pPr>
        <w:pStyle w:val="TextBody"/>
        <w:ind w:left="360"/>
        <w:rPr>
          <w:rFonts w:ascii="Arial" w:hAnsi="Arial" w:cs="Arial"/>
        </w:rPr>
      </w:pPr>
      <w:r w:rsidRPr="007D3B27">
        <w:rPr>
          <w:rFonts w:ascii="Arial" w:hAnsi="Arial" w:cs="Arial"/>
        </w:rPr>
        <w:t>Project Mozo’s vision was to build a universal platform to attract foot traffic to physical stores. Mozo allows consumers to mine and collect a cryptocurrency, called a Mozo coin, when they use Mozo APP to discover new products at physical stores (ie. sales floors which are digitized and converted into smart stores by the Mozo system). Mozo coins can be converted into reference currencies such as Bitcoin or Ethereum, used as discounts for products and services at Mozo-enabled stores, and redeemed at Mozo Redemption marketplace; making it attractive to build a universal membership and reward system for retailers.</w:t>
      </w:r>
    </w:p>
    <w:p w14:paraId="469A07FC" w14:textId="4155AC10" w:rsidR="00597E4F" w:rsidRPr="007D3B27" w:rsidRDefault="00F27A0D" w:rsidP="00F27A0D">
      <w:pPr>
        <w:pStyle w:val="TextBody"/>
        <w:ind w:left="360"/>
        <w:jc w:val="center"/>
        <w:rPr>
          <w:rFonts w:ascii="Arial" w:hAnsi="Arial" w:cs="Arial"/>
        </w:rPr>
      </w:pPr>
      <w:r w:rsidRPr="007D3B27">
        <w:rPr>
          <w:rFonts w:ascii="Arial" w:hAnsi="Arial" w:cs="Arial"/>
          <w:noProof/>
          <w:lang w:eastAsia="en-US"/>
        </w:rPr>
        <w:drawing>
          <wp:inline distT="0" distB="0" distL="0" distR="0" wp14:anchorId="0EB6AEEB" wp14:editId="5B238E9D">
            <wp:extent cx="5921212" cy="2357355"/>
            <wp:effectExtent l="0" t="0" r="3810" b="5080"/>
            <wp:docPr id="20" name="Picture 20" descr="../Downloads/Image.png"/>
            <wp:cNvGraphicFramePr/>
            <a:graphic xmlns:a="http://schemas.openxmlformats.org/drawingml/2006/main">
              <a:graphicData uri="http://schemas.openxmlformats.org/drawingml/2006/picture">
                <pic:pic xmlns:pic="http://schemas.openxmlformats.org/drawingml/2006/picture">
                  <pic:nvPicPr>
                    <pic:cNvPr id="13" name="Picture 13" descr="../Downloads/Imag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003" cy="2363642"/>
                    </a:xfrm>
                    <a:prstGeom prst="rect">
                      <a:avLst/>
                    </a:prstGeom>
                    <a:noFill/>
                    <a:ln>
                      <a:noFill/>
                    </a:ln>
                  </pic:spPr>
                </pic:pic>
              </a:graphicData>
            </a:graphic>
          </wp:inline>
        </w:drawing>
      </w:r>
    </w:p>
    <w:p w14:paraId="1FC37C65" w14:textId="3337EB8F" w:rsidR="00597E4F" w:rsidRPr="007D3B27" w:rsidRDefault="00597E4F" w:rsidP="00597E4F">
      <w:pPr>
        <w:pStyle w:val="Caption"/>
        <w:jc w:val="center"/>
        <w:rPr>
          <w:rFonts w:cs="Arial"/>
          <w:b/>
        </w:rPr>
      </w:pPr>
      <w:bookmarkStart w:id="18" w:name="_Toc513117677"/>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1</w:t>
      </w:r>
      <w:r w:rsidRPr="007D3B27">
        <w:rPr>
          <w:rFonts w:cs="Arial"/>
          <w:b/>
        </w:rPr>
        <w:fldChar w:fldCharType="end"/>
      </w:r>
      <w:r w:rsidRPr="007D3B27">
        <w:rPr>
          <w:rFonts w:cs="Arial"/>
          <w:b/>
        </w:rPr>
        <w:t>: Mozo’s blueprint</w:t>
      </w:r>
      <w:bookmarkEnd w:id="18"/>
    </w:p>
    <w:p w14:paraId="1DD321D3" w14:textId="77777777" w:rsidR="00597E4F" w:rsidRPr="007D3B27" w:rsidRDefault="00597E4F" w:rsidP="00B43B31">
      <w:pPr>
        <w:pStyle w:val="TextBody"/>
        <w:ind w:left="360"/>
        <w:rPr>
          <w:rFonts w:ascii="Arial" w:hAnsi="Arial" w:cs="Arial"/>
        </w:rPr>
      </w:pPr>
    </w:p>
    <w:p w14:paraId="66BC3A76" w14:textId="4B986A6B" w:rsidR="00F87666" w:rsidRPr="007D3B27" w:rsidRDefault="00F87666" w:rsidP="00B43B31">
      <w:pPr>
        <w:pStyle w:val="TextBody"/>
        <w:ind w:left="360"/>
        <w:rPr>
          <w:rFonts w:ascii="Arial" w:hAnsi="Arial" w:cs="Arial"/>
        </w:rPr>
      </w:pPr>
      <w:r w:rsidRPr="007D3B27">
        <w:rPr>
          <w:rFonts w:ascii="Arial" w:hAnsi="Arial" w:cs="Arial"/>
        </w:rPr>
        <w:t xml:space="preserve">Initially, Project Mozo shall use Ethereum blockchain network to support our transactions, and switch to Solo, when it becomes available. Our proprietary technology Solo is a new blockchain network that was designed to support peer-to-peer transactions in micropayments (Loyalty, IoT, Lending, Cybersecurity etc.). </w:t>
      </w:r>
    </w:p>
    <w:p w14:paraId="0D9825FD" w14:textId="52AC9F2C" w:rsidR="00437363" w:rsidRPr="007D3B27" w:rsidRDefault="00317C8D" w:rsidP="009B5128">
      <w:pPr>
        <w:pStyle w:val="TextBody"/>
        <w:ind w:left="360"/>
        <w:rPr>
          <w:rFonts w:ascii="Arial" w:hAnsi="Arial" w:cs="Arial"/>
          <w:b/>
          <w:bCs/>
          <w:kern w:val="1"/>
          <w:sz w:val="32"/>
          <w:szCs w:val="32"/>
        </w:rPr>
      </w:pPr>
      <w:r w:rsidRPr="007D3B27">
        <w:rPr>
          <w:rFonts w:ascii="Arial" w:hAnsi="Arial" w:cs="Arial"/>
        </w:rPr>
        <w:t xml:space="preserve">Refer to </w:t>
      </w:r>
      <w:r w:rsidR="00F7163E" w:rsidRPr="007D3B27">
        <w:rPr>
          <w:rFonts w:ascii="Arial" w:hAnsi="Arial" w:cs="Arial"/>
        </w:rPr>
        <w:t>Mozo White P</w:t>
      </w:r>
      <w:r w:rsidRPr="007D3B27">
        <w:rPr>
          <w:rFonts w:ascii="Arial" w:hAnsi="Arial" w:cs="Arial"/>
        </w:rPr>
        <w:t>aper for more information.</w:t>
      </w:r>
      <w:r w:rsidR="00437363" w:rsidRPr="007D3B27">
        <w:rPr>
          <w:rFonts w:ascii="Arial" w:hAnsi="Arial" w:cs="Arial"/>
        </w:rPr>
        <w:br w:type="page"/>
      </w:r>
    </w:p>
    <w:p w14:paraId="55080F94" w14:textId="2CAB86D4" w:rsidR="00437363" w:rsidRPr="007D3B27" w:rsidRDefault="00437363" w:rsidP="00437363">
      <w:pPr>
        <w:pStyle w:val="Heading1"/>
      </w:pPr>
      <w:bookmarkStart w:id="19" w:name="_Toc513117636"/>
      <w:r w:rsidRPr="007D3B27">
        <w:lastRenderedPageBreak/>
        <w:t>Smart Contracts</w:t>
      </w:r>
      <w:bookmarkEnd w:id="19"/>
    </w:p>
    <w:p w14:paraId="4B603C5F" w14:textId="7F86D58D" w:rsidR="00C745C9" w:rsidRPr="007D3B27" w:rsidRDefault="00C745C9" w:rsidP="00C745C9">
      <w:pPr>
        <w:pStyle w:val="Heading2"/>
      </w:pPr>
      <w:bookmarkStart w:id="20" w:name="_Toc513117637"/>
      <w:r w:rsidRPr="007D3B27">
        <w:t>Accounts</w:t>
      </w:r>
      <w:bookmarkEnd w:id="20"/>
    </w:p>
    <w:p w14:paraId="4A59A317" w14:textId="1A0A234A" w:rsidR="00C82F36" w:rsidRPr="007D3B27" w:rsidRDefault="00C82F36" w:rsidP="00C745C9">
      <w:pPr>
        <w:pStyle w:val="Heading3"/>
      </w:pPr>
      <w:bookmarkStart w:id="21" w:name="_Toc513117638"/>
      <w:r w:rsidRPr="007D3B27">
        <w:t xml:space="preserve">Ethereum </w:t>
      </w:r>
      <w:r w:rsidR="00C745C9" w:rsidRPr="007D3B27">
        <w:t>Accounts</w:t>
      </w:r>
      <w:bookmarkEnd w:id="21"/>
    </w:p>
    <w:p w14:paraId="2BBDD3FE" w14:textId="0CC1DD0D" w:rsidR="00C82F36" w:rsidRPr="007D3B27" w:rsidRDefault="00C82F36" w:rsidP="00C82F36">
      <w:pPr>
        <w:pStyle w:val="TextBody"/>
        <w:ind w:left="360"/>
        <w:rPr>
          <w:rFonts w:ascii="Arial" w:hAnsi="Arial" w:cs="Arial"/>
        </w:rPr>
      </w:pPr>
      <w:r w:rsidRPr="007D3B27">
        <w:rPr>
          <w:rFonts w:ascii="Arial" w:hAnsi="Arial" w:cs="Arial"/>
        </w:rPr>
        <w:t xml:space="preserve">The following table depicts the list of </w:t>
      </w:r>
      <w:r w:rsidR="00613AE8" w:rsidRPr="007D3B27">
        <w:rPr>
          <w:rFonts w:ascii="Arial" w:hAnsi="Arial" w:cs="Arial"/>
        </w:rPr>
        <w:t>Ethereum accounts</w:t>
      </w:r>
      <w:r w:rsidRPr="007D3B27">
        <w:rPr>
          <w:rFonts w:ascii="Arial" w:hAnsi="Arial" w:cs="Arial"/>
        </w:rPr>
        <w:t xml:space="preserve"> in Mozo </w:t>
      </w:r>
    </w:p>
    <w:p w14:paraId="2C7A85F3" w14:textId="09A8F652" w:rsidR="00C82F36" w:rsidRPr="007D3B27" w:rsidRDefault="00C82F36" w:rsidP="00C82F36">
      <w:pPr>
        <w:pStyle w:val="Caption"/>
        <w:keepNext/>
        <w:ind w:firstLine="680"/>
        <w:rPr>
          <w:rFonts w:cs="Arial"/>
          <w:noProof/>
        </w:rPr>
      </w:pPr>
      <w:bookmarkStart w:id="22" w:name="_Toc513117675"/>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8E13B5">
        <w:rPr>
          <w:rFonts w:cs="Arial"/>
          <w:noProof/>
        </w:rPr>
        <w:t>4</w:t>
      </w:r>
      <w:r w:rsidRPr="007D3B27">
        <w:rPr>
          <w:rFonts w:cs="Arial"/>
          <w:noProof/>
        </w:rPr>
        <w:fldChar w:fldCharType="end"/>
      </w:r>
      <w:r w:rsidRPr="007D3B27">
        <w:rPr>
          <w:rFonts w:cs="Arial"/>
          <w:noProof/>
        </w:rPr>
        <w:t xml:space="preserve">: List of Ethereum </w:t>
      </w:r>
      <w:r w:rsidR="00CE06E0" w:rsidRPr="007D3B27">
        <w:rPr>
          <w:rFonts w:cs="Arial"/>
          <w:noProof/>
        </w:rPr>
        <w:t>accounts</w:t>
      </w:r>
      <w:bookmarkEnd w:id="22"/>
    </w:p>
    <w:tbl>
      <w:tblPr>
        <w:tblW w:w="10170" w:type="dxa"/>
        <w:tblInd w:w="-95" w:type="dxa"/>
        <w:tblLayout w:type="fixed"/>
        <w:tblLook w:val="0000" w:firstRow="0" w:lastRow="0" w:firstColumn="0" w:lastColumn="0" w:noHBand="0" w:noVBand="0"/>
      </w:tblPr>
      <w:tblGrid>
        <w:gridCol w:w="2222"/>
        <w:gridCol w:w="4438"/>
        <w:gridCol w:w="3510"/>
      </w:tblGrid>
      <w:tr w:rsidR="00661782" w:rsidRPr="007D3B27" w14:paraId="6896A7CB" w14:textId="77777777" w:rsidTr="000D3FB1">
        <w:tc>
          <w:tcPr>
            <w:tcW w:w="2222" w:type="dxa"/>
            <w:tcBorders>
              <w:top w:val="single" w:sz="4" w:space="0" w:color="000000"/>
              <w:left w:val="single" w:sz="4" w:space="0" w:color="000000"/>
              <w:bottom w:val="single" w:sz="4" w:space="0" w:color="000000"/>
            </w:tcBorders>
            <w:shd w:val="clear" w:color="auto" w:fill="7F7F7F" w:themeFill="text1" w:themeFillTint="80"/>
          </w:tcPr>
          <w:p w14:paraId="73718A79" w14:textId="5C81DEBB" w:rsidR="00661782" w:rsidRPr="007D3B27" w:rsidRDefault="00CE06E0" w:rsidP="00872173">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4438" w:type="dxa"/>
            <w:tcBorders>
              <w:top w:val="single" w:sz="4" w:space="0" w:color="000000"/>
              <w:left w:val="single" w:sz="4" w:space="0" w:color="000000"/>
              <w:bottom w:val="single" w:sz="4" w:space="0" w:color="000000"/>
            </w:tcBorders>
            <w:shd w:val="clear" w:color="auto" w:fill="7F7F7F" w:themeFill="text1" w:themeFillTint="80"/>
          </w:tcPr>
          <w:p w14:paraId="65DA43EF"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351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F4A1865" w14:textId="77777777" w:rsidR="00661782" w:rsidRPr="007D3B27" w:rsidRDefault="00661782" w:rsidP="00872173">
            <w:pPr>
              <w:pStyle w:val="TableCellTitle"/>
              <w:rPr>
                <w:rFonts w:ascii="Arial" w:hAnsi="Arial" w:cs="Arial"/>
                <w:noProof/>
                <w:color w:val="FFFFFF" w:themeColor="background1"/>
              </w:rPr>
            </w:pPr>
            <w:r w:rsidRPr="007D3B27">
              <w:rPr>
                <w:rFonts w:ascii="Arial" w:hAnsi="Arial" w:cs="Arial"/>
                <w:noProof/>
                <w:color w:val="FFFFFF" w:themeColor="background1"/>
              </w:rPr>
              <w:t>Note</w:t>
            </w:r>
          </w:p>
        </w:tc>
      </w:tr>
      <w:tr w:rsidR="00661782" w:rsidRPr="007D3B27" w14:paraId="7C1D4045" w14:textId="77777777" w:rsidTr="000D3FB1">
        <w:tc>
          <w:tcPr>
            <w:tcW w:w="2222" w:type="dxa"/>
            <w:tcBorders>
              <w:top w:val="single" w:sz="4" w:space="0" w:color="000000"/>
              <w:left w:val="single" w:sz="4" w:space="0" w:color="000000"/>
              <w:bottom w:val="single" w:sz="4" w:space="0" w:color="000000"/>
            </w:tcBorders>
          </w:tcPr>
          <w:p w14:paraId="76AFF886" w14:textId="145EA599" w:rsidR="00661782" w:rsidRPr="007D3B27" w:rsidRDefault="00661782" w:rsidP="000D3FB1">
            <w:pPr>
              <w:pStyle w:val="TableCell"/>
              <w:snapToGrid w:val="0"/>
              <w:rPr>
                <w:rFonts w:ascii="Arial" w:hAnsi="Arial" w:cs="Arial"/>
                <w:noProof/>
              </w:rPr>
            </w:pPr>
            <w:r w:rsidRPr="007D3B27">
              <w:rPr>
                <w:rFonts w:ascii="Arial" w:hAnsi="Arial" w:cs="Arial"/>
                <w:noProof/>
              </w:rPr>
              <w:t>Founder</w:t>
            </w:r>
            <w:r w:rsidR="00D4730D" w:rsidRPr="007D3B27">
              <w:rPr>
                <w:rFonts w:ascii="Arial" w:hAnsi="Arial" w:cs="Arial"/>
                <w:noProof/>
              </w:rPr>
              <w:t>’s</w:t>
            </w:r>
            <w:r w:rsidR="00CE06E0" w:rsidRPr="007D3B27">
              <w:rPr>
                <w:rFonts w:ascii="Arial" w:hAnsi="Arial" w:cs="Arial"/>
                <w:noProof/>
              </w:rPr>
              <w:t xml:space="preserve"> </w:t>
            </w:r>
            <w:r w:rsidR="006F3869" w:rsidRPr="007D3B27">
              <w:rPr>
                <w:rFonts w:ascii="Arial" w:hAnsi="Arial" w:cs="Arial"/>
                <w:noProof/>
              </w:rPr>
              <w:t xml:space="preserve">Ethereum </w:t>
            </w:r>
            <w:r w:rsidR="00CE06E0" w:rsidRPr="007D3B27">
              <w:rPr>
                <w:rFonts w:ascii="Arial" w:hAnsi="Arial" w:cs="Arial"/>
                <w:noProof/>
              </w:rPr>
              <w:t>wallet</w:t>
            </w:r>
          </w:p>
        </w:tc>
        <w:tc>
          <w:tcPr>
            <w:tcW w:w="4438" w:type="dxa"/>
            <w:tcBorders>
              <w:top w:val="single" w:sz="4" w:space="0" w:color="000000"/>
              <w:left w:val="single" w:sz="4" w:space="0" w:color="000000"/>
              <w:bottom w:val="single" w:sz="4" w:space="0" w:color="000000"/>
            </w:tcBorders>
            <w:shd w:val="clear" w:color="auto" w:fill="auto"/>
          </w:tcPr>
          <w:p w14:paraId="57DE2E74" w14:textId="4EBC5EDB" w:rsidR="00661782" w:rsidRPr="007D3B27" w:rsidRDefault="00661782" w:rsidP="00872173">
            <w:pPr>
              <w:pStyle w:val="TableCell"/>
              <w:snapToGrid w:val="0"/>
              <w:rPr>
                <w:rFonts w:ascii="Arial" w:hAnsi="Arial" w:cs="Arial"/>
                <w:noProof/>
              </w:rPr>
            </w:pPr>
            <w:r w:rsidRPr="007D3B27">
              <w:rPr>
                <w:rFonts w:ascii="Arial" w:hAnsi="Arial" w:cs="Arial"/>
                <w:noProof/>
              </w:rPr>
              <w:t>This Ethereum wallet owned by founder of Mozo</w:t>
            </w:r>
          </w:p>
        </w:tc>
        <w:tc>
          <w:tcPr>
            <w:tcW w:w="3510" w:type="dxa"/>
            <w:tcBorders>
              <w:top w:val="single" w:sz="4" w:space="0" w:color="000000"/>
              <w:left w:val="single" w:sz="4" w:space="0" w:color="000000"/>
              <w:bottom w:val="single" w:sz="4" w:space="0" w:color="000000"/>
              <w:right w:val="single" w:sz="4" w:space="0" w:color="000000"/>
            </w:tcBorders>
          </w:tcPr>
          <w:p w14:paraId="43F63B1B" w14:textId="77777777" w:rsidR="00661782" w:rsidRPr="007D3B27" w:rsidRDefault="00661782" w:rsidP="00872173">
            <w:pPr>
              <w:pStyle w:val="TableCell"/>
              <w:snapToGrid w:val="0"/>
              <w:rPr>
                <w:rFonts w:ascii="Arial" w:hAnsi="Arial" w:cs="Arial"/>
                <w:noProof/>
              </w:rPr>
            </w:pPr>
            <w:r w:rsidRPr="007D3B27">
              <w:rPr>
                <w:rFonts w:ascii="Arial" w:hAnsi="Arial" w:cs="Arial"/>
                <w:noProof/>
              </w:rPr>
              <w:t>Use for:</w:t>
            </w:r>
          </w:p>
          <w:p w14:paraId="32C1DD72" w14:textId="1A9F5BF1"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Collect fund</w:t>
            </w:r>
          </w:p>
          <w:p w14:paraId="6E96DB74" w14:textId="0C480679" w:rsidR="00C5087A" w:rsidRPr="007D3B27" w:rsidRDefault="00C5087A" w:rsidP="00661782">
            <w:pPr>
              <w:pStyle w:val="TableCell"/>
              <w:numPr>
                <w:ilvl w:val="0"/>
                <w:numId w:val="9"/>
              </w:numPr>
              <w:snapToGrid w:val="0"/>
              <w:rPr>
                <w:rFonts w:ascii="Arial" w:hAnsi="Arial" w:cs="Arial"/>
                <w:noProof/>
              </w:rPr>
            </w:pPr>
            <w:r w:rsidRPr="007D3B27">
              <w:rPr>
                <w:rFonts w:ascii="Arial" w:hAnsi="Arial" w:cs="Arial"/>
                <w:noProof/>
              </w:rPr>
              <w:t>Hold all Mozo tokens at the starting up</w:t>
            </w:r>
          </w:p>
          <w:p w14:paraId="422D0FB9" w14:textId="11491234" w:rsidR="00F27A0D" w:rsidRPr="007D3B27" w:rsidRDefault="00F27A0D" w:rsidP="00661782">
            <w:pPr>
              <w:pStyle w:val="TableCell"/>
              <w:numPr>
                <w:ilvl w:val="0"/>
                <w:numId w:val="9"/>
              </w:numPr>
              <w:snapToGrid w:val="0"/>
              <w:rPr>
                <w:rFonts w:ascii="Arial" w:hAnsi="Arial" w:cs="Arial"/>
                <w:noProof/>
              </w:rPr>
            </w:pPr>
            <w:r w:rsidRPr="007D3B27">
              <w:rPr>
                <w:rFonts w:ascii="Arial" w:hAnsi="Arial" w:cs="Arial"/>
                <w:noProof/>
              </w:rPr>
              <w:t>Hold all Mozo sale tokens at ICO starting up</w:t>
            </w:r>
          </w:p>
          <w:p w14:paraId="2F4C9782" w14:textId="77777777" w:rsidR="00661782" w:rsidRPr="007D3B27" w:rsidRDefault="00661782" w:rsidP="00661782">
            <w:pPr>
              <w:pStyle w:val="TableCell"/>
              <w:numPr>
                <w:ilvl w:val="0"/>
                <w:numId w:val="9"/>
              </w:numPr>
              <w:snapToGrid w:val="0"/>
              <w:rPr>
                <w:rFonts w:ascii="Arial" w:hAnsi="Arial" w:cs="Arial"/>
                <w:noProof/>
              </w:rPr>
            </w:pPr>
            <w:r w:rsidRPr="007D3B27">
              <w:rPr>
                <w:rFonts w:ascii="Arial" w:hAnsi="Arial" w:cs="Arial"/>
                <w:noProof/>
              </w:rPr>
              <w:t>Create smart contracts</w:t>
            </w:r>
          </w:p>
          <w:p w14:paraId="4CCD5406" w14:textId="15625250" w:rsidR="00C5087A" w:rsidRPr="007D3B27" w:rsidRDefault="001D54F4" w:rsidP="002025FF">
            <w:pPr>
              <w:pStyle w:val="TableCell"/>
              <w:numPr>
                <w:ilvl w:val="0"/>
                <w:numId w:val="9"/>
              </w:numPr>
              <w:snapToGrid w:val="0"/>
              <w:rPr>
                <w:rFonts w:ascii="Arial" w:hAnsi="Arial" w:cs="Arial"/>
                <w:noProof/>
              </w:rPr>
            </w:pPr>
            <w:r w:rsidRPr="007D3B27">
              <w:rPr>
                <w:rFonts w:ascii="Arial" w:hAnsi="Arial" w:cs="Arial"/>
                <w:noProof/>
              </w:rPr>
              <w:t>Exchange</w:t>
            </w:r>
            <w:r w:rsidR="00C5087A" w:rsidRPr="007D3B27">
              <w:rPr>
                <w:rFonts w:ascii="Arial" w:hAnsi="Arial" w:cs="Arial"/>
                <w:noProof/>
              </w:rPr>
              <w:t xml:space="preserve"> Mozo tokens</w:t>
            </w:r>
            <w:r w:rsidRPr="007D3B27">
              <w:rPr>
                <w:rFonts w:ascii="Arial" w:hAnsi="Arial" w:cs="Arial"/>
                <w:noProof/>
              </w:rPr>
              <w:t xml:space="preserve"> with </w:t>
            </w:r>
            <w:r w:rsidR="00C5087A" w:rsidRPr="007D3B27">
              <w:rPr>
                <w:rFonts w:ascii="Arial" w:hAnsi="Arial" w:cs="Arial"/>
                <w:noProof/>
              </w:rPr>
              <w:t>investor, team, smart contracts</w:t>
            </w:r>
            <w:r w:rsidRPr="007D3B27">
              <w:rPr>
                <w:rFonts w:ascii="Arial" w:hAnsi="Arial" w:cs="Arial"/>
                <w:noProof/>
              </w:rPr>
              <w:t xml:space="preserve"> </w:t>
            </w:r>
          </w:p>
        </w:tc>
      </w:tr>
      <w:tr w:rsidR="000D3FB1" w:rsidRPr="007D3B27" w14:paraId="7960998D" w14:textId="77777777" w:rsidTr="000D3FB1">
        <w:tc>
          <w:tcPr>
            <w:tcW w:w="2222" w:type="dxa"/>
            <w:tcBorders>
              <w:top w:val="single" w:sz="4" w:space="0" w:color="000000"/>
              <w:left w:val="single" w:sz="4" w:space="0" w:color="000000"/>
              <w:bottom w:val="single" w:sz="4" w:space="0" w:color="000000"/>
            </w:tcBorders>
          </w:tcPr>
          <w:p w14:paraId="63FB703B" w14:textId="69E3A6EC" w:rsidR="000D3FB1" w:rsidRPr="007D3B27" w:rsidRDefault="00434B62" w:rsidP="00872173">
            <w:pPr>
              <w:pStyle w:val="TableCell"/>
              <w:snapToGrid w:val="0"/>
              <w:rPr>
                <w:rFonts w:ascii="Arial" w:hAnsi="Arial" w:cs="Arial"/>
                <w:noProof/>
              </w:rPr>
            </w:pPr>
            <w:r w:rsidRPr="007D3B27">
              <w:rPr>
                <w:rFonts w:ascii="Arial" w:hAnsi="Arial" w:cs="Arial"/>
                <w:noProof/>
              </w:rPr>
              <w:t>Foundation and adviso</w:t>
            </w:r>
            <w:r w:rsidR="000D3FB1" w:rsidRPr="007D3B27">
              <w:rPr>
                <w:rFonts w:ascii="Arial" w:hAnsi="Arial" w:cs="Arial"/>
                <w:noProof/>
              </w:rPr>
              <w:t>r team</w:t>
            </w:r>
            <w:r w:rsidR="00CE06E0" w:rsidRPr="007D3B27">
              <w:rPr>
                <w:rFonts w:ascii="Arial" w:hAnsi="Arial" w:cs="Arial"/>
                <w:noProof/>
              </w:rPr>
              <w:t xml:space="preserve"> member ‘s </w:t>
            </w:r>
            <w:r w:rsidR="006F3869" w:rsidRPr="007D3B27">
              <w:rPr>
                <w:rFonts w:ascii="Arial" w:hAnsi="Arial" w:cs="Arial"/>
                <w:noProof/>
              </w:rPr>
              <w:t xml:space="preserve">Ethereum </w:t>
            </w:r>
            <w:r w:rsidR="00CE06E0" w:rsidRPr="007D3B27">
              <w:rPr>
                <w:rFonts w:ascii="Arial" w:hAnsi="Arial" w:cs="Arial"/>
                <w:noProof/>
              </w:rPr>
              <w:t>wallet</w:t>
            </w:r>
            <w:r w:rsidR="00342675" w:rsidRPr="007D3B27">
              <w:rPr>
                <w:rFonts w:ascii="Arial" w:hAnsi="Arial" w:cs="Arial"/>
                <w:noProof/>
              </w:rPr>
              <w:t>s</w:t>
            </w:r>
          </w:p>
        </w:tc>
        <w:tc>
          <w:tcPr>
            <w:tcW w:w="4438" w:type="dxa"/>
            <w:tcBorders>
              <w:top w:val="single" w:sz="4" w:space="0" w:color="000000"/>
              <w:left w:val="single" w:sz="4" w:space="0" w:color="000000"/>
              <w:bottom w:val="single" w:sz="4" w:space="0" w:color="000000"/>
            </w:tcBorders>
            <w:shd w:val="clear" w:color="auto" w:fill="auto"/>
          </w:tcPr>
          <w:p w14:paraId="400D846A" w14:textId="1E86D762" w:rsidR="000D3FB1" w:rsidRPr="007D3B27" w:rsidRDefault="000D3FB1" w:rsidP="00872173">
            <w:pPr>
              <w:pStyle w:val="TableCell"/>
              <w:snapToGrid w:val="0"/>
              <w:rPr>
                <w:rFonts w:ascii="Arial" w:hAnsi="Arial" w:cs="Arial"/>
                <w:noProof/>
              </w:rPr>
            </w:pPr>
            <w:r w:rsidRPr="007D3B27">
              <w:rPr>
                <w:rFonts w:ascii="Arial" w:hAnsi="Arial" w:cs="Arial"/>
                <w:noProof/>
              </w:rPr>
              <w:t>Each foundation an</w:t>
            </w:r>
            <w:r w:rsidR="00C5087A" w:rsidRPr="007D3B27">
              <w:rPr>
                <w:rFonts w:ascii="Arial" w:hAnsi="Arial" w:cs="Arial"/>
                <w:noProof/>
              </w:rPr>
              <w:t>d advisor team member should have</w:t>
            </w:r>
            <w:r w:rsidRPr="007D3B27">
              <w:rPr>
                <w:rFonts w:ascii="Arial" w:hAnsi="Arial" w:cs="Arial"/>
                <w:noProof/>
              </w:rPr>
              <w:t xml:space="preserve"> a</w:t>
            </w:r>
            <w:r w:rsidR="00C5087A" w:rsidRPr="007D3B27">
              <w:rPr>
                <w:rFonts w:ascii="Arial" w:hAnsi="Arial" w:cs="Arial"/>
                <w:noProof/>
              </w:rPr>
              <w:t>n Ethereum wallet to capture</w:t>
            </w:r>
            <w:r w:rsidRPr="007D3B27">
              <w:rPr>
                <w:rFonts w:ascii="Arial" w:hAnsi="Arial" w:cs="Arial"/>
                <w:noProof/>
              </w:rPr>
              <w:t xml:space="preserve"> the Mozo token</w:t>
            </w:r>
            <w:r w:rsidR="00C5087A" w:rsidRPr="007D3B27">
              <w:rPr>
                <w:rFonts w:ascii="Arial" w:hAnsi="Arial" w:cs="Arial"/>
                <w:noProof/>
              </w:rPr>
              <w:t>s</w:t>
            </w:r>
          </w:p>
        </w:tc>
        <w:tc>
          <w:tcPr>
            <w:tcW w:w="3510" w:type="dxa"/>
            <w:tcBorders>
              <w:top w:val="single" w:sz="4" w:space="0" w:color="000000"/>
              <w:left w:val="single" w:sz="4" w:space="0" w:color="000000"/>
              <w:bottom w:val="single" w:sz="4" w:space="0" w:color="000000"/>
              <w:right w:val="single" w:sz="4" w:space="0" w:color="000000"/>
            </w:tcBorders>
          </w:tcPr>
          <w:p w14:paraId="636D8483" w14:textId="77777777" w:rsidR="000D3FB1" w:rsidRPr="007D3B27" w:rsidRDefault="00CF4A4E" w:rsidP="00872173">
            <w:pPr>
              <w:pStyle w:val="TableCell"/>
              <w:snapToGrid w:val="0"/>
              <w:rPr>
                <w:rFonts w:ascii="Arial" w:hAnsi="Arial" w:cs="Arial"/>
                <w:noProof/>
              </w:rPr>
            </w:pPr>
            <w:r w:rsidRPr="007D3B27">
              <w:rPr>
                <w:rFonts w:ascii="Arial" w:hAnsi="Arial" w:cs="Arial"/>
                <w:noProof/>
              </w:rPr>
              <w:t>Use for:</w:t>
            </w:r>
          </w:p>
          <w:p w14:paraId="49F5E42F" w14:textId="5A44E02C" w:rsidR="00CF4A4E" w:rsidRPr="007D3B27" w:rsidRDefault="00CF4A4E" w:rsidP="00CF4A4E">
            <w:pPr>
              <w:pStyle w:val="TableCell"/>
              <w:numPr>
                <w:ilvl w:val="0"/>
                <w:numId w:val="9"/>
              </w:numPr>
              <w:snapToGrid w:val="0"/>
              <w:rPr>
                <w:rFonts w:ascii="Arial" w:hAnsi="Arial" w:cs="Arial"/>
                <w:noProof/>
              </w:rPr>
            </w:pPr>
            <w:r w:rsidRPr="007D3B27">
              <w:rPr>
                <w:rFonts w:ascii="Arial" w:hAnsi="Arial" w:cs="Arial"/>
                <w:noProof/>
              </w:rPr>
              <w:t>Hold Mozo token</w:t>
            </w:r>
            <w:r w:rsidR="00C5087A" w:rsidRPr="007D3B27">
              <w:rPr>
                <w:rFonts w:ascii="Arial" w:hAnsi="Arial" w:cs="Arial"/>
                <w:noProof/>
              </w:rPr>
              <w:t>s</w:t>
            </w:r>
          </w:p>
          <w:p w14:paraId="619DAF72" w14:textId="791A5917" w:rsidR="00CF4A4E" w:rsidRPr="007D3B27" w:rsidRDefault="002025FF" w:rsidP="00CF4A4E">
            <w:pPr>
              <w:pStyle w:val="TableCell"/>
              <w:numPr>
                <w:ilvl w:val="0"/>
                <w:numId w:val="9"/>
              </w:numPr>
              <w:snapToGrid w:val="0"/>
              <w:rPr>
                <w:rFonts w:ascii="Arial" w:hAnsi="Arial" w:cs="Arial"/>
                <w:noProof/>
              </w:rPr>
            </w:pPr>
            <w:r w:rsidRPr="007D3B27">
              <w:rPr>
                <w:rFonts w:ascii="Arial" w:hAnsi="Arial" w:cs="Arial"/>
                <w:noProof/>
              </w:rPr>
              <w:t>Exchange</w:t>
            </w:r>
            <w:r w:rsidR="00CF4A4E" w:rsidRPr="007D3B27">
              <w:rPr>
                <w:rFonts w:ascii="Arial" w:hAnsi="Arial" w:cs="Arial"/>
                <w:noProof/>
              </w:rPr>
              <w:t xml:space="preserve"> Mozo token</w:t>
            </w:r>
            <w:r w:rsidR="008F6526" w:rsidRPr="007D3B27">
              <w:rPr>
                <w:rFonts w:ascii="Arial" w:hAnsi="Arial" w:cs="Arial"/>
                <w:noProof/>
              </w:rPr>
              <w:t>s</w:t>
            </w:r>
            <w:r w:rsidR="00CF4A4E" w:rsidRPr="007D3B27">
              <w:rPr>
                <w:rFonts w:ascii="Arial" w:hAnsi="Arial" w:cs="Arial"/>
                <w:noProof/>
              </w:rPr>
              <w:t xml:space="preserve"> (when available)</w:t>
            </w:r>
          </w:p>
        </w:tc>
      </w:tr>
      <w:tr w:rsidR="00CE06E0" w:rsidRPr="007D3B27" w14:paraId="55802A07" w14:textId="77777777" w:rsidTr="000D3FB1">
        <w:tc>
          <w:tcPr>
            <w:tcW w:w="2222" w:type="dxa"/>
            <w:tcBorders>
              <w:top w:val="single" w:sz="4" w:space="0" w:color="000000"/>
              <w:left w:val="single" w:sz="4" w:space="0" w:color="000000"/>
              <w:bottom w:val="single" w:sz="4" w:space="0" w:color="000000"/>
            </w:tcBorders>
          </w:tcPr>
          <w:p w14:paraId="32AA9830" w14:textId="3663677A" w:rsidR="00CE06E0" w:rsidRPr="007D3B27" w:rsidRDefault="00C5087A" w:rsidP="00872173">
            <w:pPr>
              <w:pStyle w:val="TableCell"/>
              <w:snapToGrid w:val="0"/>
              <w:rPr>
                <w:rFonts w:ascii="Arial" w:hAnsi="Arial" w:cs="Arial"/>
                <w:noProof/>
              </w:rPr>
            </w:pPr>
            <w:r w:rsidRPr="007D3B27">
              <w:rPr>
                <w:rFonts w:ascii="Arial" w:hAnsi="Arial" w:cs="Arial"/>
                <w:noProof/>
              </w:rPr>
              <w:t xml:space="preserve">Invetors’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559D466C" w14:textId="2E818148" w:rsidR="00CE06E0" w:rsidRPr="007D3B27" w:rsidRDefault="00342675" w:rsidP="00872173">
            <w:pPr>
              <w:pStyle w:val="TableCell"/>
              <w:snapToGrid w:val="0"/>
              <w:rPr>
                <w:rFonts w:ascii="Arial" w:hAnsi="Arial" w:cs="Arial"/>
                <w:noProof/>
              </w:rPr>
            </w:pPr>
            <w:r w:rsidRPr="007D3B27">
              <w:rPr>
                <w:rFonts w:ascii="Arial" w:hAnsi="Arial" w:cs="Arial"/>
                <w:noProof/>
              </w:rPr>
              <w:t>Each investors should have</w:t>
            </w:r>
            <w:r w:rsidR="00C5087A" w:rsidRPr="007D3B27">
              <w:rPr>
                <w:rFonts w:ascii="Arial" w:hAnsi="Arial" w:cs="Arial"/>
                <w:noProof/>
              </w:rPr>
              <w:t xml:space="preserve"> an Ethereum wallet to capture the Mozo tokens</w:t>
            </w:r>
          </w:p>
        </w:tc>
        <w:tc>
          <w:tcPr>
            <w:tcW w:w="3510" w:type="dxa"/>
            <w:tcBorders>
              <w:top w:val="single" w:sz="4" w:space="0" w:color="000000"/>
              <w:left w:val="single" w:sz="4" w:space="0" w:color="000000"/>
              <w:bottom w:val="single" w:sz="4" w:space="0" w:color="000000"/>
              <w:right w:val="single" w:sz="4" w:space="0" w:color="000000"/>
            </w:tcBorders>
          </w:tcPr>
          <w:p w14:paraId="0DF1F23C" w14:textId="77777777" w:rsidR="00CE06E0" w:rsidRPr="007D3B27" w:rsidRDefault="00C5087A" w:rsidP="00872173">
            <w:pPr>
              <w:pStyle w:val="TableCell"/>
              <w:snapToGrid w:val="0"/>
              <w:rPr>
                <w:rFonts w:ascii="Arial" w:hAnsi="Arial" w:cs="Arial"/>
                <w:noProof/>
              </w:rPr>
            </w:pPr>
            <w:r w:rsidRPr="007D3B27">
              <w:rPr>
                <w:rFonts w:ascii="Arial" w:hAnsi="Arial" w:cs="Arial"/>
                <w:noProof/>
              </w:rPr>
              <w:t>Use for:</w:t>
            </w:r>
          </w:p>
          <w:p w14:paraId="12DEB7A0"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0B5EA9EA" w14:textId="77777777" w:rsidR="00C5087A" w:rsidRPr="007D3B27" w:rsidRDefault="00C5087A" w:rsidP="00C5087A">
            <w:pPr>
              <w:pStyle w:val="TableCell"/>
              <w:numPr>
                <w:ilvl w:val="0"/>
                <w:numId w:val="9"/>
              </w:numPr>
              <w:snapToGrid w:val="0"/>
              <w:rPr>
                <w:rFonts w:ascii="Arial" w:hAnsi="Arial" w:cs="Arial"/>
                <w:noProof/>
              </w:rPr>
            </w:pPr>
            <w:r w:rsidRPr="007D3B27">
              <w:rPr>
                <w:rFonts w:ascii="Arial" w:hAnsi="Arial" w:cs="Arial"/>
                <w:noProof/>
              </w:rPr>
              <w:t>Hold Mozo tokens</w:t>
            </w:r>
          </w:p>
          <w:p w14:paraId="0DA38709" w14:textId="7961182F" w:rsidR="008F6526" w:rsidRPr="007D3B27" w:rsidRDefault="002025FF" w:rsidP="00C5087A">
            <w:pPr>
              <w:pStyle w:val="TableCell"/>
              <w:numPr>
                <w:ilvl w:val="0"/>
                <w:numId w:val="9"/>
              </w:numPr>
              <w:snapToGrid w:val="0"/>
              <w:rPr>
                <w:rFonts w:ascii="Arial" w:hAnsi="Arial" w:cs="Arial"/>
                <w:noProof/>
              </w:rPr>
            </w:pPr>
            <w:r w:rsidRPr="007D3B27">
              <w:rPr>
                <w:rFonts w:ascii="Arial" w:hAnsi="Arial" w:cs="Arial"/>
                <w:noProof/>
              </w:rPr>
              <w:t>Exchange</w:t>
            </w:r>
            <w:r w:rsidR="008F6526" w:rsidRPr="007D3B27">
              <w:rPr>
                <w:rFonts w:ascii="Arial" w:hAnsi="Arial" w:cs="Arial"/>
                <w:noProof/>
              </w:rPr>
              <w:t xml:space="preserve"> Mozo tokens</w:t>
            </w:r>
          </w:p>
        </w:tc>
      </w:tr>
      <w:tr w:rsidR="00613AE8" w:rsidRPr="007D3B27" w14:paraId="2B0C9EE3" w14:textId="77777777" w:rsidTr="000D3FB1">
        <w:tc>
          <w:tcPr>
            <w:tcW w:w="2222" w:type="dxa"/>
            <w:tcBorders>
              <w:top w:val="single" w:sz="4" w:space="0" w:color="000000"/>
              <w:left w:val="single" w:sz="4" w:space="0" w:color="000000"/>
              <w:bottom w:val="single" w:sz="4" w:space="0" w:color="000000"/>
            </w:tcBorders>
          </w:tcPr>
          <w:p w14:paraId="1FB667F3" w14:textId="599BE75F" w:rsidR="00613AE8" w:rsidRPr="007D3B27" w:rsidRDefault="00342675" w:rsidP="00872173">
            <w:pPr>
              <w:pStyle w:val="TableCell"/>
              <w:snapToGrid w:val="0"/>
              <w:rPr>
                <w:rFonts w:ascii="Arial" w:hAnsi="Arial" w:cs="Arial"/>
                <w:noProof/>
              </w:rPr>
            </w:pPr>
            <w:r w:rsidRPr="007D3B27">
              <w:rPr>
                <w:rFonts w:ascii="Arial" w:hAnsi="Arial" w:cs="Arial"/>
                <w:noProof/>
              </w:rPr>
              <w:t xml:space="preserve">Merchants’ </w:t>
            </w:r>
            <w:r w:rsidR="006F3869" w:rsidRPr="007D3B27">
              <w:rPr>
                <w:rFonts w:ascii="Arial" w:hAnsi="Arial" w:cs="Arial"/>
                <w:noProof/>
              </w:rPr>
              <w:t xml:space="preserve">Ethereum </w:t>
            </w:r>
            <w:r w:rsidRPr="007D3B27">
              <w:rPr>
                <w:rFonts w:ascii="Arial" w:hAnsi="Arial" w:cs="Arial"/>
                <w:noProof/>
              </w:rPr>
              <w:t>wallets</w:t>
            </w:r>
          </w:p>
        </w:tc>
        <w:tc>
          <w:tcPr>
            <w:tcW w:w="4438" w:type="dxa"/>
            <w:tcBorders>
              <w:top w:val="single" w:sz="4" w:space="0" w:color="000000"/>
              <w:left w:val="single" w:sz="4" w:space="0" w:color="000000"/>
              <w:bottom w:val="single" w:sz="4" w:space="0" w:color="000000"/>
            </w:tcBorders>
            <w:shd w:val="clear" w:color="auto" w:fill="auto"/>
          </w:tcPr>
          <w:p w14:paraId="33BE9830" w14:textId="7D68C5BF" w:rsidR="00613AE8" w:rsidRPr="007D3B27" w:rsidRDefault="00342675" w:rsidP="00872173">
            <w:pPr>
              <w:pStyle w:val="TableCell"/>
              <w:snapToGrid w:val="0"/>
              <w:rPr>
                <w:rFonts w:ascii="Arial" w:hAnsi="Arial" w:cs="Arial"/>
                <w:noProof/>
              </w:rPr>
            </w:pPr>
            <w:r w:rsidRPr="007D3B27">
              <w:rPr>
                <w:rFonts w:ascii="Arial" w:hAnsi="Arial" w:cs="Arial"/>
                <w:noProof/>
              </w:rPr>
              <w:t>Merchant should have an Ethereum wallet and use their Ether to buy Mozo tokens</w:t>
            </w:r>
          </w:p>
        </w:tc>
        <w:tc>
          <w:tcPr>
            <w:tcW w:w="3510" w:type="dxa"/>
            <w:tcBorders>
              <w:top w:val="single" w:sz="4" w:space="0" w:color="000000"/>
              <w:left w:val="single" w:sz="4" w:space="0" w:color="000000"/>
              <w:bottom w:val="single" w:sz="4" w:space="0" w:color="000000"/>
              <w:right w:val="single" w:sz="4" w:space="0" w:color="000000"/>
            </w:tcBorders>
          </w:tcPr>
          <w:p w14:paraId="57587E61" w14:textId="77777777" w:rsidR="00613AE8" w:rsidRPr="007D3B27" w:rsidRDefault="00342675" w:rsidP="00872173">
            <w:pPr>
              <w:pStyle w:val="TableCell"/>
              <w:snapToGrid w:val="0"/>
              <w:rPr>
                <w:rFonts w:ascii="Arial" w:hAnsi="Arial" w:cs="Arial"/>
                <w:noProof/>
              </w:rPr>
            </w:pPr>
            <w:r w:rsidRPr="007D3B27">
              <w:rPr>
                <w:rFonts w:ascii="Arial" w:hAnsi="Arial" w:cs="Arial"/>
                <w:noProof/>
              </w:rPr>
              <w:t>Use for:</w:t>
            </w:r>
          </w:p>
          <w:p w14:paraId="6DE8F90B"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6AF404A8" w14:textId="77777777"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Hold Mozo tokens</w:t>
            </w:r>
          </w:p>
          <w:p w14:paraId="5D6991E6" w14:textId="56277A4D" w:rsidR="00342675" w:rsidRPr="007D3B27" w:rsidRDefault="002025FF" w:rsidP="00342675">
            <w:pPr>
              <w:pStyle w:val="TableCell"/>
              <w:numPr>
                <w:ilvl w:val="0"/>
                <w:numId w:val="9"/>
              </w:numPr>
              <w:snapToGrid w:val="0"/>
              <w:rPr>
                <w:rFonts w:ascii="Arial" w:hAnsi="Arial" w:cs="Arial"/>
                <w:noProof/>
              </w:rPr>
            </w:pPr>
            <w:r w:rsidRPr="007D3B27">
              <w:rPr>
                <w:rFonts w:ascii="Arial" w:hAnsi="Arial" w:cs="Arial"/>
                <w:noProof/>
              </w:rPr>
              <w:t>Exchange</w:t>
            </w:r>
            <w:r w:rsidR="00342675" w:rsidRPr="007D3B27">
              <w:rPr>
                <w:rFonts w:ascii="Arial" w:hAnsi="Arial" w:cs="Arial"/>
                <w:noProof/>
              </w:rPr>
              <w:t xml:space="preserve"> Mozo tokens</w:t>
            </w:r>
          </w:p>
          <w:p w14:paraId="31E14B25" w14:textId="2FEAA96D" w:rsidR="00342675" w:rsidRPr="007D3B27" w:rsidRDefault="00342675" w:rsidP="00342675">
            <w:pPr>
              <w:pStyle w:val="TableCell"/>
              <w:numPr>
                <w:ilvl w:val="0"/>
                <w:numId w:val="9"/>
              </w:numPr>
              <w:snapToGrid w:val="0"/>
              <w:rPr>
                <w:rFonts w:ascii="Arial" w:hAnsi="Arial" w:cs="Arial"/>
                <w:noProof/>
              </w:rPr>
            </w:pPr>
            <w:r w:rsidRPr="007D3B27">
              <w:rPr>
                <w:rFonts w:ascii="Arial" w:hAnsi="Arial" w:cs="Arial"/>
                <w:noProof/>
              </w:rPr>
              <w:t>Use Mozo token to buy Mozo coins</w:t>
            </w:r>
          </w:p>
        </w:tc>
      </w:tr>
      <w:tr w:rsidR="00434B62" w:rsidRPr="007D3B27" w14:paraId="0888F694" w14:textId="77777777" w:rsidTr="000D3FB1">
        <w:tc>
          <w:tcPr>
            <w:tcW w:w="2222" w:type="dxa"/>
            <w:tcBorders>
              <w:top w:val="single" w:sz="4" w:space="0" w:color="000000"/>
              <w:left w:val="single" w:sz="4" w:space="0" w:color="000000"/>
              <w:bottom w:val="single" w:sz="4" w:space="0" w:color="000000"/>
            </w:tcBorders>
          </w:tcPr>
          <w:p w14:paraId="16212C45" w14:textId="42F4698D" w:rsidR="00434B62" w:rsidRPr="007D3B27" w:rsidRDefault="004A40E7" w:rsidP="00872173">
            <w:pPr>
              <w:pStyle w:val="TableCell"/>
              <w:snapToGrid w:val="0"/>
              <w:rPr>
                <w:rFonts w:ascii="Arial" w:hAnsi="Arial" w:cs="Arial"/>
                <w:noProof/>
              </w:rPr>
            </w:pPr>
            <w:r w:rsidRPr="007D3B27">
              <w:rPr>
                <w:rFonts w:ascii="Arial" w:hAnsi="Arial" w:cs="Arial"/>
                <w:noProof/>
              </w:rPr>
              <w:t>Consumers’ Ethereum wallet</w:t>
            </w:r>
          </w:p>
        </w:tc>
        <w:tc>
          <w:tcPr>
            <w:tcW w:w="4438" w:type="dxa"/>
            <w:tcBorders>
              <w:top w:val="single" w:sz="4" w:space="0" w:color="000000"/>
              <w:left w:val="single" w:sz="4" w:space="0" w:color="000000"/>
              <w:bottom w:val="single" w:sz="4" w:space="0" w:color="000000"/>
            </w:tcBorders>
            <w:shd w:val="clear" w:color="auto" w:fill="auto"/>
          </w:tcPr>
          <w:p w14:paraId="11AC06D8" w14:textId="24315432" w:rsidR="00434B62" w:rsidRPr="007D3B27" w:rsidRDefault="004A40E7" w:rsidP="00872173">
            <w:pPr>
              <w:pStyle w:val="TableCell"/>
              <w:snapToGrid w:val="0"/>
              <w:rPr>
                <w:rFonts w:ascii="Arial" w:hAnsi="Arial" w:cs="Arial"/>
                <w:noProof/>
              </w:rPr>
            </w:pPr>
            <w:r w:rsidRPr="007D3B27">
              <w:rPr>
                <w:rFonts w:ascii="Arial" w:hAnsi="Arial" w:cs="Arial"/>
                <w:noProof/>
              </w:rPr>
              <w:t xml:space="preserve">Optional. </w:t>
            </w:r>
            <w:r w:rsidR="00972BEE" w:rsidRPr="007D3B27">
              <w:rPr>
                <w:rFonts w:ascii="Arial" w:hAnsi="Arial" w:cs="Arial"/>
                <w:noProof/>
              </w:rPr>
              <w:t>Consumer can have an Ethereum wallet to hold Mozo tokens</w:t>
            </w:r>
          </w:p>
        </w:tc>
        <w:tc>
          <w:tcPr>
            <w:tcW w:w="3510" w:type="dxa"/>
            <w:tcBorders>
              <w:top w:val="single" w:sz="4" w:space="0" w:color="000000"/>
              <w:left w:val="single" w:sz="4" w:space="0" w:color="000000"/>
              <w:bottom w:val="single" w:sz="4" w:space="0" w:color="000000"/>
              <w:right w:val="single" w:sz="4" w:space="0" w:color="000000"/>
            </w:tcBorders>
          </w:tcPr>
          <w:p w14:paraId="4EBB67FD" w14:textId="77777777" w:rsidR="00434B62" w:rsidRPr="007D3B27" w:rsidRDefault="00972BEE" w:rsidP="00872173">
            <w:pPr>
              <w:pStyle w:val="TableCell"/>
              <w:snapToGrid w:val="0"/>
              <w:rPr>
                <w:rFonts w:ascii="Arial" w:hAnsi="Arial" w:cs="Arial"/>
                <w:noProof/>
              </w:rPr>
            </w:pPr>
            <w:r w:rsidRPr="007D3B27">
              <w:rPr>
                <w:rFonts w:ascii="Arial" w:hAnsi="Arial" w:cs="Arial"/>
                <w:noProof/>
              </w:rPr>
              <w:t>Use for:</w:t>
            </w:r>
          </w:p>
          <w:p w14:paraId="40F705C0" w14:textId="28C88213"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Use Ethereum to buy Mozo tokens</w:t>
            </w:r>
          </w:p>
          <w:p w14:paraId="2D0252A6" w14:textId="4243E00C"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t>Exchange Mozo tokens</w:t>
            </w:r>
          </w:p>
          <w:p w14:paraId="0F8F53A7" w14:textId="2BE06DD8" w:rsidR="00972BEE" w:rsidRPr="007D3B27" w:rsidRDefault="00972BEE" w:rsidP="00972BEE">
            <w:pPr>
              <w:pStyle w:val="TableCell"/>
              <w:numPr>
                <w:ilvl w:val="0"/>
                <w:numId w:val="9"/>
              </w:numPr>
              <w:snapToGrid w:val="0"/>
              <w:rPr>
                <w:rFonts w:ascii="Arial" w:hAnsi="Arial" w:cs="Arial"/>
                <w:noProof/>
              </w:rPr>
            </w:pPr>
            <w:r w:rsidRPr="007D3B27">
              <w:rPr>
                <w:rFonts w:ascii="Arial" w:hAnsi="Arial" w:cs="Arial"/>
                <w:noProof/>
              </w:rPr>
              <w:lastRenderedPageBreak/>
              <w:t xml:space="preserve">Use Mozo token to buy Mozo coins </w:t>
            </w:r>
          </w:p>
        </w:tc>
      </w:tr>
      <w:tr w:rsidR="004536CA" w:rsidRPr="007D3B27" w14:paraId="55B12B39" w14:textId="77777777" w:rsidTr="000D3FB1">
        <w:tc>
          <w:tcPr>
            <w:tcW w:w="2222" w:type="dxa"/>
            <w:tcBorders>
              <w:top w:val="single" w:sz="4" w:space="0" w:color="000000"/>
              <w:left w:val="single" w:sz="4" w:space="0" w:color="000000"/>
              <w:bottom w:val="single" w:sz="4" w:space="0" w:color="000000"/>
            </w:tcBorders>
          </w:tcPr>
          <w:p w14:paraId="3F192090" w14:textId="5BED1455" w:rsidR="004536CA" w:rsidRPr="007D3B27" w:rsidRDefault="004536CA" w:rsidP="008A0B05">
            <w:pPr>
              <w:pStyle w:val="TableCell"/>
              <w:snapToGrid w:val="0"/>
              <w:rPr>
                <w:rFonts w:ascii="Arial" w:hAnsi="Arial" w:cs="Arial"/>
                <w:noProof/>
              </w:rPr>
            </w:pPr>
            <w:r w:rsidRPr="007D3B27">
              <w:rPr>
                <w:rFonts w:ascii="Arial" w:hAnsi="Arial" w:cs="Arial"/>
                <w:noProof/>
              </w:rPr>
              <w:lastRenderedPageBreak/>
              <w:t>Mozo tokens Smart contract</w:t>
            </w:r>
          </w:p>
        </w:tc>
        <w:tc>
          <w:tcPr>
            <w:tcW w:w="4438" w:type="dxa"/>
            <w:tcBorders>
              <w:top w:val="single" w:sz="4" w:space="0" w:color="000000"/>
              <w:left w:val="single" w:sz="4" w:space="0" w:color="000000"/>
              <w:bottom w:val="single" w:sz="4" w:space="0" w:color="000000"/>
            </w:tcBorders>
            <w:shd w:val="clear" w:color="auto" w:fill="auto"/>
          </w:tcPr>
          <w:p w14:paraId="707B918D" w14:textId="6D6934E2" w:rsidR="00472E85" w:rsidRPr="007D3B27" w:rsidRDefault="00472E85" w:rsidP="00872173">
            <w:pPr>
              <w:pStyle w:val="TableCell"/>
              <w:snapToGrid w:val="0"/>
              <w:rPr>
                <w:rFonts w:ascii="Arial" w:hAnsi="Arial" w:cs="Arial"/>
                <w:noProof/>
              </w:rPr>
            </w:pPr>
            <w:r w:rsidRPr="007D3B27">
              <w:rPr>
                <w:rFonts w:ascii="Arial" w:hAnsi="Arial" w:cs="Arial"/>
                <w:noProof/>
              </w:rPr>
              <w:t>Created by Founder once</w:t>
            </w:r>
          </w:p>
          <w:p w14:paraId="420302B0" w14:textId="42CB70AA" w:rsidR="004536CA" w:rsidRPr="007D3B27" w:rsidRDefault="004536CA" w:rsidP="00872173">
            <w:pPr>
              <w:pStyle w:val="TableCell"/>
              <w:snapToGrid w:val="0"/>
              <w:rPr>
                <w:rFonts w:ascii="Arial" w:hAnsi="Arial" w:cs="Arial"/>
                <w:noProof/>
              </w:rPr>
            </w:pPr>
            <w:r w:rsidRPr="007D3B27">
              <w:rPr>
                <w:rFonts w:ascii="Arial" w:hAnsi="Arial" w:cs="Arial"/>
                <w:noProof/>
              </w:rPr>
              <w:t>This smart contract use to hold Mozo tokens distribution</w:t>
            </w:r>
            <w:r w:rsidR="00201976" w:rsidRPr="007D3B27">
              <w:rPr>
                <w:rFonts w:ascii="Arial" w:hAnsi="Arial" w:cs="Arial"/>
                <w:noProof/>
              </w:rPr>
              <w:t xml:space="preserve"> (ERC20)</w:t>
            </w:r>
          </w:p>
        </w:tc>
        <w:tc>
          <w:tcPr>
            <w:tcW w:w="3510" w:type="dxa"/>
            <w:tcBorders>
              <w:top w:val="single" w:sz="4" w:space="0" w:color="000000"/>
              <w:left w:val="single" w:sz="4" w:space="0" w:color="000000"/>
              <w:bottom w:val="single" w:sz="4" w:space="0" w:color="000000"/>
              <w:right w:val="single" w:sz="4" w:space="0" w:color="000000"/>
            </w:tcBorders>
          </w:tcPr>
          <w:p w14:paraId="088AF3A1" w14:textId="61D4DF12" w:rsidR="004536CA" w:rsidRPr="007D3B27" w:rsidRDefault="004536CA" w:rsidP="00872173">
            <w:pPr>
              <w:pStyle w:val="TableCell"/>
              <w:snapToGrid w:val="0"/>
              <w:rPr>
                <w:rFonts w:ascii="Arial" w:hAnsi="Arial" w:cs="Arial"/>
                <w:noProof/>
              </w:rPr>
            </w:pPr>
          </w:p>
        </w:tc>
      </w:tr>
      <w:tr w:rsidR="005411FE" w:rsidRPr="007D3B27" w14:paraId="0D3B8B2F" w14:textId="77777777" w:rsidTr="000D3FB1">
        <w:tc>
          <w:tcPr>
            <w:tcW w:w="2222" w:type="dxa"/>
            <w:tcBorders>
              <w:top w:val="single" w:sz="4" w:space="0" w:color="000000"/>
              <w:left w:val="single" w:sz="4" w:space="0" w:color="000000"/>
              <w:bottom w:val="single" w:sz="4" w:space="0" w:color="000000"/>
            </w:tcBorders>
          </w:tcPr>
          <w:p w14:paraId="73923D8B" w14:textId="0AEC3D4A" w:rsidR="005411FE" w:rsidRPr="007D3B27" w:rsidRDefault="00AB120C" w:rsidP="008A0B05">
            <w:pPr>
              <w:pStyle w:val="TableCell"/>
              <w:snapToGrid w:val="0"/>
              <w:rPr>
                <w:rFonts w:ascii="Arial" w:hAnsi="Arial" w:cs="Arial"/>
                <w:noProof/>
              </w:rPr>
            </w:pPr>
            <w:r w:rsidRPr="007D3B27">
              <w:rPr>
                <w:rFonts w:ascii="Arial" w:hAnsi="Arial" w:cs="Arial"/>
                <w:noProof/>
              </w:rPr>
              <w:t xml:space="preserve">Individual </w:t>
            </w:r>
            <w:r w:rsidR="005411FE" w:rsidRPr="007D3B27">
              <w:rPr>
                <w:rFonts w:ascii="Arial" w:hAnsi="Arial" w:cs="Arial"/>
                <w:noProof/>
              </w:rPr>
              <w:t>Vested Token smart contrat</w:t>
            </w:r>
          </w:p>
        </w:tc>
        <w:tc>
          <w:tcPr>
            <w:tcW w:w="4438" w:type="dxa"/>
            <w:tcBorders>
              <w:top w:val="single" w:sz="4" w:space="0" w:color="000000"/>
              <w:left w:val="single" w:sz="4" w:space="0" w:color="000000"/>
              <w:bottom w:val="single" w:sz="4" w:space="0" w:color="000000"/>
            </w:tcBorders>
            <w:shd w:val="clear" w:color="auto" w:fill="auto"/>
          </w:tcPr>
          <w:p w14:paraId="4C4FE678" w14:textId="7BA9B870" w:rsidR="005411FE" w:rsidRPr="007D3B27" w:rsidRDefault="005411FE" w:rsidP="00CD7BDC">
            <w:pPr>
              <w:pStyle w:val="TableCell"/>
              <w:snapToGrid w:val="0"/>
              <w:rPr>
                <w:rFonts w:ascii="Arial" w:hAnsi="Arial" w:cs="Arial"/>
                <w:noProof/>
              </w:rPr>
            </w:pPr>
            <w:r w:rsidRPr="007D3B27">
              <w:rPr>
                <w:rFonts w:ascii="Arial" w:hAnsi="Arial" w:cs="Arial"/>
                <w:noProof/>
              </w:rPr>
              <w:t>Created by Founder Wallet</w:t>
            </w:r>
            <w:r w:rsidR="00AB120C" w:rsidRPr="007D3B27">
              <w:rPr>
                <w:rFonts w:ascii="Arial" w:hAnsi="Arial" w:cs="Arial"/>
                <w:noProof/>
              </w:rPr>
              <w:t xml:space="preserve"> for each member of foundation and advisor team</w:t>
            </w:r>
            <w:r w:rsidRPr="007D3B27">
              <w:rPr>
                <w:rFonts w:ascii="Arial" w:hAnsi="Arial" w:cs="Arial"/>
                <w:noProof/>
              </w:rPr>
              <w:t xml:space="preserve">. And founder wallet will call transfer function of </w:t>
            </w:r>
            <w:r w:rsidRPr="007D3B27">
              <w:rPr>
                <w:rFonts w:ascii="Arial" w:hAnsi="Arial" w:cs="Arial"/>
              </w:rPr>
              <w:t xml:space="preserve">[Mozo tokens Smart contract] </w:t>
            </w:r>
            <w:r w:rsidR="00733BCF" w:rsidRPr="007D3B27">
              <w:rPr>
                <w:rFonts w:ascii="Arial" w:hAnsi="Arial" w:cs="Arial"/>
              </w:rPr>
              <w:t xml:space="preserve">to transfer </w:t>
            </w:r>
            <w:r w:rsidRPr="007D3B27">
              <w:rPr>
                <w:rFonts w:ascii="Arial" w:hAnsi="Arial" w:cs="Arial"/>
              </w:rPr>
              <w:t xml:space="preserve">a number of tokens </w:t>
            </w:r>
            <w:r w:rsidR="00CC736B" w:rsidRPr="007D3B27">
              <w:rPr>
                <w:rFonts w:ascii="Arial" w:hAnsi="Arial" w:cs="Arial"/>
              </w:rPr>
              <w:t>to</w:t>
            </w:r>
            <w:r w:rsidRPr="007D3B27">
              <w:rPr>
                <w:rFonts w:ascii="Arial" w:hAnsi="Arial" w:cs="Arial"/>
              </w:rPr>
              <w:t xml:space="preserve"> </w:t>
            </w:r>
            <w:r w:rsidR="00CD7BDC" w:rsidRPr="007D3B27">
              <w:rPr>
                <w:rFonts w:ascii="Arial" w:hAnsi="Arial" w:cs="Arial"/>
              </w:rPr>
              <w:t>this smart contract</w:t>
            </w:r>
          </w:p>
        </w:tc>
        <w:tc>
          <w:tcPr>
            <w:tcW w:w="3510" w:type="dxa"/>
            <w:tcBorders>
              <w:top w:val="single" w:sz="4" w:space="0" w:color="000000"/>
              <w:left w:val="single" w:sz="4" w:space="0" w:color="000000"/>
              <w:bottom w:val="single" w:sz="4" w:space="0" w:color="000000"/>
              <w:right w:val="single" w:sz="4" w:space="0" w:color="000000"/>
            </w:tcBorders>
          </w:tcPr>
          <w:p w14:paraId="304975DE" w14:textId="1DE3D8E4" w:rsidR="005411FE" w:rsidRPr="007D3B27" w:rsidRDefault="00EB3DE2" w:rsidP="00B36973">
            <w:pPr>
              <w:pStyle w:val="TableCell"/>
              <w:snapToGrid w:val="0"/>
              <w:rPr>
                <w:rFonts w:ascii="Arial" w:hAnsi="Arial" w:cs="Arial"/>
                <w:noProof/>
              </w:rPr>
            </w:pPr>
            <w:r w:rsidRPr="007D3B27">
              <w:rPr>
                <w:rFonts w:ascii="Arial" w:hAnsi="Arial" w:cs="Arial"/>
                <w:noProof/>
              </w:rPr>
              <w:t>See Vested Token for more information</w:t>
            </w:r>
          </w:p>
        </w:tc>
      </w:tr>
      <w:tr w:rsidR="003628FA" w:rsidRPr="007D3B27" w14:paraId="40201A78" w14:textId="77777777" w:rsidTr="000D3FB1">
        <w:tc>
          <w:tcPr>
            <w:tcW w:w="2222" w:type="dxa"/>
            <w:tcBorders>
              <w:top w:val="single" w:sz="4" w:space="0" w:color="000000"/>
              <w:left w:val="single" w:sz="4" w:space="0" w:color="000000"/>
              <w:bottom w:val="single" w:sz="4" w:space="0" w:color="000000"/>
            </w:tcBorders>
          </w:tcPr>
          <w:p w14:paraId="289617E1" w14:textId="265A544A" w:rsidR="003628FA" w:rsidRPr="007D3B27" w:rsidRDefault="003628FA" w:rsidP="008A0B05">
            <w:pPr>
              <w:pStyle w:val="TableCell"/>
              <w:snapToGrid w:val="0"/>
              <w:rPr>
                <w:rFonts w:ascii="Arial" w:hAnsi="Arial" w:cs="Arial"/>
                <w:noProof/>
              </w:rPr>
            </w:pPr>
            <w:r w:rsidRPr="007D3B27">
              <w:rPr>
                <w:rFonts w:ascii="Arial" w:hAnsi="Arial" w:cs="Arial"/>
                <w:noProof/>
              </w:rPr>
              <w:t>ICO smart contract</w:t>
            </w:r>
          </w:p>
        </w:tc>
        <w:tc>
          <w:tcPr>
            <w:tcW w:w="4438" w:type="dxa"/>
            <w:tcBorders>
              <w:top w:val="single" w:sz="4" w:space="0" w:color="000000"/>
              <w:left w:val="single" w:sz="4" w:space="0" w:color="000000"/>
              <w:bottom w:val="single" w:sz="4" w:space="0" w:color="000000"/>
            </w:tcBorders>
            <w:shd w:val="clear" w:color="auto" w:fill="auto"/>
          </w:tcPr>
          <w:p w14:paraId="211ED2F4" w14:textId="7F5EC74F" w:rsidR="003628FA" w:rsidRPr="007D3B27" w:rsidRDefault="003628FA" w:rsidP="00872173">
            <w:pPr>
              <w:pStyle w:val="TableCell"/>
              <w:snapToGrid w:val="0"/>
              <w:rPr>
                <w:rFonts w:ascii="Arial" w:hAnsi="Arial" w:cs="Arial"/>
                <w:noProof/>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ICO smart contract</w:t>
            </w:r>
          </w:p>
        </w:tc>
        <w:tc>
          <w:tcPr>
            <w:tcW w:w="3510" w:type="dxa"/>
            <w:tcBorders>
              <w:top w:val="single" w:sz="4" w:space="0" w:color="000000"/>
              <w:left w:val="single" w:sz="4" w:space="0" w:color="000000"/>
              <w:bottom w:val="single" w:sz="4" w:space="0" w:color="000000"/>
              <w:right w:val="single" w:sz="4" w:space="0" w:color="000000"/>
            </w:tcBorders>
          </w:tcPr>
          <w:p w14:paraId="368FA7AB" w14:textId="580AF9EC" w:rsidR="003628FA" w:rsidRPr="007D3B27" w:rsidRDefault="007C7743" w:rsidP="00872173">
            <w:pPr>
              <w:pStyle w:val="TableCell"/>
              <w:snapToGrid w:val="0"/>
              <w:rPr>
                <w:rFonts w:ascii="Arial" w:hAnsi="Arial" w:cs="Arial"/>
                <w:noProof/>
              </w:rPr>
            </w:pPr>
            <w:r w:rsidRPr="007D3B27">
              <w:rPr>
                <w:rFonts w:ascii="Arial" w:hAnsi="Arial" w:cs="Arial"/>
                <w:noProof/>
              </w:rPr>
              <w:t>This is used to hold sale tokens in ICO period (ERC20)</w:t>
            </w:r>
          </w:p>
        </w:tc>
      </w:tr>
      <w:tr w:rsidR="00286CBF" w:rsidRPr="007D3B27" w14:paraId="394153A4" w14:textId="77777777" w:rsidTr="000D3FB1">
        <w:tc>
          <w:tcPr>
            <w:tcW w:w="2222" w:type="dxa"/>
            <w:tcBorders>
              <w:top w:val="single" w:sz="4" w:space="0" w:color="000000"/>
              <w:left w:val="single" w:sz="4" w:space="0" w:color="000000"/>
              <w:bottom w:val="single" w:sz="4" w:space="0" w:color="000000"/>
            </w:tcBorders>
          </w:tcPr>
          <w:p w14:paraId="7D0B723C" w14:textId="25AC34D4" w:rsidR="00286CBF" w:rsidRPr="007D3B27" w:rsidRDefault="00286CBF" w:rsidP="00130D51">
            <w:pPr>
              <w:pStyle w:val="TableCell"/>
              <w:snapToGrid w:val="0"/>
              <w:rPr>
                <w:rFonts w:ascii="Arial" w:hAnsi="Arial" w:cs="Arial"/>
                <w:noProof/>
              </w:rPr>
            </w:pPr>
            <w:r w:rsidRPr="007D3B27">
              <w:rPr>
                <w:rFonts w:ascii="Arial" w:hAnsi="Arial" w:cs="Arial"/>
                <w:noProof/>
              </w:rPr>
              <w:t>Treasury smart contract</w:t>
            </w:r>
          </w:p>
        </w:tc>
        <w:tc>
          <w:tcPr>
            <w:tcW w:w="4438" w:type="dxa"/>
            <w:tcBorders>
              <w:top w:val="single" w:sz="4" w:space="0" w:color="000000"/>
              <w:left w:val="single" w:sz="4" w:space="0" w:color="000000"/>
              <w:bottom w:val="single" w:sz="4" w:space="0" w:color="000000"/>
            </w:tcBorders>
            <w:shd w:val="clear" w:color="auto" w:fill="auto"/>
          </w:tcPr>
          <w:p w14:paraId="74289AC2" w14:textId="77777777" w:rsidR="00286CBF" w:rsidRPr="007D3B27" w:rsidRDefault="00286CBF" w:rsidP="00130D51">
            <w:pPr>
              <w:pStyle w:val="TableCell"/>
              <w:snapToGrid w:val="0"/>
              <w:rPr>
                <w:rFonts w:ascii="Arial" w:hAnsi="Arial" w:cs="Arial"/>
              </w:rPr>
            </w:pPr>
            <w:r w:rsidRPr="007D3B27">
              <w:rPr>
                <w:rFonts w:ascii="Arial" w:hAnsi="Arial" w:cs="Arial"/>
                <w:noProof/>
              </w:rPr>
              <w:t xml:space="preserve">Created by Founder Wallet once. And founder wallet will call transfer function of </w:t>
            </w:r>
            <w:r w:rsidRPr="007D3B27">
              <w:rPr>
                <w:rFonts w:ascii="Arial" w:hAnsi="Arial" w:cs="Arial"/>
              </w:rPr>
              <w:t>[Mozo tokens Smart contract] to transfer a number of tokens to Treasury.</w:t>
            </w:r>
          </w:p>
          <w:p w14:paraId="3B2A5591" w14:textId="31D21AC7" w:rsidR="00286CBF" w:rsidRPr="007D3B27" w:rsidRDefault="00286CBF" w:rsidP="001D53AF">
            <w:pPr>
              <w:pStyle w:val="TableCell"/>
              <w:snapToGrid w:val="0"/>
              <w:rPr>
                <w:rFonts w:ascii="Arial" w:hAnsi="Arial" w:cs="Arial"/>
                <w:noProof/>
              </w:rPr>
            </w:pPr>
            <w:r w:rsidRPr="007D3B27">
              <w:rPr>
                <w:rFonts w:ascii="Arial" w:hAnsi="Arial" w:cs="Arial"/>
              </w:rPr>
              <w:t>These tokens will be used in Mozo operation such as merchant acquisition</w:t>
            </w:r>
            <w:r w:rsidR="001D53AF" w:rsidRPr="007D3B27">
              <w:rPr>
                <w:rFonts w:ascii="Arial" w:hAnsi="Arial" w:cs="Arial"/>
              </w:rPr>
              <w:t>,</w:t>
            </w:r>
            <w:r w:rsidRPr="007D3B27">
              <w:rPr>
                <w:rFonts w:ascii="Arial" w:hAnsi="Arial" w:cs="Arial"/>
              </w:rPr>
              <w:t xml:space="preserve"> consumer airdrop</w:t>
            </w:r>
            <w:r w:rsidR="001D53AF" w:rsidRPr="007D3B27">
              <w:rPr>
                <w:rFonts w:ascii="Arial" w:hAnsi="Arial" w:cs="Arial"/>
              </w:rPr>
              <w:t>…</w:t>
            </w:r>
          </w:p>
        </w:tc>
        <w:tc>
          <w:tcPr>
            <w:tcW w:w="3510" w:type="dxa"/>
            <w:tcBorders>
              <w:top w:val="single" w:sz="4" w:space="0" w:color="000000"/>
              <w:left w:val="single" w:sz="4" w:space="0" w:color="000000"/>
              <w:bottom w:val="single" w:sz="4" w:space="0" w:color="000000"/>
              <w:right w:val="single" w:sz="4" w:space="0" w:color="000000"/>
            </w:tcBorders>
          </w:tcPr>
          <w:p w14:paraId="6221798F" w14:textId="25606834" w:rsidR="00286CBF" w:rsidRPr="007D3B27" w:rsidRDefault="00AD2766" w:rsidP="007D3B27">
            <w:pPr>
              <w:pStyle w:val="TableCell"/>
              <w:snapToGrid w:val="0"/>
              <w:rPr>
                <w:rFonts w:ascii="Arial" w:hAnsi="Arial" w:cs="Arial"/>
                <w:noProof/>
              </w:rPr>
            </w:pPr>
            <w:r w:rsidRPr="007D3B27">
              <w:rPr>
                <w:rFonts w:ascii="Arial" w:hAnsi="Arial" w:cs="Arial"/>
                <w:noProof/>
                <w:color w:val="FF0000"/>
              </w:rPr>
              <w:t xml:space="preserve">This is not available </w:t>
            </w:r>
            <w:r w:rsidR="007D3B27" w:rsidRPr="007D3B27">
              <w:rPr>
                <w:rFonts w:ascii="Arial" w:hAnsi="Arial" w:cs="Arial"/>
                <w:noProof/>
                <w:color w:val="FF0000"/>
              </w:rPr>
              <w:t xml:space="preserve">in </w:t>
            </w:r>
            <w:r w:rsidRPr="007D3B27">
              <w:rPr>
                <w:rFonts w:ascii="Arial" w:hAnsi="Arial" w:cs="Arial"/>
                <w:noProof/>
                <w:color w:val="FF0000"/>
              </w:rPr>
              <w:t>this phase.</w:t>
            </w:r>
          </w:p>
        </w:tc>
      </w:tr>
      <w:tr w:rsidR="00201976" w:rsidRPr="007D3B27" w14:paraId="691BC856" w14:textId="77777777" w:rsidTr="000D3FB1">
        <w:tc>
          <w:tcPr>
            <w:tcW w:w="2222" w:type="dxa"/>
            <w:tcBorders>
              <w:top w:val="single" w:sz="4" w:space="0" w:color="000000"/>
              <w:left w:val="single" w:sz="4" w:space="0" w:color="000000"/>
              <w:bottom w:val="single" w:sz="4" w:space="0" w:color="000000"/>
            </w:tcBorders>
          </w:tcPr>
          <w:p w14:paraId="6983419A" w14:textId="3A78C306" w:rsidR="00201976" w:rsidRPr="007D3B27" w:rsidRDefault="00BE3190" w:rsidP="00130D51">
            <w:pPr>
              <w:pStyle w:val="TableCell"/>
              <w:snapToGrid w:val="0"/>
              <w:rPr>
                <w:rFonts w:ascii="Arial" w:hAnsi="Arial" w:cs="Arial"/>
                <w:noProof/>
              </w:rPr>
            </w:pPr>
            <w:r w:rsidRPr="007D3B27">
              <w:rPr>
                <w:rFonts w:ascii="Arial" w:hAnsi="Arial" w:cs="Arial"/>
                <w:noProof/>
              </w:rPr>
              <w:t>Presale timeline bonus</w:t>
            </w:r>
          </w:p>
        </w:tc>
        <w:tc>
          <w:tcPr>
            <w:tcW w:w="4438" w:type="dxa"/>
            <w:tcBorders>
              <w:top w:val="single" w:sz="4" w:space="0" w:color="000000"/>
              <w:left w:val="single" w:sz="4" w:space="0" w:color="000000"/>
              <w:bottom w:val="single" w:sz="4" w:space="0" w:color="000000"/>
            </w:tcBorders>
            <w:shd w:val="clear" w:color="auto" w:fill="auto"/>
          </w:tcPr>
          <w:p w14:paraId="6B78AD70" w14:textId="0E6CE76B" w:rsidR="00201976" w:rsidRPr="007D3B27" w:rsidRDefault="00BE3190" w:rsidP="00130D51">
            <w:pPr>
              <w:pStyle w:val="TableCell"/>
              <w:snapToGrid w:val="0"/>
              <w:rPr>
                <w:rFonts w:ascii="Arial" w:hAnsi="Arial" w:cs="Arial"/>
                <w:noProof/>
              </w:rPr>
            </w:pPr>
            <w:r w:rsidRPr="007D3B27">
              <w:rPr>
                <w:rFonts w:ascii="Arial" w:hAnsi="Arial" w:cs="Arial"/>
                <w:noProof/>
              </w:rPr>
              <w:t>Created by Founder Wallet once. Used for investors to buy tokens in presale</w:t>
            </w:r>
          </w:p>
        </w:tc>
        <w:tc>
          <w:tcPr>
            <w:tcW w:w="3510" w:type="dxa"/>
            <w:tcBorders>
              <w:top w:val="single" w:sz="4" w:space="0" w:color="000000"/>
              <w:left w:val="single" w:sz="4" w:space="0" w:color="000000"/>
              <w:bottom w:val="single" w:sz="4" w:space="0" w:color="000000"/>
              <w:right w:val="single" w:sz="4" w:space="0" w:color="000000"/>
            </w:tcBorders>
          </w:tcPr>
          <w:p w14:paraId="0FA286D8" w14:textId="77777777" w:rsidR="00201976" w:rsidRPr="007D3B27" w:rsidRDefault="00201976" w:rsidP="00130D51">
            <w:pPr>
              <w:pStyle w:val="TableCell"/>
              <w:snapToGrid w:val="0"/>
              <w:rPr>
                <w:rFonts w:ascii="Arial" w:hAnsi="Arial" w:cs="Arial"/>
                <w:noProof/>
                <w:color w:val="FF0000"/>
              </w:rPr>
            </w:pPr>
          </w:p>
        </w:tc>
      </w:tr>
      <w:tr w:rsidR="00BE3190" w:rsidRPr="007D3B27" w14:paraId="569A7929" w14:textId="77777777" w:rsidTr="000D3FB1">
        <w:tc>
          <w:tcPr>
            <w:tcW w:w="2222" w:type="dxa"/>
            <w:tcBorders>
              <w:top w:val="single" w:sz="4" w:space="0" w:color="000000"/>
              <w:left w:val="single" w:sz="4" w:space="0" w:color="000000"/>
              <w:bottom w:val="single" w:sz="4" w:space="0" w:color="000000"/>
            </w:tcBorders>
          </w:tcPr>
          <w:p w14:paraId="14631D9B" w14:textId="671E63B6" w:rsidR="00BE3190" w:rsidRPr="007D3B27" w:rsidRDefault="00BE3190" w:rsidP="00130D51">
            <w:pPr>
              <w:pStyle w:val="TableCell"/>
              <w:snapToGrid w:val="0"/>
              <w:rPr>
                <w:rFonts w:ascii="Arial" w:hAnsi="Arial" w:cs="Arial"/>
                <w:noProof/>
              </w:rPr>
            </w:pPr>
            <w:r w:rsidRPr="007D3B27">
              <w:rPr>
                <w:rFonts w:ascii="Arial" w:hAnsi="Arial" w:cs="Arial"/>
                <w:noProof/>
              </w:rPr>
              <w:t>Presale Agency</w:t>
            </w:r>
          </w:p>
        </w:tc>
        <w:tc>
          <w:tcPr>
            <w:tcW w:w="4438" w:type="dxa"/>
            <w:tcBorders>
              <w:top w:val="single" w:sz="4" w:space="0" w:color="000000"/>
              <w:left w:val="single" w:sz="4" w:space="0" w:color="000000"/>
              <w:bottom w:val="single" w:sz="4" w:space="0" w:color="000000"/>
            </w:tcBorders>
            <w:shd w:val="clear" w:color="auto" w:fill="auto"/>
          </w:tcPr>
          <w:p w14:paraId="39737CA1" w14:textId="513B87EC"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May have multiple contracts (with different bonus policy)</w:t>
            </w:r>
          </w:p>
        </w:tc>
        <w:tc>
          <w:tcPr>
            <w:tcW w:w="3510" w:type="dxa"/>
            <w:tcBorders>
              <w:top w:val="single" w:sz="4" w:space="0" w:color="000000"/>
              <w:left w:val="single" w:sz="4" w:space="0" w:color="000000"/>
              <w:bottom w:val="single" w:sz="4" w:space="0" w:color="000000"/>
              <w:right w:val="single" w:sz="4" w:space="0" w:color="000000"/>
            </w:tcBorders>
          </w:tcPr>
          <w:p w14:paraId="1E81049B" w14:textId="77777777" w:rsidR="00BE3190" w:rsidRPr="007D3B27" w:rsidRDefault="00BE3190" w:rsidP="00130D51">
            <w:pPr>
              <w:pStyle w:val="TableCell"/>
              <w:snapToGrid w:val="0"/>
              <w:rPr>
                <w:rFonts w:ascii="Arial" w:hAnsi="Arial" w:cs="Arial"/>
                <w:noProof/>
                <w:color w:val="FF0000"/>
              </w:rPr>
            </w:pPr>
          </w:p>
        </w:tc>
      </w:tr>
      <w:tr w:rsidR="00BE3190" w:rsidRPr="007D3B27" w14:paraId="056F1FFB" w14:textId="77777777" w:rsidTr="000D3FB1">
        <w:tc>
          <w:tcPr>
            <w:tcW w:w="2222" w:type="dxa"/>
            <w:tcBorders>
              <w:top w:val="single" w:sz="4" w:space="0" w:color="000000"/>
              <w:left w:val="single" w:sz="4" w:space="0" w:color="000000"/>
              <w:bottom w:val="single" w:sz="4" w:space="0" w:color="000000"/>
            </w:tcBorders>
          </w:tcPr>
          <w:p w14:paraId="3AFFD774" w14:textId="004BA684" w:rsidR="00BE3190" w:rsidRPr="007D3B27" w:rsidRDefault="00BE3190" w:rsidP="00130D51">
            <w:pPr>
              <w:pStyle w:val="TableCell"/>
              <w:snapToGrid w:val="0"/>
              <w:rPr>
                <w:rFonts w:ascii="Arial" w:hAnsi="Arial" w:cs="Arial"/>
                <w:noProof/>
              </w:rPr>
            </w:pPr>
            <w:r w:rsidRPr="007D3B27">
              <w:rPr>
                <w:rFonts w:ascii="Arial" w:hAnsi="Arial" w:cs="Arial"/>
                <w:noProof/>
              </w:rPr>
              <w:t>Crowd sale timeline bonus</w:t>
            </w:r>
          </w:p>
        </w:tc>
        <w:tc>
          <w:tcPr>
            <w:tcW w:w="4438" w:type="dxa"/>
            <w:tcBorders>
              <w:top w:val="single" w:sz="4" w:space="0" w:color="000000"/>
              <w:left w:val="single" w:sz="4" w:space="0" w:color="000000"/>
              <w:bottom w:val="single" w:sz="4" w:space="0" w:color="000000"/>
            </w:tcBorders>
            <w:shd w:val="clear" w:color="auto" w:fill="auto"/>
          </w:tcPr>
          <w:p w14:paraId="03F95389" w14:textId="37F4F0F9"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once. Used for investors to buy tokens in crowd sale</w:t>
            </w:r>
          </w:p>
        </w:tc>
        <w:tc>
          <w:tcPr>
            <w:tcW w:w="3510" w:type="dxa"/>
            <w:tcBorders>
              <w:top w:val="single" w:sz="4" w:space="0" w:color="000000"/>
              <w:left w:val="single" w:sz="4" w:space="0" w:color="000000"/>
              <w:bottom w:val="single" w:sz="4" w:space="0" w:color="000000"/>
              <w:right w:val="single" w:sz="4" w:space="0" w:color="000000"/>
            </w:tcBorders>
          </w:tcPr>
          <w:p w14:paraId="0F0672CF" w14:textId="77777777" w:rsidR="00BE3190" w:rsidRPr="007D3B27" w:rsidRDefault="00BE3190" w:rsidP="00130D51">
            <w:pPr>
              <w:pStyle w:val="TableCell"/>
              <w:snapToGrid w:val="0"/>
              <w:rPr>
                <w:rFonts w:ascii="Arial" w:hAnsi="Arial" w:cs="Arial"/>
                <w:noProof/>
                <w:color w:val="FF0000"/>
              </w:rPr>
            </w:pPr>
          </w:p>
        </w:tc>
      </w:tr>
      <w:tr w:rsidR="00BE3190" w:rsidRPr="007D3B27" w14:paraId="73C515C7" w14:textId="77777777" w:rsidTr="000D3FB1">
        <w:tc>
          <w:tcPr>
            <w:tcW w:w="2222" w:type="dxa"/>
            <w:tcBorders>
              <w:top w:val="single" w:sz="4" w:space="0" w:color="000000"/>
              <w:left w:val="single" w:sz="4" w:space="0" w:color="000000"/>
              <w:bottom w:val="single" w:sz="4" w:space="0" w:color="000000"/>
            </w:tcBorders>
          </w:tcPr>
          <w:p w14:paraId="09025031" w14:textId="554FA98D" w:rsidR="00BE3190" w:rsidRPr="007D3B27" w:rsidRDefault="00BE3190" w:rsidP="00130D51">
            <w:pPr>
              <w:pStyle w:val="TableCell"/>
              <w:snapToGrid w:val="0"/>
              <w:rPr>
                <w:rFonts w:ascii="Arial" w:hAnsi="Arial" w:cs="Arial"/>
                <w:noProof/>
              </w:rPr>
            </w:pPr>
            <w:r w:rsidRPr="007D3B27">
              <w:rPr>
                <w:rFonts w:ascii="Arial" w:hAnsi="Arial" w:cs="Arial"/>
                <w:noProof/>
              </w:rPr>
              <w:t>Referral</w:t>
            </w:r>
          </w:p>
        </w:tc>
        <w:tc>
          <w:tcPr>
            <w:tcW w:w="4438" w:type="dxa"/>
            <w:tcBorders>
              <w:top w:val="single" w:sz="4" w:space="0" w:color="000000"/>
              <w:left w:val="single" w:sz="4" w:space="0" w:color="000000"/>
              <w:bottom w:val="single" w:sz="4" w:space="0" w:color="000000"/>
            </w:tcBorders>
            <w:shd w:val="clear" w:color="auto" w:fill="auto"/>
          </w:tcPr>
          <w:p w14:paraId="38CB26D1" w14:textId="290711A8" w:rsidR="00BE3190" w:rsidRPr="007D3B27" w:rsidRDefault="00BE3190" w:rsidP="00130D51">
            <w:pPr>
              <w:pStyle w:val="TableCell"/>
              <w:snapToGrid w:val="0"/>
              <w:rPr>
                <w:rFonts w:ascii="Arial" w:hAnsi="Arial" w:cs="Arial"/>
                <w:noProof/>
              </w:rPr>
            </w:pPr>
            <w:r w:rsidRPr="007D3B27">
              <w:rPr>
                <w:rFonts w:ascii="Arial" w:hAnsi="Arial" w:cs="Arial"/>
                <w:noProof/>
              </w:rPr>
              <w:t>Created by Founder Wallet. See next section for more information</w:t>
            </w:r>
          </w:p>
        </w:tc>
        <w:tc>
          <w:tcPr>
            <w:tcW w:w="3510" w:type="dxa"/>
            <w:tcBorders>
              <w:top w:val="single" w:sz="4" w:space="0" w:color="000000"/>
              <w:left w:val="single" w:sz="4" w:space="0" w:color="000000"/>
              <w:bottom w:val="single" w:sz="4" w:space="0" w:color="000000"/>
              <w:right w:val="single" w:sz="4" w:space="0" w:color="000000"/>
            </w:tcBorders>
          </w:tcPr>
          <w:p w14:paraId="649CF08C" w14:textId="77777777" w:rsidR="00BE3190" w:rsidRPr="007D3B27" w:rsidRDefault="00BE3190" w:rsidP="00130D51">
            <w:pPr>
              <w:pStyle w:val="TableCell"/>
              <w:snapToGrid w:val="0"/>
              <w:rPr>
                <w:rFonts w:ascii="Arial" w:hAnsi="Arial" w:cs="Arial"/>
                <w:noProof/>
                <w:color w:val="FF0000"/>
              </w:rPr>
            </w:pPr>
          </w:p>
        </w:tc>
      </w:tr>
    </w:tbl>
    <w:p w14:paraId="5F1AF0D8" w14:textId="502E7FAD" w:rsidR="00C82F36" w:rsidRPr="007D3B27" w:rsidRDefault="00C745C9" w:rsidP="00C745C9">
      <w:pPr>
        <w:pStyle w:val="Heading3"/>
      </w:pPr>
      <w:bookmarkStart w:id="23" w:name="_Toc513117639"/>
      <w:r w:rsidRPr="007D3B27">
        <w:lastRenderedPageBreak/>
        <w:t>Ethereum accounts creating</w:t>
      </w:r>
      <w:bookmarkEnd w:id="23"/>
    </w:p>
    <w:p w14:paraId="1DEAAEFD" w14:textId="2F055D14" w:rsidR="009C3CE8" w:rsidRPr="007D3B27" w:rsidRDefault="00582DCA" w:rsidP="00D80B26">
      <w:pPr>
        <w:jc w:val="center"/>
      </w:pPr>
      <w:r w:rsidRPr="007D3B27">
        <w:rPr>
          <w:noProof/>
        </w:rPr>
        <w:drawing>
          <wp:inline distT="0" distB="0" distL="0" distR="0" wp14:anchorId="6EE395AD" wp14:editId="0ACE7FB1">
            <wp:extent cx="6021070" cy="382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1070" cy="3821430"/>
                    </a:xfrm>
                    <a:prstGeom prst="rect">
                      <a:avLst/>
                    </a:prstGeom>
                    <a:noFill/>
                    <a:ln>
                      <a:noFill/>
                    </a:ln>
                  </pic:spPr>
                </pic:pic>
              </a:graphicData>
            </a:graphic>
          </wp:inline>
        </w:drawing>
      </w:r>
    </w:p>
    <w:p w14:paraId="1F6C54CF" w14:textId="174675CB" w:rsidR="009C3CE8" w:rsidRPr="007D3B27" w:rsidRDefault="009C3CE8" w:rsidP="009C3CE8">
      <w:pPr>
        <w:pStyle w:val="Caption"/>
        <w:jc w:val="center"/>
        <w:rPr>
          <w:rFonts w:cs="Arial"/>
          <w:b/>
        </w:rPr>
      </w:pPr>
      <w:bookmarkStart w:id="24" w:name="_Toc513117678"/>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2</w:t>
      </w:r>
      <w:r w:rsidRPr="007D3B27">
        <w:rPr>
          <w:rFonts w:cs="Arial"/>
          <w:b/>
        </w:rPr>
        <w:fldChar w:fldCharType="end"/>
      </w:r>
      <w:r w:rsidRPr="007D3B27">
        <w:rPr>
          <w:rFonts w:cs="Arial"/>
          <w:b/>
        </w:rPr>
        <w:t>: Wallet and main smart contract</w:t>
      </w:r>
      <w:r w:rsidR="003A30AA" w:rsidRPr="007D3B27">
        <w:rPr>
          <w:rFonts w:cs="Arial"/>
          <w:b/>
        </w:rPr>
        <w:t>s</w:t>
      </w:r>
      <w:r w:rsidRPr="007D3B27">
        <w:rPr>
          <w:rFonts w:cs="Arial"/>
          <w:b/>
        </w:rPr>
        <w:t xml:space="preserve"> creating</w:t>
      </w:r>
      <w:bookmarkEnd w:id="24"/>
    </w:p>
    <w:p w14:paraId="24630A9C" w14:textId="14EF2970" w:rsidR="00BF6412" w:rsidRPr="007D3B27" w:rsidRDefault="00BF6412" w:rsidP="00BF6412">
      <w:pPr>
        <w:pStyle w:val="TextBody"/>
        <w:ind w:left="360"/>
        <w:rPr>
          <w:rFonts w:ascii="Arial" w:hAnsi="Arial" w:cs="Arial"/>
        </w:rPr>
      </w:pPr>
      <w:r w:rsidRPr="007D3B27">
        <w:rPr>
          <w:rFonts w:ascii="Arial" w:hAnsi="Arial" w:cs="Arial"/>
        </w:rPr>
        <w:t>See token distribution for more information.</w:t>
      </w:r>
    </w:p>
    <w:p w14:paraId="5E326B1D" w14:textId="21D2A1CB" w:rsidR="00C745C9" w:rsidRPr="007D3B27" w:rsidRDefault="00A83035" w:rsidP="00A83035">
      <w:pPr>
        <w:pStyle w:val="Heading2"/>
      </w:pPr>
      <w:bookmarkStart w:id="25" w:name="_Toc513117640"/>
      <w:r w:rsidRPr="007D3B27">
        <w:t>Token distributions</w:t>
      </w:r>
      <w:bookmarkEnd w:id="25"/>
    </w:p>
    <w:p w14:paraId="64683F91" w14:textId="1C3BE13A" w:rsidR="00CD61B1" w:rsidRPr="007D3B27" w:rsidRDefault="00CD61B1" w:rsidP="00CD61B1">
      <w:pPr>
        <w:pStyle w:val="TextBody"/>
        <w:ind w:left="360"/>
        <w:rPr>
          <w:rFonts w:ascii="Arial" w:hAnsi="Arial" w:cs="Arial"/>
          <w:i/>
        </w:rPr>
      </w:pPr>
      <w:r w:rsidRPr="007D3B27">
        <w:rPr>
          <w:rFonts w:ascii="Arial" w:hAnsi="Arial" w:cs="Arial"/>
          <w:i/>
          <w:color w:val="FF0000"/>
        </w:rPr>
        <w:t xml:space="preserve">Please note that the distribution of token is not secret. Anyone </w:t>
      </w:r>
      <w:r w:rsidR="00D60773" w:rsidRPr="007D3B27">
        <w:rPr>
          <w:rFonts w:ascii="Arial" w:hAnsi="Arial" w:cs="Arial"/>
          <w:i/>
          <w:color w:val="FF0000"/>
        </w:rPr>
        <w:t xml:space="preserve">join to Ethereum blockchain </w:t>
      </w:r>
      <w:r w:rsidRPr="007D3B27">
        <w:rPr>
          <w:rFonts w:ascii="Arial" w:hAnsi="Arial" w:cs="Arial"/>
          <w:i/>
          <w:color w:val="FF0000"/>
        </w:rPr>
        <w:t>can see the distribution of Mozo tokens.</w:t>
      </w:r>
      <w:r w:rsidR="00044985" w:rsidRPr="007D3B27">
        <w:rPr>
          <w:rFonts w:ascii="Arial" w:hAnsi="Arial" w:cs="Arial"/>
          <w:i/>
          <w:color w:val="FF0000"/>
        </w:rPr>
        <w:t xml:space="preserve"> Of course they only saw the ad</w:t>
      </w:r>
      <w:r w:rsidR="00CE12AC" w:rsidRPr="007D3B27">
        <w:rPr>
          <w:rFonts w:ascii="Arial" w:hAnsi="Arial" w:cs="Arial"/>
          <w:i/>
          <w:color w:val="FF0000"/>
        </w:rPr>
        <w:t>dresses that hold token but easily</w:t>
      </w:r>
      <w:r w:rsidR="00812FAD" w:rsidRPr="007D3B27">
        <w:rPr>
          <w:rFonts w:ascii="Arial" w:hAnsi="Arial" w:cs="Arial"/>
          <w:i/>
          <w:color w:val="FF0000"/>
        </w:rPr>
        <w:t xml:space="preserve"> to guess</w:t>
      </w:r>
      <w:r w:rsidR="00044985" w:rsidRPr="007D3B27">
        <w:rPr>
          <w:rFonts w:ascii="Arial" w:hAnsi="Arial" w:cs="Arial"/>
          <w:i/>
          <w:color w:val="FF0000"/>
        </w:rPr>
        <w:t xml:space="preserve"> the person behind a</w:t>
      </w:r>
      <w:r w:rsidR="00CE12AC" w:rsidRPr="007D3B27">
        <w:rPr>
          <w:rFonts w:ascii="Arial" w:hAnsi="Arial" w:cs="Arial"/>
          <w:i/>
          <w:color w:val="FF0000"/>
        </w:rPr>
        <w:t>n</w:t>
      </w:r>
      <w:r w:rsidR="00044985" w:rsidRPr="007D3B27">
        <w:rPr>
          <w:rFonts w:ascii="Arial" w:hAnsi="Arial" w:cs="Arial"/>
          <w:i/>
          <w:color w:val="FF0000"/>
        </w:rPr>
        <w:t xml:space="preserve"> Ethereum address.</w:t>
      </w:r>
    </w:p>
    <w:p w14:paraId="7FA45C59" w14:textId="62863FCE" w:rsidR="00CD61B1" w:rsidRPr="007D3B27" w:rsidRDefault="00CD61B1" w:rsidP="00CD61B1">
      <w:pPr>
        <w:pStyle w:val="Heading3"/>
      </w:pPr>
      <w:bookmarkStart w:id="26" w:name="_Toc513117641"/>
      <w:r w:rsidRPr="007D3B27">
        <w:t>Mozo token smart contract</w:t>
      </w:r>
      <w:bookmarkEnd w:id="26"/>
    </w:p>
    <w:p w14:paraId="3CF28032" w14:textId="2F37DC08" w:rsidR="007242BB" w:rsidRPr="007D3B27" w:rsidRDefault="00CB5D49" w:rsidP="007242BB">
      <w:pPr>
        <w:pStyle w:val="TextBody"/>
        <w:ind w:left="360"/>
        <w:rPr>
          <w:rFonts w:ascii="Arial" w:hAnsi="Arial" w:cs="Arial"/>
        </w:rPr>
      </w:pPr>
      <w:r w:rsidRPr="007D3B27">
        <w:rPr>
          <w:rFonts w:ascii="Arial" w:hAnsi="Arial" w:cs="Arial"/>
        </w:rPr>
        <w:t>The Mozo token smart contract will hold a map of address to number of token belongs to the address</w:t>
      </w:r>
    </w:p>
    <w:p w14:paraId="6557759C" w14:textId="6F317424" w:rsidR="00C702F0" w:rsidRPr="007D3B27" w:rsidRDefault="00C702F0" w:rsidP="00C702F0">
      <w:pPr>
        <w:pStyle w:val="Caption"/>
        <w:keepNext/>
        <w:ind w:firstLine="680"/>
        <w:rPr>
          <w:rFonts w:cs="Arial"/>
          <w:noProof/>
        </w:rPr>
      </w:pPr>
      <w:bookmarkStart w:id="27" w:name="_Toc513117676"/>
      <w:r w:rsidRPr="007D3B27">
        <w:rPr>
          <w:rFonts w:cs="Arial"/>
          <w:noProof/>
        </w:rPr>
        <w:t xml:space="preserve">Table </w:t>
      </w:r>
      <w:r w:rsidRPr="007D3B27">
        <w:rPr>
          <w:rFonts w:cs="Arial"/>
          <w:noProof/>
        </w:rPr>
        <w:fldChar w:fldCharType="begin"/>
      </w:r>
      <w:r w:rsidRPr="007D3B27">
        <w:rPr>
          <w:rFonts w:cs="Arial"/>
          <w:noProof/>
        </w:rPr>
        <w:instrText xml:space="preserve"> SEQ "Table" \*Arabic </w:instrText>
      </w:r>
      <w:r w:rsidRPr="007D3B27">
        <w:rPr>
          <w:rFonts w:cs="Arial"/>
          <w:noProof/>
        </w:rPr>
        <w:fldChar w:fldCharType="separate"/>
      </w:r>
      <w:r w:rsidR="008E13B5">
        <w:rPr>
          <w:rFonts w:cs="Arial"/>
          <w:noProof/>
        </w:rPr>
        <w:t>5</w:t>
      </w:r>
      <w:r w:rsidRPr="007D3B27">
        <w:rPr>
          <w:rFonts w:cs="Arial"/>
          <w:noProof/>
        </w:rPr>
        <w:fldChar w:fldCharType="end"/>
      </w:r>
      <w:r w:rsidRPr="007D3B27">
        <w:rPr>
          <w:rFonts w:cs="Arial"/>
          <w:noProof/>
        </w:rPr>
        <w:t>: Mozo Token distribution</w:t>
      </w:r>
      <w:r w:rsidR="00332EDC" w:rsidRPr="007D3B27">
        <w:rPr>
          <w:rFonts w:cs="Arial"/>
          <w:noProof/>
        </w:rPr>
        <w:t xml:space="preserve"> example</w:t>
      </w:r>
      <w:bookmarkEnd w:id="27"/>
    </w:p>
    <w:tbl>
      <w:tblPr>
        <w:tblW w:w="6152" w:type="dxa"/>
        <w:tblInd w:w="747" w:type="dxa"/>
        <w:tblLayout w:type="fixed"/>
        <w:tblLook w:val="0000" w:firstRow="0" w:lastRow="0" w:firstColumn="0" w:lastColumn="0" w:noHBand="0" w:noVBand="0"/>
      </w:tblPr>
      <w:tblGrid>
        <w:gridCol w:w="1439"/>
        <w:gridCol w:w="3188"/>
        <w:gridCol w:w="1525"/>
      </w:tblGrid>
      <w:tr w:rsidR="00045AD5" w:rsidRPr="007D3B27" w14:paraId="0BB7F7B6" w14:textId="77777777" w:rsidTr="00A3058D">
        <w:tc>
          <w:tcPr>
            <w:tcW w:w="1439" w:type="dxa"/>
            <w:tcBorders>
              <w:top w:val="single" w:sz="4" w:space="0" w:color="000000"/>
              <w:left w:val="single" w:sz="4" w:space="0" w:color="000000"/>
              <w:bottom w:val="single" w:sz="4" w:space="0" w:color="000000"/>
            </w:tcBorders>
            <w:shd w:val="clear" w:color="auto" w:fill="7F7F7F" w:themeFill="text1" w:themeFillTint="80"/>
          </w:tcPr>
          <w:p w14:paraId="2C0C2958"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Account</w:t>
            </w:r>
          </w:p>
        </w:tc>
        <w:tc>
          <w:tcPr>
            <w:tcW w:w="3188" w:type="dxa"/>
            <w:tcBorders>
              <w:top w:val="single" w:sz="4" w:space="0" w:color="000000"/>
              <w:left w:val="single" w:sz="4" w:space="0" w:color="000000"/>
              <w:bottom w:val="single" w:sz="4" w:space="0" w:color="000000"/>
            </w:tcBorders>
            <w:shd w:val="clear" w:color="auto" w:fill="7F7F7F" w:themeFill="text1" w:themeFillTint="80"/>
          </w:tcPr>
          <w:p w14:paraId="699AE451" w14:textId="77777777" w:rsidR="00045AD5" w:rsidRPr="007D3B27" w:rsidRDefault="00045AD5" w:rsidP="00376581">
            <w:pPr>
              <w:pStyle w:val="TableCellTitle"/>
              <w:rPr>
                <w:rFonts w:ascii="Arial" w:hAnsi="Arial" w:cs="Arial"/>
                <w:noProof/>
                <w:color w:val="FFFFFF" w:themeColor="background1"/>
              </w:rPr>
            </w:pPr>
            <w:r w:rsidRPr="007D3B27">
              <w:rPr>
                <w:rFonts w:ascii="Arial" w:hAnsi="Arial" w:cs="Arial"/>
                <w:noProof/>
                <w:color w:val="FFFFFF" w:themeColor="background1"/>
              </w:rPr>
              <w:t>Description</w:t>
            </w:r>
          </w:p>
        </w:tc>
        <w:tc>
          <w:tcPr>
            <w:tcW w:w="152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635DEF9" w14:textId="688E3C43" w:rsidR="00045AD5" w:rsidRPr="007D3B27" w:rsidRDefault="00332EDC" w:rsidP="00376581">
            <w:pPr>
              <w:pStyle w:val="TableCellTitle"/>
              <w:rPr>
                <w:rFonts w:ascii="Arial" w:hAnsi="Arial" w:cs="Arial"/>
                <w:noProof/>
                <w:color w:val="FFFFFF" w:themeColor="background1"/>
              </w:rPr>
            </w:pPr>
            <w:r w:rsidRPr="007D3B27">
              <w:rPr>
                <w:rFonts w:ascii="Arial" w:hAnsi="Arial" w:cs="Arial"/>
                <w:noProof/>
                <w:color w:val="FFFFFF" w:themeColor="background1"/>
              </w:rPr>
              <w:t>Percentage</w:t>
            </w:r>
          </w:p>
        </w:tc>
      </w:tr>
      <w:tr w:rsidR="00B6655B" w:rsidRPr="007D3B27" w14:paraId="1E8933D2" w14:textId="77777777" w:rsidTr="00515738">
        <w:tc>
          <w:tcPr>
            <w:tcW w:w="1439" w:type="dxa"/>
            <w:vMerge w:val="restart"/>
            <w:tcBorders>
              <w:top w:val="single" w:sz="4" w:space="0" w:color="000000"/>
              <w:left w:val="single" w:sz="4" w:space="0" w:color="000000"/>
            </w:tcBorders>
          </w:tcPr>
          <w:p w14:paraId="2BA6C155" w14:textId="46D19E3D" w:rsidR="00B6655B" w:rsidRPr="007D3B27" w:rsidRDefault="00B6655B" w:rsidP="00376581">
            <w:pPr>
              <w:pStyle w:val="TableCell"/>
              <w:snapToGrid w:val="0"/>
              <w:rPr>
                <w:rFonts w:ascii="Arial" w:hAnsi="Arial" w:cs="Arial"/>
                <w:noProof/>
              </w:rPr>
            </w:pPr>
            <w:r w:rsidRPr="007D3B27">
              <w:rPr>
                <w:rFonts w:ascii="Arial" w:hAnsi="Arial" w:cs="Arial"/>
                <w:noProof/>
              </w:rPr>
              <w:t>Founder</w:t>
            </w:r>
          </w:p>
        </w:tc>
        <w:tc>
          <w:tcPr>
            <w:tcW w:w="3188" w:type="dxa"/>
            <w:tcBorders>
              <w:top w:val="single" w:sz="4" w:space="0" w:color="000000"/>
              <w:left w:val="single" w:sz="4" w:space="0" w:color="000000"/>
              <w:bottom w:val="single" w:sz="4" w:space="0" w:color="000000"/>
            </w:tcBorders>
            <w:shd w:val="clear" w:color="auto" w:fill="auto"/>
          </w:tcPr>
          <w:p w14:paraId="3753A6E8" w14:textId="0CB8C5D6" w:rsidR="00B6655B" w:rsidRPr="007D3B27" w:rsidRDefault="00B6655B" w:rsidP="00376581">
            <w:pPr>
              <w:pStyle w:val="TableCell"/>
              <w:snapToGrid w:val="0"/>
              <w:rPr>
                <w:rFonts w:ascii="Arial" w:hAnsi="Arial" w:cs="Arial"/>
                <w:noProof/>
              </w:rPr>
            </w:pPr>
            <w:r w:rsidRPr="007D3B27">
              <w:rPr>
                <w:rFonts w:ascii="Arial" w:hAnsi="Arial" w:cs="Arial"/>
                <w:noProof/>
              </w:rPr>
              <w:t>Keep token for his own</w:t>
            </w:r>
          </w:p>
        </w:tc>
        <w:tc>
          <w:tcPr>
            <w:tcW w:w="1525" w:type="dxa"/>
            <w:tcBorders>
              <w:top w:val="single" w:sz="4" w:space="0" w:color="000000"/>
              <w:left w:val="single" w:sz="4" w:space="0" w:color="000000"/>
              <w:bottom w:val="single" w:sz="4" w:space="0" w:color="000000"/>
              <w:right w:val="single" w:sz="4" w:space="0" w:color="000000"/>
            </w:tcBorders>
          </w:tcPr>
          <w:p w14:paraId="5BE5EB85" w14:textId="67A49DA1" w:rsidR="00B6655B" w:rsidRPr="007D3B27" w:rsidRDefault="00B6655B" w:rsidP="00045AD5">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1</w:t>
            </w:r>
          </w:p>
        </w:tc>
      </w:tr>
      <w:tr w:rsidR="00B6655B" w:rsidRPr="007D3B27" w14:paraId="65979827" w14:textId="77777777" w:rsidTr="00515738">
        <w:tc>
          <w:tcPr>
            <w:tcW w:w="1439" w:type="dxa"/>
            <w:vMerge/>
            <w:tcBorders>
              <w:left w:val="single" w:sz="4" w:space="0" w:color="000000"/>
              <w:bottom w:val="single" w:sz="4" w:space="0" w:color="000000"/>
            </w:tcBorders>
          </w:tcPr>
          <w:p w14:paraId="1095C55A" w14:textId="40FFAC17" w:rsidR="00B6655B" w:rsidRPr="007D3B27" w:rsidRDefault="00B6655B"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5CC0BACD" w14:textId="27424038" w:rsidR="00B6655B" w:rsidRPr="007D3B27" w:rsidRDefault="00B6655B" w:rsidP="00376581">
            <w:pPr>
              <w:pStyle w:val="TableCell"/>
              <w:snapToGrid w:val="0"/>
              <w:rPr>
                <w:rFonts w:ascii="Arial" w:hAnsi="Arial" w:cs="Arial"/>
                <w:noProof/>
              </w:rPr>
            </w:pPr>
            <w:r w:rsidRPr="007D3B27">
              <w:rPr>
                <w:rFonts w:ascii="Arial" w:hAnsi="Arial" w:cs="Arial"/>
                <w:noProof/>
              </w:rPr>
              <w:t>Foundation and advisor team</w:t>
            </w:r>
          </w:p>
        </w:tc>
        <w:tc>
          <w:tcPr>
            <w:tcW w:w="1525" w:type="dxa"/>
            <w:tcBorders>
              <w:top w:val="single" w:sz="4" w:space="0" w:color="000000"/>
              <w:left w:val="single" w:sz="4" w:space="0" w:color="000000"/>
              <w:bottom w:val="single" w:sz="4" w:space="0" w:color="000000"/>
              <w:right w:val="single" w:sz="4" w:space="0" w:color="000000"/>
            </w:tcBorders>
          </w:tcPr>
          <w:p w14:paraId="379EE3D8" w14:textId="598FE835" w:rsidR="00B6655B" w:rsidRPr="007D3B27" w:rsidRDefault="00B6655B"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2</w:t>
            </w:r>
          </w:p>
        </w:tc>
      </w:tr>
      <w:tr w:rsidR="00332EDC" w:rsidRPr="007D3B27" w14:paraId="0C88485D" w14:textId="77777777" w:rsidTr="00A3058D">
        <w:tc>
          <w:tcPr>
            <w:tcW w:w="1439" w:type="dxa"/>
            <w:tcBorders>
              <w:top w:val="single" w:sz="4" w:space="0" w:color="000000"/>
              <w:left w:val="single" w:sz="4" w:space="0" w:color="000000"/>
              <w:bottom w:val="single" w:sz="4" w:space="0" w:color="000000"/>
            </w:tcBorders>
          </w:tcPr>
          <w:p w14:paraId="56DD6643" w14:textId="7617B1AC" w:rsidR="00332EDC" w:rsidRPr="007D3B27" w:rsidRDefault="001D74A2" w:rsidP="00376581">
            <w:pPr>
              <w:pStyle w:val="TableCell"/>
              <w:snapToGrid w:val="0"/>
              <w:rPr>
                <w:rFonts w:ascii="Arial" w:hAnsi="Arial" w:cs="Arial"/>
                <w:noProof/>
              </w:rPr>
            </w:pPr>
            <w:r w:rsidRPr="007D3B27">
              <w:rPr>
                <w:rFonts w:ascii="Arial" w:hAnsi="Arial" w:cs="Arial"/>
                <w:noProof/>
              </w:rPr>
              <w:t>ICO</w:t>
            </w:r>
          </w:p>
        </w:tc>
        <w:tc>
          <w:tcPr>
            <w:tcW w:w="3188" w:type="dxa"/>
            <w:tcBorders>
              <w:top w:val="single" w:sz="4" w:space="0" w:color="000000"/>
              <w:left w:val="single" w:sz="4" w:space="0" w:color="000000"/>
              <w:bottom w:val="single" w:sz="4" w:space="0" w:color="000000"/>
            </w:tcBorders>
            <w:shd w:val="clear" w:color="auto" w:fill="auto"/>
          </w:tcPr>
          <w:p w14:paraId="06A901B1" w14:textId="224BC914" w:rsidR="00332EDC" w:rsidRPr="007D3B27" w:rsidRDefault="00CE12AC" w:rsidP="00376581">
            <w:pPr>
              <w:pStyle w:val="TableCell"/>
              <w:snapToGrid w:val="0"/>
              <w:rPr>
                <w:rFonts w:ascii="Arial" w:hAnsi="Arial" w:cs="Arial"/>
                <w:noProof/>
              </w:rPr>
            </w:pPr>
            <w:r w:rsidRPr="007D3B27">
              <w:rPr>
                <w:rFonts w:ascii="Arial" w:hAnsi="Arial" w:cs="Arial"/>
                <w:noProof/>
              </w:rPr>
              <w:t>Presale</w:t>
            </w:r>
            <w:r w:rsidR="001D74A2" w:rsidRPr="007D3B27">
              <w:rPr>
                <w:rFonts w:ascii="Arial" w:hAnsi="Arial" w:cs="Arial"/>
                <w:noProof/>
              </w:rPr>
              <w:t xml:space="preserve"> and crowd sale</w:t>
            </w:r>
          </w:p>
        </w:tc>
        <w:tc>
          <w:tcPr>
            <w:tcW w:w="1525" w:type="dxa"/>
            <w:tcBorders>
              <w:top w:val="single" w:sz="4" w:space="0" w:color="000000"/>
              <w:left w:val="single" w:sz="4" w:space="0" w:color="000000"/>
              <w:bottom w:val="single" w:sz="4" w:space="0" w:color="000000"/>
              <w:right w:val="single" w:sz="4" w:space="0" w:color="000000"/>
            </w:tcBorders>
          </w:tcPr>
          <w:p w14:paraId="1CB2A59D" w14:textId="10777E76" w:rsidR="00332EDC"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3</w:t>
            </w:r>
          </w:p>
        </w:tc>
      </w:tr>
      <w:tr w:rsidR="0082054D" w:rsidRPr="007D3B27" w14:paraId="62E00351" w14:textId="77777777" w:rsidTr="00A3058D">
        <w:tc>
          <w:tcPr>
            <w:tcW w:w="1439" w:type="dxa"/>
            <w:tcBorders>
              <w:top w:val="single" w:sz="4" w:space="0" w:color="000000"/>
              <w:left w:val="single" w:sz="4" w:space="0" w:color="000000"/>
              <w:bottom w:val="single" w:sz="4" w:space="0" w:color="000000"/>
            </w:tcBorders>
          </w:tcPr>
          <w:p w14:paraId="3E815546" w14:textId="4A063368" w:rsidR="0082054D" w:rsidRPr="007D3B27" w:rsidRDefault="0082054D" w:rsidP="00376581">
            <w:pPr>
              <w:pStyle w:val="TableCell"/>
              <w:snapToGrid w:val="0"/>
              <w:rPr>
                <w:rFonts w:ascii="Arial" w:hAnsi="Arial" w:cs="Arial"/>
                <w:noProof/>
              </w:rPr>
            </w:pPr>
            <w:r w:rsidRPr="007D3B27">
              <w:rPr>
                <w:rFonts w:ascii="Arial" w:hAnsi="Arial" w:cs="Arial"/>
                <w:noProof/>
              </w:rPr>
              <w:t>Treasury</w:t>
            </w:r>
          </w:p>
        </w:tc>
        <w:tc>
          <w:tcPr>
            <w:tcW w:w="3188" w:type="dxa"/>
            <w:tcBorders>
              <w:top w:val="single" w:sz="4" w:space="0" w:color="000000"/>
              <w:left w:val="single" w:sz="4" w:space="0" w:color="000000"/>
              <w:bottom w:val="single" w:sz="4" w:space="0" w:color="000000"/>
            </w:tcBorders>
            <w:shd w:val="clear" w:color="auto" w:fill="auto"/>
          </w:tcPr>
          <w:p w14:paraId="02B13A25" w14:textId="624FA7E1" w:rsidR="0082054D" w:rsidRPr="007D3B27" w:rsidRDefault="00CE12AC" w:rsidP="00376581">
            <w:pPr>
              <w:pStyle w:val="TableCell"/>
              <w:snapToGrid w:val="0"/>
              <w:rPr>
                <w:rFonts w:ascii="Arial" w:hAnsi="Arial" w:cs="Arial"/>
                <w:noProof/>
              </w:rPr>
            </w:pPr>
            <w:r w:rsidRPr="007D3B27">
              <w:rPr>
                <w:rFonts w:ascii="Arial" w:hAnsi="Arial" w:cs="Arial"/>
                <w:noProof/>
              </w:rPr>
              <w:t>For operation</w:t>
            </w:r>
          </w:p>
        </w:tc>
        <w:tc>
          <w:tcPr>
            <w:tcW w:w="1525" w:type="dxa"/>
            <w:tcBorders>
              <w:top w:val="single" w:sz="4" w:space="0" w:color="000000"/>
              <w:left w:val="single" w:sz="4" w:space="0" w:color="000000"/>
              <w:bottom w:val="single" w:sz="4" w:space="0" w:color="000000"/>
              <w:right w:val="single" w:sz="4" w:space="0" w:color="000000"/>
            </w:tcBorders>
          </w:tcPr>
          <w:p w14:paraId="64105D81" w14:textId="11BE0A65" w:rsidR="0082054D" w:rsidRPr="007D3B27" w:rsidRDefault="00665ABC" w:rsidP="00332EDC">
            <w:pPr>
              <w:pStyle w:val="TableCell"/>
              <w:snapToGrid w:val="0"/>
              <w:rPr>
                <w:rFonts w:ascii="Arial" w:hAnsi="Arial" w:cs="Arial"/>
                <w:noProof/>
              </w:rPr>
            </w:pPr>
            <w:r w:rsidRPr="007D3B27">
              <w:rPr>
                <w:rFonts w:ascii="Arial" w:hAnsi="Arial" w:cs="Arial"/>
                <w:noProof/>
              </w:rPr>
              <w:t>a</w:t>
            </w:r>
            <w:r w:rsidRPr="007D3B27">
              <w:rPr>
                <w:rFonts w:ascii="Arial" w:hAnsi="Arial" w:cs="Arial"/>
                <w:noProof/>
                <w:vertAlign w:val="subscript"/>
              </w:rPr>
              <w:t>4</w:t>
            </w:r>
          </w:p>
        </w:tc>
      </w:tr>
      <w:tr w:rsidR="00332EDC" w:rsidRPr="007D3B27" w14:paraId="79B9CBFE" w14:textId="77777777" w:rsidTr="00A3058D">
        <w:tc>
          <w:tcPr>
            <w:tcW w:w="1439" w:type="dxa"/>
            <w:tcBorders>
              <w:top w:val="single" w:sz="4" w:space="0" w:color="000000"/>
              <w:left w:val="single" w:sz="4" w:space="0" w:color="000000"/>
              <w:bottom w:val="single" w:sz="4" w:space="0" w:color="000000"/>
            </w:tcBorders>
          </w:tcPr>
          <w:p w14:paraId="24986A44" w14:textId="77777777" w:rsidR="00332EDC" w:rsidRPr="007D3B27" w:rsidRDefault="00332EDC" w:rsidP="00376581">
            <w:pPr>
              <w:pStyle w:val="TableCell"/>
              <w:snapToGrid w:val="0"/>
              <w:rPr>
                <w:rFonts w:ascii="Arial" w:hAnsi="Arial" w:cs="Arial"/>
                <w:noProof/>
              </w:rPr>
            </w:pPr>
          </w:p>
        </w:tc>
        <w:tc>
          <w:tcPr>
            <w:tcW w:w="3188" w:type="dxa"/>
            <w:tcBorders>
              <w:top w:val="single" w:sz="4" w:space="0" w:color="000000"/>
              <w:left w:val="single" w:sz="4" w:space="0" w:color="000000"/>
              <w:bottom w:val="single" w:sz="4" w:space="0" w:color="000000"/>
            </w:tcBorders>
            <w:shd w:val="clear" w:color="auto" w:fill="auto"/>
          </w:tcPr>
          <w:p w14:paraId="06318BDF" w14:textId="547306EE" w:rsidR="00332EDC" w:rsidRPr="007D3B27" w:rsidRDefault="00332EDC" w:rsidP="00376581">
            <w:pPr>
              <w:pStyle w:val="TableCell"/>
              <w:snapToGrid w:val="0"/>
              <w:rPr>
                <w:rFonts w:ascii="Arial" w:hAnsi="Arial" w:cs="Arial"/>
                <w:b/>
                <w:noProof/>
                <w:color w:val="FF0000"/>
              </w:rPr>
            </w:pPr>
            <w:r w:rsidRPr="007D3B27">
              <w:rPr>
                <w:rFonts w:ascii="Arial" w:hAnsi="Arial" w:cs="Arial"/>
                <w:b/>
                <w:noProof/>
                <w:color w:val="FF0000"/>
              </w:rPr>
              <w:t>Total</w:t>
            </w:r>
          </w:p>
        </w:tc>
        <w:tc>
          <w:tcPr>
            <w:tcW w:w="1525" w:type="dxa"/>
            <w:tcBorders>
              <w:top w:val="single" w:sz="4" w:space="0" w:color="000000"/>
              <w:left w:val="single" w:sz="4" w:space="0" w:color="000000"/>
              <w:bottom w:val="single" w:sz="4" w:space="0" w:color="000000"/>
              <w:right w:val="single" w:sz="4" w:space="0" w:color="000000"/>
            </w:tcBorders>
          </w:tcPr>
          <w:p w14:paraId="35CFA355" w14:textId="2DB408A5" w:rsidR="00332EDC" w:rsidRPr="007D3B27" w:rsidRDefault="00332EDC" w:rsidP="00332EDC">
            <w:pPr>
              <w:pStyle w:val="TableCell"/>
              <w:snapToGrid w:val="0"/>
              <w:rPr>
                <w:rFonts w:ascii="Arial" w:hAnsi="Arial" w:cs="Arial"/>
                <w:b/>
                <w:noProof/>
                <w:color w:val="FF0000"/>
              </w:rPr>
            </w:pPr>
            <w:r w:rsidRPr="007D3B27">
              <w:rPr>
                <w:rFonts w:ascii="Arial" w:hAnsi="Arial" w:cs="Arial"/>
                <w:b/>
                <w:noProof/>
                <w:color w:val="FF0000"/>
              </w:rPr>
              <w:t>100% = S</w:t>
            </w:r>
          </w:p>
        </w:tc>
      </w:tr>
      <w:tr w:rsidR="00F3455E" w:rsidRPr="007D3B27" w14:paraId="58913CD9" w14:textId="77777777" w:rsidTr="00EF63B5">
        <w:tc>
          <w:tcPr>
            <w:tcW w:w="1439" w:type="dxa"/>
            <w:tcBorders>
              <w:top w:val="single" w:sz="4" w:space="0" w:color="000000"/>
              <w:left w:val="single" w:sz="4" w:space="0" w:color="000000"/>
              <w:bottom w:val="single" w:sz="4" w:space="0" w:color="000000"/>
            </w:tcBorders>
          </w:tcPr>
          <w:p w14:paraId="25BD6226" w14:textId="77777777" w:rsidR="00F3455E" w:rsidRPr="007D3B27" w:rsidRDefault="00F3455E" w:rsidP="00376581">
            <w:pPr>
              <w:pStyle w:val="TableCell"/>
              <w:snapToGrid w:val="0"/>
              <w:rPr>
                <w:rFonts w:ascii="Arial" w:hAnsi="Arial" w:cs="Arial"/>
                <w:noProof/>
              </w:rPr>
            </w:pPr>
          </w:p>
        </w:tc>
        <w:tc>
          <w:tcPr>
            <w:tcW w:w="4713" w:type="dxa"/>
            <w:gridSpan w:val="2"/>
            <w:tcBorders>
              <w:top w:val="single" w:sz="4" w:space="0" w:color="000000"/>
              <w:left w:val="single" w:sz="4" w:space="0" w:color="000000"/>
              <w:bottom w:val="single" w:sz="4" w:space="0" w:color="000000"/>
              <w:right w:val="single" w:sz="4" w:space="0" w:color="000000"/>
            </w:tcBorders>
            <w:shd w:val="clear" w:color="auto" w:fill="auto"/>
          </w:tcPr>
          <w:p w14:paraId="3FDB3BC8" w14:textId="49D2E4EC" w:rsidR="00F3455E" w:rsidRPr="007D3B27" w:rsidRDefault="00F3455E" w:rsidP="00332EDC">
            <w:pPr>
              <w:pStyle w:val="TableCell"/>
              <w:snapToGrid w:val="0"/>
              <w:rPr>
                <w:rFonts w:ascii="Arial" w:hAnsi="Arial" w:cs="Arial"/>
                <w:b/>
                <w:noProof/>
                <w:color w:val="FF0000"/>
              </w:rPr>
            </w:pPr>
            <w:r w:rsidRPr="007D3B27">
              <w:rPr>
                <w:rFonts w:ascii="Arial" w:hAnsi="Arial" w:cs="Arial"/>
                <w:b/>
                <w:noProof/>
                <w:color w:val="000000" w:themeColor="text1"/>
              </w:rPr>
              <w:t xml:space="preserve">Where </w:t>
            </w:r>
            <m:oMath>
              <m:nary>
                <m:naryPr>
                  <m:chr m:val="∑"/>
                  <m:limLoc m:val="undOvr"/>
                  <m:ctrlPr>
                    <w:rPr>
                      <w:rFonts w:ascii="Cambria Math" w:hAnsi="Cambria Math" w:cs="Arial"/>
                      <w:b/>
                      <w:i/>
                      <w:noProof/>
                      <w:color w:val="000000" w:themeColor="text1"/>
                    </w:rPr>
                  </m:ctrlPr>
                </m:naryPr>
                <m:sub>
                  <m:r>
                    <m:rPr>
                      <m:sty m:val="bi"/>
                    </m:rPr>
                    <w:rPr>
                      <w:rFonts w:ascii="Cambria Math" w:hAnsi="Cambria Math" w:cs="Arial"/>
                      <w:noProof/>
                      <w:color w:val="000000" w:themeColor="text1"/>
                    </w:rPr>
                    <m:t>i=1</m:t>
                  </m:r>
                </m:sub>
                <m:sup>
                  <m:r>
                    <m:rPr>
                      <m:sty m:val="bi"/>
                    </m:rPr>
                    <w:rPr>
                      <w:rFonts w:ascii="Cambria Math" w:hAnsi="Cambria Math" w:cs="Arial"/>
                      <w:noProof/>
                      <w:color w:val="000000" w:themeColor="text1"/>
                    </w:rPr>
                    <m:t>4</m:t>
                  </m:r>
                </m:sup>
                <m:e>
                  <m:sSub>
                    <m:sSubPr>
                      <m:ctrlPr>
                        <w:rPr>
                          <w:rFonts w:ascii="Cambria Math" w:hAnsi="Cambria Math" w:cs="Arial"/>
                          <w:b/>
                          <w:i/>
                          <w:noProof/>
                          <w:color w:val="000000" w:themeColor="text1"/>
                        </w:rPr>
                      </m:ctrlPr>
                    </m:sSubPr>
                    <m:e>
                      <m:r>
                        <m:rPr>
                          <m:sty m:val="bi"/>
                        </m:rPr>
                        <w:rPr>
                          <w:rFonts w:ascii="Cambria Math" w:hAnsi="Cambria Math" w:cs="Arial"/>
                          <w:noProof/>
                          <w:color w:val="000000" w:themeColor="text1"/>
                        </w:rPr>
                        <m:t>a</m:t>
                      </m:r>
                    </m:e>
                    <m:sub>
                      <m:r>
                        <m:rPr>
                          <m:sty m:val="bi"/>
                        </m:rPr>
                        <w:rPr>
                          <w:rFonts w:ascii="Cambria Math" w:hAnsi="Cambria Math" w:cs="Arial"/>
                          <w:noProof/>
                          <w:color w:val="000000" w:themeColor="text1"/>
                        </w:rPr>
                        <m:t>i</m:t>
                      </m:r>
                    </m:sub>
                  </m:sSub>
                </m:e>
              </m:nary>
              <m:r>
                <m:rPr>
                  <m:sty m:val="bi"/>
                </m:rPr>
                <w:rPr>
                  <w:rFonts w:ascii="Cambria Math" w:hAnsi="Cambria Math" w:cs="Arial"/>
                  <w:noProof/>
                  <w:color w:val="000000" w:themeColor="text1"/>
                </w:rPr>
                <m:t>=100%</m:t>
              </m:r>
            </m:oMath>
          </w:p>
        </w:tc>
      </w:tr>
    </w:tbl>
    <w:p w14:paraId="3D756B42" w14:textId="240FD06F" w:rsidR="00332EDC" w:rsidRPr="007D3B27" w:rsidRDefault="00332EDC" w:rsidP="00332EDC">
      <w:pPr>
        <w:pStyle w:val="TextBody"/>
        <w:ind w:left="360"/>
        <w:rPr>
          <w:rFonts w:ascii="Arial" w:hAnsi="Arial" w:cs="Arial"/>
        </w:rPr>
      </w:pPr>
      <w:r w:rsidRPr="007D3B27">
        <w:rPr>
          <w:rFonts w:ascii="Arial" w:hAnsi="Arial" w:cs="Arial"/>
        </w:rPr>
        <w:t>At step 3 of Ethereum accounting, after founder created the Mozo token smart contract, he will hold total supplying of Mozo token</w:t>
      </w:r>
    </w:p>
    <w:p w14:paraId="3951FF3A" w14:textId="7DD132F6" w:rsidR="00417835" w:rsidRPr="007D3B27" w:rsidRDefault="005B2525" w:rsidP="00612C2B">
      <w:pPr>
        <w:pStyle w:val="TextBody"/>
        <w:ind w:left="360" w:firstLine="360"/>
        <w:rPr>
          <w:rFonts w:ascii="Arial" w:hAnsi="Arial" w:cs="Arial"/>
        </w:rPr>
      </w:pPr>
      <w:r w:rsidRPr="007D3B27">
        <w:rPr>
          <w:rFonts w:ascii="Arial" w:hAnsi="Arial" w:cs="Arial"/>
          <w:color w:val="1F4E79" w:themeColor="accent1" w:themeShade="80"/>
        </w:rPr>
        <w:t>Address[F</w:t>
      </w:r>
      <w:r w:rsidR="00417835"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417835"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417835" w:rsidRPr="007D3B27">
        <w:rPr>
          <w:rFonts w:ascii="Arial" w:hAnsi="Arial" w:cs="Arial"/>
          <w:color w:val="1F4E79" w:themeColor="accent1" w:themeShade="80"/>
        </w:rPr>
        <w:t xml:space="preserve">= </w:t>
      </w:r>
      <w:r w:rsidR="00286CBF" w:rsidRPr="007D3B27">
        <w:rPr>
          <w:rFonts w:ascii="Arial" w:hAnsi="Arial" w:cs="Arial"/>
          <w:color w:val="1F4E79" w:themeColor="accent1" w:themeShade="80"/>
        </w:rPr>
        <w:t>S</w:t>
      </w:r>
    </w:p>
    <w:p w14:paraId="1CC6FC75" w14:textId="34B6AA1E" w:rsidR="00417835" w:rsidRPr="007D3B27" w:rsidRDefault="001C56BA" w:rsidP="007242BB">
      <w:pPr>
        <w:pStyle w:val="TextBody"/>
        <w:ind w:left="360"/>
        <w:rPr>
          <w:rFonts w:ascii="Arial" w:hAnsi="Arial" w:cs="Arial"/>
        </w:rPr>
      </w:pPr>
      <w:r w:rsidRPr="007D3B27">
        <w:rPr>
          <w:rFonts w:ascii="Arial" w:hAnsi="Arial" w:cs="Arial"/>
        </w:rPr>
        <w:t>At step 10</w:t>
      </w:r>
      <w:r w:rsidR="00332EDC" w:rsidRPr="007D3B27">
        <w:rPr>
          <w:rFonts w:ascii="Arial" w:hAnsi="Arial" w:cs="Arial"/>
        </w:rPr>
        <w:t xml:space="preserve">, founder will transfer to </w:t>
      </w:r>
      <w:r w:rsidR="00BD08C6" w:rsidRPr="007D3B27">
        <w:rPr>
          <w:rFonts w:ascii="Arial" w:hAnsi="Arial" w:cs="Arial"/>
        </w:rPr>
        <w:t>ICO smart contract a</w:t>
      </w:r>
      <w:r w:rsidR="00BD08C6" w:rsidRPr="007D3B27">
        <w:rPr>
          <w:rFonts w:ascii="Arial" w:hAnsi="Arial" w:cs="Arial"/>
          <w:vertAlign w:val="subscript"/>
        </w:rPr>
        <w:t>3</w:t>
      </w:r>
      <w:r w:rsidR="00332EDC" w:rsidRPr="007D3B27">
        <w:rPr>
          <w:rFonts w:ascii="Arial" w:hAnsi="Arial" w:cs="Arial"/>
        </w:rPr>
        <w:t>.S token</w:t>
      </w:r>
    </w:p>
    <w:p w14:paraId="558E6B49" w14:textId="71B5CA4B" w:rsidR="00332EDC" w:rsidRPr="007D3B27" w:rsidRDefault="005B2525"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BD08C6" w:rsidRPr="007D3B27">
        <w:rPr>
          <w:rFonts w:ascii="Arial" w:hAnsi="Arial" w:cs="Arial"/>
          <w:color w:val="1F4E79" w:themeColor="accent1" w:themeShade="80"/>
        </w:rPr>
        <w:t>= S – a</w:t>
      </w:r>
      <w:r w:rsidR="00BD08C6" w:rsidRPr="007D3B27">
        <w:rPr>
          <w:rFonts w:ascii="Arial" w:hAnsi="Arial" w:cs="Arial"/>
          <w:color w:val="1F4E79" w:themeColor="accent1" w:themeShade="80"/>
          <w:vertAlign w:val="subscript"/>
        </w:rPr>
        <w:t>3</w:t>
      </w:r>
      <w:r w:rsidR="00332EDC" w:rsidRPr="007D3B27">
        <w:rPr>
          <w:rFonts w:ascii="Arial" w:hAnsi="Arial" w:cs="Arial"/>
          <w:color w:val="1F4E79" w:themeColor="accent1" w:themeShade="80"/>
        </w:rPr>
        <w:t>.S</w:t>
      </w:r>
    </w:p>
    <w:p w14:paraId="67A6AFC2" w14:textId="5CE7CE25" w:rsidR="00332EDC" w:rsidRPr="007D3B27" w:rsidRDefault="00332EDC"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w:t>
      </w:r>
      <w:r w:rsidR="00BD08C6" w:rsidRPr="007D3B27">
        <w:rPr>
          <w:rFonts w:ascii="Arial" w:hAnsi="Arial" w:cs="Arial"/>
          <w:color w:val="1F4E79" w:themeColor="accent1" w:themeShade="80"/>
        </w:rPr>
        <w:t xml:space="preserve">ICO </w:t>
      </w:r>
      <w:r w:rsidRPr="007D3B27">
        <w:rPr>
          <w:rFonts w:ascii="Arial" w:hAnsi="Arial" w:cs="Arial"/>
          <w:color w:val="1F4E79" w:themeColor="accent1" w:themeShade="80"/>
        </w:rPr>
        <w:t xml:space="preserve">smart contract] </w:t>
      </w:r>
      <w:r w:rsidR="00AD702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9A1F3C" w:rsidRPr="007D3B27">
        <w:rPr>
          <w:rFonts w:ascii="Arial" w:hAnsi="Arial" w:cs="Arial"/>
          <w:color w:val="1F4E79" w:themeColor="accent1" w:themeShade="80"/>
        </w:rPr>
        <w:tab/>
      </w:r>
      <w:r w:rsidR="00BD08C6" w:rsidRPr="007D3B27">
        <w:rPr>
          <w:rFonts w:ascii="Arial" w:hAnsi="Arial" w:cs="Arial"/>
          <w:color w:val="1F4E79" w:themeColor="accent1" w:themeShade="80"/>
        </w:rPr>
        <w:t>= a</w:t>
      </w:r>
      <w:r w:rsidR="00BD08C6"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5EE917E6" w14:textId="571824FE" w:rsidR="00332EDC" w:rsidRPr="007D3B27" w:rsidRDefault="00332EDC" w:rsidP="00332EDC">
      <w:pPr>
        <w:pStyle w:val="TextBody"/>
        <w:ind w:left="360"/>
        <w:rPr>
          <w:rFonts w:ascii="Arial" w:hAnsi="Arial" w:cs="Arial"/>
        </w:rPr>
      </w:pPr>
      <w:r w:rsidRPr="007D3B27">
        <w:rPr>
          <w:rFonts w:ascii="Arial" w:hAnsi="Arial" w:cs="Arial"/>
        </w:rPr>
        <w:t>And so on, the last distribution is</w:t>
      </w:r>
    </w:p>
    <w:p w14:paraId="56B5722A" w14:textId="2CB2FAD9" w:rsidR="00332EDC" w:rsidRPr="007D3B27" w:rsidRDefault="005B2525"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Address[F</w:t>
      </w:r>
      <w:r w:rsidR="00332EDC" w:rsidRPr="007D3B27">
        <w:rPr>
          <w:rFonts w:ascii="Arial" w:hAnsi="Arial" w:cs="Arial"/>
          <w:color w:val="1F4E79" w:themeColor="accent1" w:themeShade="80"/>
        </w:rPr>
        <w:t>ounder</w:t>
      </w:r>
      <w:r w:rsidRPr="007D3B27">
        <w:rPr>
          <w:rFonts w:ascii="Arial" w:hAnsi="Arial" w:cs="Arial"/>
          <w:color w:val="1F4E79" w:themeColor="accent1" w:themeShade="80"/>
        </w:rPr>
        <w:t xml:space="preserve"> Wallet</w:t>
      </w:r>
      <w:r w:rsidR="00332EDC"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332EDC" w:rsidRPr="007D3B27">
        <w:rPr>
          <w:rFonts w:ascii="Arial" w:hAnsi="Arial" w:cs="Arial"/>
          <w:color w:val="1F4E79" w:themeColor="accent1" w:themeShade="80"/>
        </w:rPr>
        <w:t>=</w:t>
      </w:r>
      <w:r w:rsidR="00C957E7" w:rsidRPr="007D3B27">
        <w:rPr>
          <w:rFonts w:ascii="Arial" w:hAnsi="Arial" w:cs="Arial"/>
          <w:color w:val="1F4E79" w:themeColor="accent1" w:themeShade="80"/>
        </w:rPr>
        <w:t xml:space="preserve"> </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1</w:t>
      </w:r>
      <w:r w:rsidR="00D158D2" w:rsidRPr="007D3B27">
        <w:rPr>
          <w:rFonts w:ascii="Arial" w:hAnsi="Arial" w:cs="Arial"/>
          <w:color w:val="1F4E79" w:themeColor="accent1" w:themeShade="80"/>
        </w:rPr>
        <w:t>+a</w:t>
      </w:r>
      <w:r w:rsidR="00D158D2" w:rsidRPr="007D3B27">
        <w:rPr>
          <w:rFonts w:ascii="Arial" w:hAnsi="Arial" w:cs="Arial"/>
          <w:color w:val="1F4E79" w:themeColor="accent1" w:themeShade="80"/>
          <w:vertAlign w:val="subscript"/>
        </w:rPr>
        <w:t>2</w:t>
      </w:r>
      <w:r w:rsidR="00D158D2" w:rsidRPr="007D3B27">
        <w:rPr>
          <w:rFonts w:ascii="Arial" w:hAnsi="Arial" w:cs="Arial"/>
          <w:color w:val="1F4E79" w:themeColor="accent1" w:themeShade="80"/>
        </w:rPr>
        <w:t>)</w:t>
      </w:r>
      <w:r w:rsidR="00332EDC" w:rsidRPr="007D3B27">
        <w:rPr>
          <w:rFonts w:ascii="Arial" w:hAnsi="Arial" w:cs="Arial"/>
          <w:color w:val="1F4E79" w:themeColor="accent1" w:themeShade="80"/>
        </w:rPr>
        <w:t>.S</w:t>
      </w:r>
    </w:p>
    <w:p w14:paraId="0C25A48E" w14:textId="5DBC8352" w:rsidR="00332EDC" w:rsidRPr="007D3B27" w:rsidRDefault="00332EDC"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Address[</w:t>
      </w:r>
      <w:r w:rsidR="00D158D2" w:rsidRPr="007D3B27">
        <w:rPr>
          <w:rFonts w:ascii="Arial" w:hAnsi="Arial" w:cs="Arial"/>
          <w:color w:val="1F4E79" w:themeColor="accent1" w:themeShade="80"/>
        </w:rPr>
        <w:t>ICO</w:t>
      </w:r>
      <w:r w:rsidRPr="007D3B27">
        <w:rPr>
          <w:rFonts w:ascii="Arial" w:hAnsi="Arial" w:cs="Arial"/>
          <w:color w:val="1F4E79" w:themeColor="accent1" w:themeShade="80"/>
        </w:rPr>
        <w:t xml:space="preserve"> smart contract</w:t>
      </w:r>
      <w:r w:rsidR="0082054D" w:rsidRPr="007D3B27">
        <w:rPr>
          <w:rFonts w:ascii="Arial" w:hAnsi="Arial" w:cs="Arial"/>
          <w:color w:val="1F4E79" w:themeColor="accent1" w:themeShade="80"/>
        </w:rPr>
        <w:t>]</w:t>
      </w:r>
      <w:r w:rsidR="00D158D2" w:rsidRPr="007D3B27">
        <w:rPr>
          <w:rFonts w:ascii="Arial" w:hAnsi="Arial" w:cs="Arial"/>
          <w:color w:val="1F4E79" w:themeColor="accent1" w:themeShade="80"/>
        </w:rPr>
        <w:tab/>
      </w:r>
      <w:r w:rsidR="0082054D" w:rsidRPr="007D3B27">
        <w:rPr>
          <w:rFonts w:ascii="Arial" w:hAnsi="Arial" w:cs="Arial"/>
          <w:color w:val="1F4E79" w:themeColor="accent1" w:themeShade="80"/>
        </w:rPr>
        <w:t xml:space="preserve">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3</w:t>
      </w:r>
      <w:r w:rsidRPr="007D3B27">
        <w:rPr>
          <w:rFonts w:ascii="Arial" w:hAnsi="Arial" w:cs="Arial"/>
          <w:color w:val="1F4E79" w:themeColor="accent1" w:themeShade="80"/>
        </w:rPr>
        <w:t>.S</w:t>
      </w:r>
    </w:p>
    <w:p w14:paraId="79C56292" w14:textId="2F4EC9E9" w:rsidR="0082054D" w:rsidRPr="007D3B27" w:rsidRDefault="0082054D" w:rsidP="00612C2B">
      <w:pPr>
        <w:pStyle w:val="TextBody"/>
        <w:ind w:left="360" w:firstLine="360"/>
        <w:rPr>
          <w:rFonts w:ascii="Arial" w:hAnsi="Arial" w:cs="Arial"/>
          <w:color w:val="1F4E79" w:themeColor="accent1" w:themeShade="80"/>
        </w:rPr>
      </w:pPr>
      <w:r w:rsidRPr="007D3B27">
        <w:rPr>
          <w:rFonts w:ascii="Arial" w:hAnsi="Arial" w:cs="Arial"/>
          <w:color w:val="1F4E79" w:themeColor="accent1" w:themeShade="80"/>
        </w:rPr>
        <w:t xml:space="preserve">Address[Treasury smart contract] </w:t>
      </w:r>
      <w:r w:rsidR="00AD702C" w:rsidRPr="007D3B27">
        <w:rPr>
          <w:rFonts w:ascii="Arial" w:hAnsi="Arial" w:cs="Arial"/>
          <w:color w:val="1F4E79" w:themeColor="accent1" w:themeShade="80"/>
        </w:rPr>
        <w:tab/>
      </w:r>
      <w:r w:rsidR="00AD702C" w:rsidRPr="007D3B27">
        <w:rPr>
          <w:rFonts w:ascii="Arial" w:hAnsi="Arial" w:cs="Arial"/>
          <w:color w:val="1F4E79" w:themeColor="accent1" w:themeShade="80"/>
        </w:rPr>
        <w:tab/>
      </w:r>
      <w:r w:rsidR="00D158D2" w:rsidRPr="007D3B27">
        <w:rPr>
          <w:rFonts w:ascii="Arial" w:hAnsi="Arial" w:cs="Arial"/>
          <w:color w:val="1F4E79" w:themeColor="accent1" w:themeShade="80"/>
        </w:rPr>
        <w:t>= a</w:t>
      </w:r>
      <w:r w:rsidR="00D158D2" w:rsidRPr="007D3B27">
        <w:rPr>
          <w:rFonts w:ascii="Arial" w:hAnsi="Arial" w:cs="Arial"/>
          <w:color w:val="1F4E79" w:themeColor="accent1" w:themeShade="80"/>
          <w:vertAlign w:val="subscript"/>
        </w:rPr>
        <w:t>4</w:t>
      </w:r>
      <w:r w:rsidRPr="007D3B27">
        <w:rPr>
          <w:rFonts w:ascii="Arial" w:hAnsi="Arial" w:cs="Arial"/>
          <w:color w:val="1F4E79" w:themeColor="accent1" w:themeShade="80"/>
        </w:rPr>
        <w:t>.S</w:t>
      </w:r>
    </w:p>
    <w:p w14:paraId="544FF92B" w14:textId="3A76BB31" w:rsidR="00332EDC" w:rsidRPr="007D3B27" w:rsidRDefault="00105E1B" w:rsidP="00332EDC">
      <w:pPr>
        <w:pStyle w:val="TextBody"/>
        <w:ind w:left="360"/>
        <w:rPr>
          <w:rFonts w:ascii="Arial" w:hAnsi="Arial" w:cs="Arial"/>
        </w:rPr>
      </w:pPr>
      <w:r w:rsidRPr="007D3B27">
        <w:rPr>
          <w:rFonts w:ascii="Arial" w:hAnsi="Arial" w:cs="Arial"/>
        </w:rPr>
        <w:t>This distribution is at the starting of ICO.</w:t>
      </w:r>
    </w:p>
    <w:p w14:paraId="48B147D3" w14:textId="47CE2F4E" w:rsidR="00464391" w:rsidRPr="007D3B27" w:rsidRDefault="001C2A75" w:rsidP="00437363">
      <w:pPr>
        <w:pStyle w:val="Heading2"/>
      </w:pPr>
      <w:bookmarkStart w:id="28" w:name="_Toc513117642"/>
      <w:r>
        <w:t xml:space="preserve">Common </w:t>
      </w:r>
      <w:r w:rsidR="00437363" w:rsidRPr="007D3B27">
        <w:t>ICO</w:t>
      </w:r>
      <w:bookmarkEnd w:id="28"/>
    </w:p>
    <w:p w14:paraId="13C5222D" w14:textId="188F162A" w:rsidR="00464391" w:rsidRPr="007D3B27" w:rsidRDefault="0032127A" w:rsidP="008714D3">
      <w:pPr>
        <w:pStyle w:val="Heading3"/>
      </w:pPr>
      <w:bookmarkStart w:id="29" w:name="_Toc513117643"/>
      <w:r w:rsidRPr="007D3B27">
        <w:t>ICO</w:t>
      </w:r>
      <w:r w:rsidR="00BA5B31" w:rsidRPr="007D3B27">
        <w:t xml:space="preserve"> smart contract</w:t>
      </w:r>
      <w:bookmarkEnd w:id="29"/>
    </w:p>
    <w:p w14:paraId="7B04E153" w14:textId="07042870" w:rsidR="002D22AB" w:rsidRPr="007D3B27" w:rsidRDefault="002D22AB" w:rsidP="002D22AB">
      <w:pPr>
        <w:pStyle w:val="TextBody"/>
        <w:ind w:left="360"/>
        <w:rPr>
          <w:rFonts w:ascii="Arial" w:hAnsi="Arial" w:cs="Arial"/>
        </w:rPr>
      </w:pPr>
      <w:r w:rsidRPr="007D3B27">
        <w:rPr>
          <w:rFonts w:ascii="Arial" w:hAnsi="Arial" w:cs="Arial"/>
        </w:rPr>
        <w:t xml:space="preserve">ICO smart contract will be an ERC20 itself. It means that ICO smart contract will hold the temporary token </w:t>
      </w:r>
      <w:r w:rsidR="006E1201" w:rsidRPr="007D3B27">
        <w:rPr>
          <w:rFonts w:ascii="Arial" w:hAnsi="Arial" w:cs="Arial"/>
        </w:rPr>
        <w:t xml:space="preserve">(sale token) </w:t>
      </w:r>
      <w:r w:rsidRPr="007D3B27">
        <w:rPr>
          <w:rFonts w:ascii="Arial" w:hAnsi="Arial" w:cs="Arial"/>
        </w:rPr>
        <w:t xml:space="preserve">distribution until it is released by owner. This distribution will be </w:t>
      </w:r>
      <w:r w:rsidR="00112C27" w:rsidRPr="007D3B27">
        <w:rPr>
          <w:rFonts w:ascii="Arial" w:hAnsi="Arial" w:cs="Arial"/>
        </w:rPr>
        <w:t>reflecting</w:t>
      </w:r>
      <w:r w:rsidRPr="007D3B27">
        <w:rPr>
          <w:rFonts w:ascii="Arial" w:hAnsi="Arial" w:cs="Arial"/>
        </w:rPr>
        <w:t xml:space="preserve"> to Mozo tokens smart contract.</w:t>
      </w:r>
    </w:p>
    <w:p w14:paraId="779CF9A0" w14:textId="463E3A01" w:rsidR="000B7580" w:rsidRPr="007D3B27" w:rsidRDefault="00BA5B31" w:rsidP="00BA5B31">
      <w:pPr>
        <w:pStyle w:val="TextBody"/>
        <w:numPr>
          <w:ilvl w:val="0"/>
          <w:numId w:val="9"/>
        </w:numPr>
        <w:rPr>
          <w:rFonts w:ascii="Arial" w:hAnsi="Arial" w:cs="Arial"/>
        </w:rPr>
      </w:pPr>
      <w:r w:rsidRPr="007D3B27">
        <w:rPr>
          <w:rFonts w:ascii="Arial" w:hAnsi="Arial" w:cs="Arial"/>
        </w:rPr>
        <w:t>Created by Founder wallet</w:t>
      </w:r>
      <w:r w:rsidR="0032127A" w:rsidRPr="007D3B27">
        <w:rPr>
          <w:rFonts w:ascii="Arial" w:hAnsi="Arial" w:cs="Arial"/>
        </w:rPr>
        <w:t xml:space="preserve"> once</w:t>
      </w:r>
    </w:p>
    <w:p w14:paraId="5D7D5D7F" w14:textId="4D761B34" w:rsidR="00464391" w:rsidRPr="007D3B27" w:rsidRDefault="000B7580" w:rsidP="00BA5B31">
      <w:pPr>
        <w:pStyle w:val="TextBody"/>
        <w:numPr>
          <w:ilvl w:val="0"/>
          <w:numId w:val="9"/>
        </w:numPr>
        <w:rPr>
          <w:rFonts w:ascii="Arial" w:hAnsi="Arial" w:cs="Arial"/>
        </w:rPr>
      </w:pPr>
      <w:r w:rsidRPr="007D3B27">
        <w:rPr>
          <w:rFonts w:ascii="Arial" w:hAnsi="Arial" w:cs="Arial"/>
        </w:rPr>
        <w:t>Has Founder Wallet address</w:t>
      </w:r>
      <w:r w:rsidR="00BA5B31" w:rsidRPr="007D3B27">
        <w:rPr>
          <w:rFonts w:ascii="Arial" w:hAnsi="Arial" w:cs="Arial"/>
        </w:rPr>
        <w:t>: Ether transfer to this smart contract will go to Founder Wallet</w:t>
      </w:r>
    </w:p>
    <w:p w14:paraId="50C94DF3" w14:textId="3716A621" w:rsidR="00BA5B31" w:rsidRPr="007D3B27" w:rsidRDefault="00BA5B31" w:rsidP="00BA5B31">
      <w:pPr>
        <w:pStyle w:val="TextBody"/>
        <w:numPr>
          <w:ilvl w:val="0"/>
          <w:numId w:val="9"/>
        </w:numPr>
        <w:rPr>
          <w:rFonts w:ascii="Arial" w:hAnsi="Arial" w:cs="Arial"/>
        </w:rPr>
      </w:pPr>
      <w:r w:rsidRPr="007D3B27">
        <w:rPr>
          <w:rFonts w:ascii="Arial" w:hAnsi="Arial" w:cs="Arial"/>
        </w:rPr>
        <w:t>Has a start date and end date</w:t>
      </w:r>
      <w:r w:rsidR="00872173" w:rsidRPr="007D3B27">
        <w:rPr>
          <w:rFonts w:ascii="Arial" w:hAnsi="Arial" w:cs="Arial"/>
        </w:rPr>
        <w:t>: funds getting only in this period</w:t>
      </w:r>
    </w:p>
    <w:p w14:paraId="306E188C" w14:textId="47B36266" w:rsidR="00872173" w:rsidRPr="007D3B27" w:rsidRDefault="00872173" w:rsidP="00BA5B31">
      <w:pPr>
        <w:pStyle w:val="TextBody"/>
        <w:numPr>
          <w:ilvl w:val="0"/>
          <w:numId w:val="9"/>
        </w:numPr>
        <w:rPr>
          <w:rFonts w:ascii="Arial" w:hAnsi="Arial" w:cs="Arial"/>
        </w:rPr>
      </w:pPr>
      <w:r w:rsidRPr="007D3B27">
        <w:rPr>
          <w:rFonts w:ascii="Arial" w:hAnsi="Arial" w:cs="Arial"/>
        </w:rPr>
        <w:t xml:space="preserve">Has an </w:t>
      </w:r>
      <w:r w:rsidR="00A24004" w:rsidRPr="007D3B27">
        <w:rPr>
          <w:rFonts w:ascii="Arial" w:hAnsi="Arial" w:cs="Arial"/>
        </w:rPr>
        <w:t>interface</w:t>
      </w:r>
      <w:r w:rsidRPr="007D3B27">
        <w:rPr>
          <w:rFonts w:ascii="Arial" w:hAnsi="Arial" w:cs="Arial"/>
        </w:rPr>
        <w:t xml:space="preserve"> of </w:t>
      </w:r>
      <w:r w:rsidR="00A24004" w:rsidRPr="007D3B27">
        <w:rPr>
          <w:rFonts w:ascii="Arial" w:hAnsi="Arial" w:cs="Arial"/>
        </w:rPr>
        <w:t>[</w:t>
      </w:r>
      <w:r w:rsidRPr="007D3B27">
        <w:rPr>
          <w:rFonts w:ascii="Arial" w:hAnsi="Arial" w:cs="Arial"/>
        </w:rPr>
        <w:t>Mozo token</w:t>
      </w:r>
      <w:r w:rsidR="00A24004" w:rsidRPr="007D3B27">
        <w:rPr>
          <w:rFonts w:ascii="Arial" w:hAnsi="Arial" w:cs="Arial"/>
        </w:rPr>
        <w:t>s</w:t>
      </w:r>
      <w:r w:rsidRPr="007D3B27">
        <w:rPr>
          <w:rFonts w:ascii="Arial" w:hAnsi="Arial" w:cs="Arial"/>
        </w:rPr>
        <w:t xml:space="preserve"> Smart contract</w:t>
      </w:r>
      <w:r w:rsidR="00A24004" w:rsidRPr="007D3B27">
        <w:rPr>
          <w:rFonts w:ascii="Arial" w:hAnsi="Arial" w:cs="Arial"/>
        </w:rPr>
        <w:t>] to set the token distribution</w:t>
      </w:r>
      <w:r w:rsidR="00C30E99" w:rsidRPr="007D3B27">
        <w:rPr>
          <w:rFonts w:ascii="Arial" w:hAnsi="Arial" w:cs="Arial"/>
        </w:rPr>
        <w:t>.</w:t>
      </w:r>
    </w:p>
    <w:p w14:paraId="47D2C0A4" w14:textId="5C5BB7DE" w:rsidR="00E83552" w:rsidRPr="007D3B27" w:rsidRDefault="00E83552" w:rsidP="00E83552">
      <w:pPr>
        <w:pStyle w:val="Heading3"/>
      </w:pPr>
      <w:bookmarkStart w:id="30" w:name="_Toc513117644"/>
      <w:r w:rsidRPr="007D3B27">
        <w:t>Presale</w:t>
      </w:r>
      <w:bookmarkEnd w:id="30"/>
    </w:p>
    <w:p w14:paraId="6F5F028F" w14:textId="77777777" w:rsidR="00630681" w:rsidRPr="007D3B27" w:rsidRDefault="00972025" w:rsidP="00D01845">
      <w:pPr>
        <w:pStyle w:val="TextBody"/>
        <w:ind w:left="360"/>
        <w:rPr>
          <w:rFonts w:ascii="Arial" w:hAnsi="Arial" w:cs="Arial"/>
        </w:rPr>
      </w:pPr>
      <w:r w:rsidRPr="007D3B27">
        <w:rPr>
          <w:rFonts w:ascii="Arial" w:hAnsi="Arial" w:cs="Arial"/>
        </w:rPr>
        <w:t>At the beginning of presale</w:t>
      </w:r>
      <w:r w:rsidR="00D01845" w:rsidRPr="007D3B27">
        <w:rPr>
          <w:rFonts w:ascii="Arial" w:hAnsi="Arial" w:cs="Arial"/>
        </w:rPr>
        <w:t xml:space="preserve"> phase</w:t>
      </w:r>
      <w:r w:rsidRPr="007D3B27">
        <w:rPr>
          <w:rFonts w:ascii="Arial" w:hAnsi="Arial" w:cs="Arial"/>
        </w:rPr>
        <w:t>, Founder will create all Presale smart contract</w:t>
      </w:r>
      <w:r w:rsidR="00D01845" w:rsidRPr="007D3B27">
        <w:rPr>
          <w:rFonts w:ascii="Arial" w:hAnsi="Arial" w:cs="Arial"/>
        </w:rPr>
        <w:t xml:space="preserve"> (refer to Sample</w:t>
      </w:r>
      <w:r w:rsidR="00CA564F" w:rsidRPr="007D3B27">
        <w:rPr>
          <w:rFonts w:ascii="Arial" w:hAnsi="Arial" w:cs="Arial"/>
        </w:rPr>
        <w:t xml:space="preserve"> of</w:t>
      </w:r>
      <w:r w:rsidR="00D01845" w:rsidRPr="007D3B27">
        <w:rPr>
          <w:rFonts w:ascii="Arial" w:hAnsi="Arial" w:cs="Arial"/>
        </w:rPr>
        <w:t xml:space="preserve"> Sale Smart Contract for more information).</w:t>
      </w:r>
      <w:r w:rsidR="00630681" w:rsidRPr="007D3B27">
        <w:rPr>
          <w:rFonts w:ascii="Arial" w:hAnsi="Arial" w:cs="Arial"/>
        </w:rPr>
        <w:t xml:space="preserve"> </w:t>
      </w:r>
    </w:p>
    <w:p w14:paraId="45A9AFBE" w14:textId="6FDDE485" w:rsidR="00972025" w:rsidRPr="007D3B27" w:rsidRDefault="00630681" w:rsidP="00D01845">
      <w:pPr>
        <w:pStyle w:val="TextBody"/>
        <w:ind w:left="360"/>
        <w:rPr>
          <w:rFonts w:ascii="Arial" w:hAnsi="Arial" w:cs="Arial"/>
          <w:i/>
        </w:rPr>
      </w:pPr>
      <w:r w:rsidRPr="007D3B27">
        <w:rPr>
          <w:rFonts w:ascii="Arial" w:hAnsi="Arial" w:cs="Arial"/>
          <w:i/>
        </w:rPr>
        <w:t xml:space="preserve">Note: Sale Smart Contract may have some rules to send bonus tokens to some person (investor, sell agency…) but not depicts in the process. </w:t>
      </w:r>
    </w:p>
    <w:p w14:paraId="2B8453D6" w14:textId="37CA2E97" w:rsidR="00972025" w:rsidRPr="007D3B27" w:rsidRDefault="006C7674" w:rsidP="00972025">
      <w:r w:rsidRPr="007D3B27">
        <w:rPr>
          <w:noProof/>
        </w:rPr>
        <w:lastRenderedPageBreak/>
        <w:drawing>
          <wp:inline distT="0" distB="0" distL="0" distR="0" wp14:anchorId="1CA7868D" wp14:editId="38553475">
            <wp:extent cx="6823710" cy="659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450ED71D" w14:textId="32AE6FF2" w:rsidR="00D01845" w:rsidRPr="007D3B27" w:rsidRDefault="00D01845" w:rsidP="00D01845">
      <w:pPr>
        <w:pStyle w:val="Caption"/>
        <w:jc w:val="center"/>
        <w:rPr>
          <w:rFonts w:cs="Arial"/>
          <w:b/>
        </w:rPr>
      </w:pPr>
      <w:bookmarkStart w:id="31" w:name="_Toc513117679"/>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3</w:t>
      </w:r>
      <w:r w:rsidRPr="007D3B27">
        <w:rPr>
          <w:rFonts w:cs="Arial"/>
          <w:b/>
        </w:rPr>
        <w:fldChar w:fldCharType="end"/>
      </w:r>
      <w:r w:rsidRPr="007D3B27">
        <w:rPr>
          <w:rFonts w:cs="Arial"/>
          <w:b/>
        </w:rPr>
        <w:t>: ICO presale’s process</w:t>
      </w:r>
      <w:bookmarkEnd w:id="31"/>
    </w:p>
    <w:p w14:paraId="26F50D0C" w14:textId="7FCC396E" w:rsidR="00E9246F" w:rsidRPr="007D3B27" w:rsidRDefault="00E9246F" w:rsidP="00E9246F">
      <w:pPr>
        <w:pStyle w:val="Heading3"/>
      </w:pPr>
      <w:bookmarkStart w:id="32" w:name="_Toc513117645"/>
      <w:r w:rsidRPr="007D3B27">
        <w:t>Crowd Sale</w:t>
      </w:r>
      <w:bookmarkEnd w:id="32"/>
    </w:p>
    <w:p w14:paraId="22025084" w14:textId="3EAB274B" w:rsidR="00E9246F" w:rsidRPr="007D3B27" w:rsidRDefault="00E9246F" w:rsidP="00E9246F">
      <w:pPr>
        <w:pStyle w:val="TextBody"/>
        <w:ind w:left="360"/>
        <w:rPr>
          <w:rFonts w:ascii="Arial" w:hAnsi="Arial" w:cs="Arial"/>
        </w:rPr>
      </w:pPr>
      <w:r w:rsidRPr="007D3B27">
        <w:rPr>
          <w:rFonts w:ascii="Arial" w:hAnsi="Arial" w:cs="Arial"/>
        </w:rPr>
        <w:t>If</w:t>
      </w:r>
      <w:r w:rsidR="006C7674" w:rsidRPr="007D3B27">
        <w:rPr>
          <w:rFonts w:ascii="Arial" w:hAnsi="Arial" w:cs="Arial"/>
        </w:rPr>
        <w:t xml:space="preserve"> </w:t>
      </w:r>
      <w:r w:rsidRPr="007D3B27">
        <w:rPr>
          <w:rFonts w:ascii="Arial" w:hAnsi="Arial" w:cs="Arial"/>
        </w:rPr>
        <w:t>the hard cap is not reached</w:t>
      </w:r>
      <w:r w:rsidR="006C7674" w:rsidRPr="007D3B27">
        <w:rPr>
          <w:rFonts w:ascii="Arial" w:hAnsi="Arial" w:cs="Arial"/>
        </w:rPr>
        <w:t xml:space="preserve"> in the presale stage</w:t>
      </w:r>
      <w:r w:rsidRPr="007D3B27">
        <w:rPr>
          <w:rFonts w:ascii="Arial" w:hAnsi="Arial" w:cs="Arial"/>
        </w:rPr>
        <w:t xml:space="preserve">, Founder will begin the </w:t>
      </w:r>
      <w:r w:rsidR="006C7674" w:rsidRPr="007D3B27">
        <w:rPr>
          <w:rFonts w:ascii="Arial" w:hAnsi="Arial" w:cs="Arial"/>
        </w:rPr>
        <w:t>crowd sale stage by creating some</w:t>
      </w:r>
      <w:r w:rsidRPr="007D3B27">
        <w:rPr>
          <w:rFonts w:ascii="Arial" w:hAnsi="Arial" w:cs="Arial"/>
        </w:rPr>
        <w:t xml:space="preserve"> Crowd Sale smart contract (refer to Sample of Sale Smart Contract for more information).</w:t>
      </w:r>
    </w:p>
    <w:p w14:paraId="7997949C" w14:textId="77777777" w:rsidR="00630681" w:rsidRPr="007D3B27" w:rsidRDefault="00630681" w:rsidP="00630681">
      <w:pPr>
        <w:pStyle w:val="TextBody"/>
        <w:ind w:left="360"/>
        <w:rPr>
          <w:rFonts w:ascii="Arial" w:hAnsi="Arial" w:cs="Arial"/>
          <w:i/>
        </w:rPr>
      </w:pPr>
      <w:r w:rsidRPr="007D3B27">
        <w:rPr>
          <w:rFonts w:ascii="Arial" w:hAnsi="Arial" w:cs="Arial"/>
          <w:i/>
        </w:rPr>
        <w:lastRenderedPageBreak/>
        <w:t xml:space="preserve">Note: Sale Smart Contract may have some rules to send bonus tokens to some person (investor, sell agency…) but not depicts in the process. </w:t>
      </w:r>
    </w:p>
    <w:p w14:paraId="4DD7928C" w14:textId="33C383D2" w:rsidR="00E9246F" w:rsidRPr="007D3B27" w:rsidRDefault="006C7674" w:rsidP="006C7674">
      <w:pPr>
        <w:pStyle w:val="TextBody"/>
        <w:ind w:left="360"/>
        <w:rPr>
          <w:rFonts w:ascii="Arial" w:hAnsi="Arial" w:cs="Arial"/>
        </w:rPr>
      </w:pPr>
      <w:r w:rsidRPr="007D3B27">
        <w:rPr>
          <w:rFonts w:ascii="Arial" w:hAnsi="Arial" w:cs="Arial"/>
          <w:noProof/>
          <w:lang w:eastAsia="en-US"/>
        </w:rPr>
        <w:drawing>
          <wp:inline distT="0" distB="0" distL="0" distR="0" wp14:anchorId="53327DCC" wp14:editId="5310DF96">
            <wp:extent cx="6823710" cy="6598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3710" cy="6598920"/>
                    </a:xfrm>
                    <a:prstGeom prst="rect">
                      <a:avLst/>
                    </a:prstGeom>
                    <a:noFill/>
                    <a:ln>
                      <a:noFill/>
                    </a:ln>
                  </pic:spPr>
                </pic:pic>
              </a:graphicData>
            </a:graphic>
          </wp:inline>
        </w:drawing>
      </w:r>
    </w:p>
    <w:p w14:paraId="621DE058" w14:textId="702A2312" w:rsidR="00E9246F" w:rsidRPr="007D3B27" w:rsidRDefault="00E9246F" w:rsidP="00E9246F">
      <w:pPr>
        <w:pStyle w:val="Caption"/>
        <w:jc w:val="center"/>
        <w:rPr>
          <w:rFonts w:cs="Arial"/>
          <w:b/>
        </w:rPr>
      </w:pPr>
      <w:bookmarkStart w:id="33" w:name="_Toc513117680"/>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4</w:t>
      </w:r>
      <w:r w:rsidRPr="007D3B27">
        <w:rPr>
          <w:rFonts w:cs="Arial"/>
          <w:b/>
        </w:rPr>
        <w:fldChar w:fldCharType="end"/>
      </w:r>
      <w:r w:rsidRPr="007D3B27">
        <w:rPr>
          <w:rFonts w:cs="Arial"/>
          <w:b/>
        </w:rPr>
        <w:t xml:space="preserve">: ICO </w:t>
      </w:r>
      <w:r w:rsidR="00410ACE" w:rsidRPr="007D3B27">
        <w:rPr>
          <w:rFonts w:cs="Arial"/>
          <w:b/>
        </w:rPr>
        <w:t>crowd sale</w:t>
      </w:r>
      <w:r w:rsidRPr="007D3B27">
        <w:rPr>
          <w:rFonts w:cs="Arial"/>
          <w:b/>
        </w:rPr>
        <w:t>’s process</w:t>
      </w:r>
      <w:bookmarkEnd w:id="33"/>
    </w:p>
    <w:p w14:paraId="0F6A44D5" w14:textId="67D5865C" w:rsidR="00D01845" w:rsidRPr="007D3B27" w:rsidRDefault="004F7ED5" w:rsidP="004F7ED5">
      <w:pPr>
        <w:pStyle w:val="Heading3"/>
      </w:pPr>
      <w:bookmarkStart w:id="34" w:name="_Toc513117646"/>
      <w:r w:rsidRPr="007D3B27">
        <w:lastRenderedPageBreak/>
        <w:t>ICO Ending</w:t>
      </w:r>
      <w:bookmarkEnd w:id="34"/>
    </w:p>
    <w:p w14:paraId="5F1A145C" w14:textId="4199A6A8" w:rsidR="00267914" w:rsidRPr="007D3B27" w:rsidRDefault="00583B1A" w:rsidP="00267914">
      <w:r w:rsidRPr="007D3B27">
        <w:rPr>
          <w:noProof/>
        </w:rPr>
        <w:drawing>
          <wp:inline distT="0" distB="0" distL="0" distR="0" wp14:anchorId="4C531E74" wp14:editId="2349B951">
            <wp:extent cx="6858000" cy="41224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122456"/>
                    </a:xfrm>
                    <a:prstGeom prst="rect">
                      <a:avLst/>
                    </a:prstGeom>
                    <a:noFill/>
                    <a:ln>
                      <a:noFill/>
                    </a:ln>
                  </pic:spPr>
                </pic:pic>
              </a:graphicData>
            </a:graphic>
          </wp:inline>
        </w:drawing>
      </w:r>
    </w:p>
    <w:p w14:paraId="41975958" w14:textId="2F0C1301" w:rsidR="00267914" w:rsidRPr="007D3B27" w:rsidRDefault="00267914" w:rsidP="00267914">
      <w:pPr>
        <w:pStyle w:val="Caption"/>
        <w:jc w:val="center"/>
        <w:rPr>
          <w:rFonts w:cs="Arial"/>
          <w:b/>
        </w:rPr>
      </w:pPr>
      <w:bookmarkStart w:id="35" w:name="_Toc513117681"/>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5</w:t>
      </w:r>
      <w:r w:rsidRPr="007D3B27">
        <w:rPr>
          <w:rFonts w:cs="Arial"/>
          <w:b/>
        </w:rPr>
        <w:fldChar w:fldCharType="end"/>
      </w:r>
      <w:r w:rsidRPr="007D3B27">
        <w:rPr>
          <w:rFonts w:cs="Arial"/>
          <w:b/>
        </w:rPr>
        <w:t>: ICO Ending’s process</w:t>
      </w:r>
      <w:bookmarkEnd w:id="35"/>
    </w:p>
    <w:p w14:paraId="79F51CDD" w14:textId="6E80E1B9" w:rsidR="00005BA6" w:rsidRPr="007D3B27" w:rsidRDefault="00005BA6" w:rsidP="00812FAD">
      <w:pPr>
        <w:pStyle w:val="Heading2"/>
      </w:pPr>
      <w:bookmarkStart w:id="36" w:name="_Toc513117647"/>
      <w:r w:rsidRPr="007D3B27">
        <w:t>Agency smart contract</w:t>
      </w:r>
      <w:bookmarkEnd w:id="36"/>
    </w:p>
    <w:p w14:paraId="616073DC" w14:textId="06CCDA24" w:rsidR="00ED5708" w:rsidRPr="007D3B27" w:rsidRDefault="00ED5708" w:rsidP="00ED5708">
      <w:pPr>
        <w:pStyle w:val="TextBody"/>
        <w:ind w:left="360"/>
        <w:rPr>
          <w:rFonts w:ascii="Arial" w:hAnsi="Arial" w:cs="Arial"/>
        </w:rPr>
      </w:pPr>
      <w:r w:rsidRPr="007D3B27">
        <w:rPr>
          <w:rFonts w:ascii="Arial" w:hAnsi="Arial" w:cs="Arial"/>
        </w:rPr>
        <w:t xml:space="preserve">This smart contact </w:t>
      </w:r>
      <w:r w:rsidR="00EB1481" w:rsidRPr="007D3B27">
        <w:rPr>
          <w:rFonts w:ascii="Arial" w:hAnsi="Arial" w:cs="Arial"/>
        </w:rPr>
        <w:t>allows</w:t>
      </w:r>
      <w:r w:rsidRPr="007D3B27">
        <w:rPr>
          <w:rFonts w:ascii="Arial" w:hAnsi="Arial" w:cs="Arial"/>
        </w:rPr>
        <w:t xml:space="preserve"> owner to set the bonus rule for agency </w:t>
      </w:r>
      <w:r w:rsidR="007F71C0" w:rsidRPr="007D3B27">
        <w:rPr>
          <w:rFonts w:ascii="Arial" w:hAnsi="Arial" w:cs="Arial"/>
        </w:rPr>
        <w:t xml:space="preserve">depends on number of </w:t>
      </w:r>
      <w:r w:rsidR="00254E41" w:rsidRPr="007D3B27">
        <w:rPr>
          <w:rFonts w:ascii="Arial" w:hAnsi="Arial" w:cs="Arial"/>
        </w:rPr>
        <w:t>sold</w:t>
      </w:r>
      <w:r w:rsidR="007F71C0" w:rsidRPr="007D3B27">
        <w:rPr>
          <w:rFonts w:ascii="Arial" w:hAnsi="Arial" w:cs="Arial"/>
        </w:rPr>
        <w:t xml:space="preserve"> tokens </w:t>
      </w:r>
    </w:p>
    <w:p w14:paraId="0ADCD362" w14:textId="371D3001" w:rsidR="00074C05" w:rsidRPr="007D3B27" w:rsidRDefault="00C724F1" w:rsidP="000E5285">
      <w:pPr>
        <w:pStyle w:val="TextBody"/>
        <w:ind w:left="360"/>
        <w:rPr>
          <w:rFonts w:ascii="Arial" w:hAnsi="Arial" w:cs="Arial"/>
        </w:rPr>
      </w:pPr>
      <w:r w:rsidRPr="007D3B27">
        <w:rPr>
          <w:rFonts w:ascii="Arial" w:hAnsi="Arial" w:cs="Arial"/>
        </w:rPr>
        <w:t>When this contract is released, calculate the number of bonus tokens based on rules set up by owner and transfer these sale token to agency address.</w:t>
      </w:r>
    </w:p>
    <w:p w14:paraId="75C75659" w14:textId="5C562CE6" w:rsidR="00605A12" w:rsidRPr="007D3B27" w:rsidRDefault="00605A12" w:rsidP="000E5285">
      <w:pPr>
        <w:pStyle w:val="TextBody"/>
        <w:ind w:left="360"/>
        <w:rPr>
          <w:rFonts w:ascii="Arial" w:hAnsi="Arial" w:cs="Arial"/>
        </w:rPr>
      </w:pPr>
      <w:r w:rsidRPr="007D3B27">
        <w:rPr>
          <w:rFonts w:ascii="Arial" w:hAnsi="Arial" w:cs="Arial"/>
        </w:rPr>
        <w:t xml:space="preserve">Agency must register on ICO Website or contact directly with Founder. Agency </w:t>
      </w:r>
      <w:r w:rsidR="00CF5A1B" w:rsidRPr="007D3B27">
        <w:rPr>
          <w:rFonts w:ascii="Arial" w:hAnsi="Arial" w:cs="Arial"/>
        </w:rPr>
        <w:t xml:space="preserve">will </w:t>
      </w:r>
      <w:r w:rsidRPr="007D3B27">
        <w:rPr>
          <w:rFonts w:ascii="Arial" w:hAnsi="Arial" w:cs="Arial"/>
        </w:rPr>
        <w:t>provide his wallet address to receive bonus Mozo tokens.</w:t>
      </w:r>
    </w:p>
    <w:p w14:paraId="71055170" w14:textId="744E667E" w:rsidR="0000519D" w:rsidRPr="007D3B27" w:rsidRDefault="0000519D" w:rsidP="000E5285">
      <w:pPr>
        <w:pStyle w:val="TextBody"/>
        <w:ind w:left="360"/>
        <w:rPr>
          <w:rFonts w:ascii="Arial" w:hAnsi="Arial" w:cs="Arial"/>
        </w:rPr>
      </w:pPr>
      <w:r w:rsidRPr="007D3B27">
        <w:rPr>
          <w:rFonts w:ascii="Arial" w:hAnsi="Arial" w:cs="Arial"/>
          <w:noProof/>
          <w:lang w:eastAsia="en-US"/>
        </w:rPr>
        <w:lastRenderedPageBreak/>
        <w:drawing>
          <wp:inline distT="0" distB="0" distL="0" distR="0" wp14:anchorId="443D450F" wp14:editId="60F1A4D6">
            <wp:extent cx="6858000" cy="35126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512622"/>
                    </a:xfrm>
                    <a:prstGeom prst="rect">
                      <a:avLst/>
                    </a:prstGeom>
                    <a:noFill/>
                    <a:ln>
                      <a:noFill/>
                    </a:ln>
                  </pic:spPr>
                </pic:pic>
              </a:graphicData>
            </a:graphic>
          </wp:inline>
        </w:drawing>
      </w:r>
    </w:p>
    <w:p w14:paraId="332ED292" w14:textId="2772A654" w:rsidR="0000519D" w:rsidRPr="007D3B27" w:rsidRDefault="0000519D" w:rsidP="0000519D">
      <w:pPr>
        <w:pStyle w:val="Caption"/>
        <w:jc w:val="center"/>
        <w:rPr>
          <w:rFonts w:cs="Arial"/>
          <w:b/>
        </w:rPr>
      </w:pPr>
      <w:bookmarkStart w:id="37" w:name="_Toc513117682"/>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6</w:t>
      </w:r>
      <w:r w:rsidRPr="007D3B27">
        <w:rPr>
          <w:rFonts w:cs="Arial"/>
          <w:b/>
        </w:rPr>
        <w:fldChar w:fldCharType="end"/>
      </w:r>
      <w:r w:rsidRPr="007D3B27">
        <w:rPr>
          <w:rFonts w:cs="Arial"/>
          <w:b/>
        </w:rPr>
        <w:t>: Agency smart contract</w:t>
      </w:r>
      <w:bookmarkEnd w:id="37"/>
    </w:p>
    <w:p w14:paraId="7EBEE76E" w14:textId="77777777" w:rsidR="0000519D" w:rsidRPr="007D3B27" w:rsidRDefault="0000519D" w:rsidP="000E5285">
      <w:pPr>
        <w:pStyle w:val="TextBody"/>
        <w:ind w:left="360"/>
        <w:rPr>
          <w:rFonts w:ascii="Arial" w:hAnsi="Arial" w:cs="Arial"/>
        </w:rPr>
      </w:pPr>
    </w:p>
    <w:p w14:paraId="75F6BBD8" w14:textId="34E803A3" w:rsidR="00263C94" w:rsidRPr="007D3B27" w:rsidRDefault="00F35F7E" w:rsidP="009A3621">
      <w:pPr>
        <w:pStyle w:val="Heading2"/>
        <w:rPr>
          <w:kern w:val="1"/>
          <w:sz w:val="32"/>
          <w:szCs w:val="32"/>
        </w:rPr>
      </w:pPr>
      <w:bookmarkStart w:id="38" w:name="_Toc513117648"/>
      <w:r w:rsidRPr="007D3B27">
        <w:rPr>
          <w:kern w:val="1"/>
          <w:sz w:val="32"/>
          <w:szCs w:val="32"/>
        </w:rPr>
        <w:t xml:space="preserve">After ICO - </w:t>
      </w:r>
      <w:r w:rsidR="004B305F" w:rsidRPr="007D3B27">
        <w:rPr>
          <w:kern w:val="1"/>
          <w:sz w:val="32"/>
          <w:szCs w:val="32"/>
        </w:rPr>
        <w:t>Token exchange with other cryptocurrency</w:t>
      </w:r>
      <w:bookmarkEnd w:id="38"/>
    </w:p>
    <w:p w14:paraId="331C360F" w14:textId="4386D077" w:rsidR="00F35F7E" w:rsidRPr="007D3B27" w:rsidRDefault="00F35F7E" w:rsidP="00F35F7E">
      <w:pPr>
        <w:pStyle w:val="TextBody"/>
        <w:ind w:left="360"/>
        <w:rPr>
          <w:rFonts w:ascii="Arial" w:hAnsi="Arial" w:cs="Arial"/>
        </w:rPr>
      </w:pPr>
      <w:r w:rsidRPr="007D3B27">
        <w:rPr>
          <w:rFonts w:ascii="Arial" w:hAnsi="Arial" w:cs="Arial"/>
        </w:rPr>
        <w:t>When ICO ending, investor can exchange token with other cryptocurrency.</w:t>
      </w:r>
    </w:p>
    <w:p w14:paraId="18036E0B" w14:textId="4F6963CA" w:rsidR="004B305F" w:rsidRPr="007D3B27" w:rsidRDefault="004B305F" w:rsidP="004B305F">
      <w:pPr>
        <w:pStyle w:val="Heading3"/>
      </w:pPr>
      <w:bookmarkStart w:id="39" w:name="_Toc513117649"/>
      <w:r w:rsidRPr="007D3B27">
        <w:t>Exchange platform</w:t>
      </w:r>
      <w:bookmarkEnd w:id="39"/>
    </w:p>
    <w:p w14:paraId="6AC56F9A" w14:textId="2EAF0341" w:rsidR="00F35F7E" w:rsidRPr="007D3B27" w:rsidRDefault="00F35F7E" w:rsidP="00F35F7E">
      <w:pPr>
        <w:pStyle w:val="TextBody"/>
        <w:ind w:left="360"/>
        <w:rPr>
          <w:rFonts w:ascii="Arial" w:hAnsi="Arial" w:cs="Arial"/>
        </w:rPr>
      </w:pPr>
      <w:r w:rsidRPr="007D3B27">
        <w:rPr>
          <w:rFonts w:ascii="Arial" w:hAnsi="Arial" w:cs="Arial"/>
        </w:rPr>
        <w:t>Marketing and operation team will perform token listing job with well-known exchange platform</w:t>
      </w:r>
      <w:r w:rsidR="00486B51" w:rsidRPr="007D3B27">
        <w:rPr>
          <w:rFonts w:ascii="Arial" w:hAnsi="Arial" w:cs="Arial"/>
        </w:rPr>
        <w:t>s</w:t>
      </w:r>
      <w:r w:rsidRPr="007D3B27">
        <w:rPr>
          <w:rFonts w:ascii="Arial" w:hAnsi="Arial" w:cs="Arial"/>
        </w:rPr>
        <w:t xml:space="preserve"> so that investor can exchange Mozo token to other cryptocurrency and vice versa.</w:t>
      </w:r>
    </w:p>
    <w:p w14:paraId="0B1CAFBB" w14:textId="62FA32F6" w:rsidR="007871FC" w:rsidRPr="007D3B27" w:rsidRDefault="007871FC" w:rsidP="007871FC">
      <w:pPr>
        <w:pStyle w:val="Heading3"/>
      </w:pPr>
      <w:bookmarkStart w:id="40" w:name="_Toc513117650"/>
      <w:r w:rsidRPr="007D3B27">
        <w:t>Mozo token exchange between investor</w:t>
      </w:r>
      <w:r w:rsidR="00866BDC" w:rsidRPr="007D3B27">
        <w:t>s</w:t>
      </w:r>
      <w:bookmarkEnd w:id="40"/>
    </w:p>
    <w:p w14:paraId="0BF54D4F" w14:textId="1E1254E4" w:rsidR="00764B0B" w:rsidRPr="007D3B27" w:rsidRDefault="00764B0B" w:rsidP="00764B0B">
      <w:pPr>
        <w:pStyle w:val="TextBody"/>
        <w:ind w:left="360"/>
        <w:rPr>
          <w:rFonts w:ascii="Arial" w:hAnsi="Arial" w:cs="Arial"/>
        </w:rPr>
      </w:pPr>
      <w:r w:rsidRPr="007D3B27">
        <w:rPr>
          <w:rFonts w:ascii="Arial" w:hAnsi="Arial" w:cs="Arial"/>
        </w:rPr>
        <w:t>Investor holds Mozo tokens can exchange to other cryptocurrency and vice versa. They can exchange Mozo tokens privately with their own risk. Moz</w:t>
      </w:r>
      <w:r w:rsidR="00215A13" w:rsidRPr="007D3B27">
        <w:rPr>
          <w:rFonts w:ascii="Arial" w:hAnsi="Arial" w:cs="Arial"/>
        </w:rPr>
        <w:t>o</w:t>
      </w:r>
      <w:r w:rsidRPr="007D3B27">
        <w:rPr>
          <w:rFonts w:ascii="Arial" w:hAnsi="Arial" w:cs="Arial"/>
        </w:rPr>
        <w:t xml:space="preserve"> will support by providing smart contract for Mozo token exchange</w:t>
      </w:r>
      <w:r w:rsidR="00215A13" w:rsidRPr="007D3B27">
        <w:rPr>
          <w:rFonts w:ascii="Arial" w:hAnsi="Arial" w:cs="Arial"/>
        </w:rPr>
        <w:t xml:space="preserve"> using ether</w:t>
      </w:r>
      <w:r w:rsidRPr="007D3B27">
        <w:rPr>
          <w:rFonts w:ascii="Arial" w:hAnsi="Arial" w:cs="Arial"/>
        </w:rPr>
        <w:t>.</w:t>
      </w:r>
    </w:p>
    <w:p w14:paraId="404F5E68" w14:textId="192DB909" w:rsidR="00B37065" w:rsidRPr="007D3B27" w:rsidRDefault="00B37065" w:rsidP="00764B0B">
      <w:pPr>
        <w:pStyle w:val="TextBody"/>
        <w:ind w:left="360"/>
        <w:rPr>
          <w:rFonts w:ascii="Arial" w:hAnsi="Arial" w:cs="Arial"/>
        </w:rPr>
      </w:pPr>
      <w:r w:rsidRPr="007D3B27">
        <w:rPr>
          <w:rFonts w:ascii="Arial" w:hAnsi="Arial" w:cs="Arial"/>
        </w:rPr>
        <w:t>Investor 1 want to sell Mozo tokens to investor 2</w:t>
      </w:r>
      <w:r w:rsidR="004917AC" w:rsidRPr="007D3B27">
        <w:rPr>
          <w:rFonts w:ascii="Arial" w:hAnsi="Arial" w:cs="Arial"/>
        </w:rPr>
        <w:t xml:space="preserve">, he will create an Exchange smart contract with predefined rate. If investor 2 accept </w:t>
      </w:r>
      <w:r w:rsidR="003B568C" w:rsidRPr="007D3B27">
        <w:rPr>
          <w:rFonts w:ascii="Arial" w:hAnsi="Arial" w:cs="Arial"/>
        </w:rPr>
        <w:t>t</w:t>
      </w:r>
      <w:r w:rsidR="004917AC" w:rsidRPr="007D3B27">
        <w:rPr>
          <w:rFonts w:ascii="Arial" w:hAnsi="Arial" w:cs="Arial"/>
        </w:rPr>
        <w:t xml:space="preserve">his rate, he can </w:t>
      </w:r>
      <w:r w:rsidR="007342E2" w:rsidRPr="007D3B27">
        <w:rPr>
          <w:rFonts w:ascii="Arial" w:hAnsi="Arial" w:cs="Arial"/>
        </w:rPr>
        <w:t xml:space="preserve">use ether to </w:t>
      </w:r>
      <w:r w:rsidR="004917AC" w:rsidRPr="007D3B27">
        <w:rPr>
          <w:rFonts w:ascii="Arial" w:hAnsi="Arial" w:cs="Arial"/>
        </w:rPr>
        <w:t>buy Mozo tokens.</w:t>
      </w:r>
    </w:p>
    <w:p w14:paraId="453D9D1D" w14:textId="203E295A" w:rsidR="0036714D" w:rsidRPr="007D3B27" w:rsidRDefault="0036714D" w:rsidP="00764B0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3BCB348" wp14:editId="140C0570">
            <wp:extent cx="6858000" cy="44665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466595"/>
                    </a:xfrm>
                    <a:prstGeom prst="rect">
                      <a:avLst/>
                    </a:prstGeom>
                    <a:noFill/>
                    <a:ln>
                      <a:noFill/>
                    </a:ln>
                  </pic:spPr>
                </pic:pic>
              </a:graphicData>
            </a:graphic>
          </wp:inline>
        </w:drawing>
      </w:r>
    </w:p>
    <w:p w14:paraId="7223C7FC" w14:textId="27A95431" w:rsidR="00F35F7E" w:rsidRPr="007D3B27" w:rsidRDefault="0036714D" w:rsidP="00A85236">
      <w:pPr>
        <w:jc w:val="center"/>
      </w:pPr>
      <w:bookmarkStart w:id="41" w:name="_Toc513117683"/>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8E13B5">
        <w:rPr>
          <w:b/>
          <w:noProof/>
        </w:rPr>
        <w:t>7</w:t>
      </w:r>
      <w:r w:rsidRPr="007D3B27">
        <w:rPr>
          <w:b/>
        </w:rPr>
        <w:fldChar w:fldCharType="end"/>
      </w:r>
      <w:r w:rsidRPr="007D3B27">
        <w:rPr>
          <w:b/>
        </w:rPr>
        <w:t>: Exchange smart contract</w:t>
      </w:r>
      <w:bookmarkEnd w:id="41"/>
      <w:r w:rsidR="00F35F7E" w:rsidRPr="007D3B27">
        <w:t xml:space="preserve"> </w:t>
      </w:r>
    </w:p>
    <w:p w14:paraId="603821EC" w14:textId="77777777" w:rsidR="0018502B" w:rsidRPr="007D3B27" w:rsidRDefault="0018502B" w:rsidP="0018502B">
      <w:pPr>
        <w:pStyle w:val="Heading2"/>
        <w:ind w:left="0"/>
      </w:pPr>
      <w:bookmarkStart w:id="42" w:name="_Toc513117651"/>
      <w:r w:rsidRPr="007D3B27">
        <w:t>Vested Token</w:t>
      </w:r>
      <w:bookmarkEnd w:id="42"/>
    </w:p>
    <w:p w14:paraId="647A3E9D" w14:textId="77777777" w:rsidR="0018502B" w:rsidRPr="007D3B27" w:rsidRDefault="0018502B" w:rsidP="0018502B">
      <w:pPr>
        <w:pStyle w:val="Heading3"/>
      </w:pPr>
      <w:bookmarkStart w:id="43" w:name="_Toc513117652"/>
      <w:r w:rsidRPr="007D3B27">
        <w:t>Individual Vested Token smart contract</w:t>
      </w:r>
      <w:bookmarkEnd w:id="43"/>
    </w:p>
    <w:p w14:paraId="40C0EBBF"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Created by Founder wallet for each member in foundation and advisor team</w:t>
      </w:r>
    </w:p>
    <w:p w14:paraId="4420C8A4"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Founder can choose any smart contract type (see sample section below for more information) to create a smart contract for team member.</w:t>
      </w:r>
    </w:p>
    <w:p w14:paraId="38BE15A5" w14:textId="77777777" w:rsidR="0018502B" w:rsidRPr="007D3B27" w:rsidRDefault="0018502B" w:rsidP="0018502B">
      <w:pPr>
        <w:pStyle w:val="Heading3"/>
      </w:pPr>
      <w:bookmarkStart w:id="44" w:name="_Toc513117653"/>
      <w:r w:rsidRPr="007D3B27">
        <w:lastRenderedPageBreak/>
        <w:t>Process</w:t>
      </w:r>
      <w:bookmarkEnd w:id="44"/>
    </w:p>
    <w:p w14:paraId="6F511B27" w14:textId="77777777" w:rsidR="0018502B" w:rsidRPr="007D3B27" w:rsidRDefault="0018502B" w:rsidP="0018502B">
      <w:r w:rsidRPr="007D3B27">
        <w:rPr>
          <w:noProof/>
        </w:rPr>
        <w:drawing>
          <wp:inline distT="0" distB="0" distL="0" distR="0" wp14:anchorId="4C2EC781" wp14:editId="39A87A3A">
            <wp:extent cx="6556375" cy="5219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375" cy="5219065"/>
                    </a:xfrm>
                    <a:prstGeom prst="rect">
                      <a:avLst/>
                    </a:prstGeom>
                    <a:noFill/>
                    <a:ln>
                      <a:noFill/>
                    </a:ln>
                  </pic:spPr>
                </pic:pic>
              </a:graphicData>
            </a:graphic>
          </wp:inline>
        </w:drawing>
      </w:r>
    </w:p>
    <w:p w14:paraId="158B9A8F" w14:textId="60A10B57" w:rsidR="0018502B" w:rsidRPr="007D3B27" w:rsidRDefault="0018502B" w:rsidP="0018502B">
      <w:pPr>
        <w:pStyle w:val="Caption"/>
        <w:jc w:val="center"/>
        <w:rPr>
          <w:rFonts w:cs="Arial"/>
          <w:b/>
        </w:rPr>
      </w:pPr>
      <w:bookmarkStart w:id="45" w:name="_Toc513117684"/>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8</w:t>
      </w:r>
      <w:r w:rsidRPr="007D3B27">
        <w:rPr>
          <w:rFonts w:cs="Arial"/>
          <w:b/>
        </w:rPr>
        <w:fldChar w:fldCharType="end"/>
      </w:r>
      <w:r w:rsidRPr="007D3B27">
        <w:rPr>
          <w:rFonts w:cs="Arial"/>
          <w:b/>
        </w:rPr>
        <w:t>: Individual Vested smart contracts creating process</w:t>
      </w:r>
      <w:bookmarkEnd w:id="45"/>
    </w:p>
    <w:p w14:paraId="27B52F4D" w14:textId="77777777" w:rsidR="0018502B" w:rsidRPr="007D3B27" w:rsidRDefault="0018502B" w:rsidP="0018502B"/>
    <w:p w14:paraId="6CE45E28" w14:textId="77777777" w:rsidR="0018502B" w:rsidRPr="007D3B27" w:rsidRDefault="0018502B" w:rsidP="0018502B">
      <w:pPr>
        <w:pStyle w:val="Heading3"/>
      </w:pPr>
      <w:bookmarkStart w:id="46" w:name="_Toc513117654"/>
      <w:r w:rsidRPr="007D3B27">
        <w:t>Sample Vested Token smart contracts</w:t>
      </w:r>
      <w:bookmarkEnd w:id="46"/>
    </w:p>
    <w:p w14:paraId="0FFD25C9" w14:textId="77777777" w:rsidR="0018502B" w:rsidRPr="007D3B27" w:rsidRDefault="0018502B" w:rsidP="0018502B">
      <w:pPr>
        <w:pStyle w:val="Heading4"/>
      </w:pPr>
      <w:r w:rsidRPr="007D3B27">
        <w:t>Time Lock Token smart contract</w:t>
      </w:r>
    </w:p>
    <w:p w14:paraId="7D9F503B" w14:textId="77777777" w:rsidR="0018502B" w:rsidRPr="007D3B27" w:rsidRDefault="0018502B" w:rsidP="0018502B">
      <w:pPr>
        <w:pStyle w:val="TextBody"/>
        <w:ind w:left="360"/>
        <w:rPr>
          <w:rFonts w:ascii="Arial" w:hAnsi="Arial" w:cs="Arial"/>
        </w:rPr>
      </w:pPr>
      <w:r w:rsidRPr="007D3B27">
        <w:rPr>
          <w:rFonts w:ascii="Arial" w:hAnsi="Arial" w:cs="Arial"/>
        </w:rPr>
        <w:t>This is a token holder contract that will allow a beneficiary to extract the tokens after a given release time</w:t>
      </w:r>
    </w:p>
    <w:p w14:paraId="63D5DAD2" w14:textId="77777777" w:rsidR="0018502B" w:rsidRPr="007D3B27" w:rsidRDefault="0018502B" w:rsidP="0018502B">
      <w:pPr>
        <w:pStyle w:val="TextBody"/>
        <w:ind w:left="360"/>
        <w:rPr>
          <w:rFonts w:ascii="Arial" w:hAnsi="Arial" w:cs="Arial"/>
        </w:rPr>
      </w:pPr>
      <w:r w:rsidRPr="007D3B27">
        <w:rPr>
          <w:rFonts w:ascii="Arial" w:hAnsi="Arial" w:cs="Arial"/>
          <w:noProof/>
          <w:lang w:eastAsia="en-US"/>
        </w:rPr>
        <w:lastRenderedPageBreak/>
        <w:drawing>
          <wp:inline distT="0" distB="0" distL="0" distR="0" wp14:anchorId="0F65DF29" wp14:editId="522EE470">
            <wp:extent cx="6823710" cy="3709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3710" cy="3709670"/>
                    </a:xfrm>
                    <a:prstGeom prst="rect">
                      <a:avLst/>
                    </a:prstGeom>
                    <a:noFill/>
                    <a:ln>
                      <a:noFill/>
                    </a:ln>
                  </pic:spPr>
                </pic:pic>
              </a:graphicData>
            </a:graphic>
          </wp:inline>
        </w:drawing>
      </w:r>
    </w:p>
    <w:p w14:paraId="1E38A001" w14:textId="345BAAED" w:rsidR="0018502B" w:rsidRPr="007D3B27" w:rsidRDefault="0018502B" w:rsidP="0018502B">
      <w:pPr>
        <w:pStyle w:val="Caption"/>
        <w:jc w:val="center"/>
        <w:rPr>
          <w:rFonts w:cs="Arial"/>
          <w:b/>
        </w:rPr>
      </w:pPr>
      <w:bookmarkStart w:id="47" w:name="_Toc513117685"/>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9</w:t>
      </w:r>
      <w:r w:rsidRPr="007D3B27">
        <w:rPr>
          <w:rFonts w:cs="Arial"/>
          <w:b/>
        </w:rPr>
        <w:fldChar w:fldCharType="end"/>
      </w:r>
      <w:r w:rsidRPr="007D3B27">
        <w:rPr>
          <w:rFonts w:cs="Arial"/>
          <w:b/>
        </w:rPr>
        <w:t>: Time Lock Vested tokens smart contract</w:t>
      </w:r>
      <w:bookmarkEnd w:id="47"/>
    </w:p>
    <w:p w14:paraId="7D5F078C" w14:textId="77777777" w:rsidR="0018502B" w:rsidRPr="007D3B27" w:rsidRDefault="0018502B" w:rsidP="0018502B">
      <w:pPr>
        <w:pStyle w:val="TextBody"/>
        <w:ind w:left="360"/>
        <w:rPr>
          <w:rFonts w:ascii="Arial" w:hAnsi="Arial" w:cs="Arial"/>
        </w:rPr>
      </w:pPr>
    </w:p>
    <w:p w14:paraId="41B1871C" w14:textId="77777777" w:rsidR="0018502B" w:rsidRPr="007D3B27" w:rsidRDefault="0018502B" w:rsidP="0018502B">
      <w:pPr>
        <w:pStyle w:val="Heading4"/>
      </w:pPr>
      <w:r w:rsidRPr="007D3B27">
        <w:lastRenderedPageBreak/>
        <w:t>Revocable Vested token smart contract</w:t>
      </w:r>
    </w:p>
    <w:p w14:paraId="529923BF" w14:textId="77777777" w:rsidR="0018502B" w:rsidRPr="007D3B27" w:rsidRDefault="0018502B" w:rsidP="0018502B">
      <w:pPr>
        <w:jc w:val="center"/>
      </w:pPr>
      <w:r w:rsidRPr="007D3B27">
        <w:rPr>
          <w:noProof/>
        </w:rPr>
        <w:drawing>
          <wp:inline distT="0" distB="0" distL="0" distR="0" wp14:anchorId="6BFE6D88" wp14:editId="1ABCFA3D">
            <wp:extent cx="558165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57FD49C6" w14:textId="683E2761" w:rsidR="0018502B" w:rsidRPr="007D3B27" w:rsidRDefault="0018502B" w:rsidP="0018502B">
      <w:pPr>
        <w:pStyle w:val="Caption"/>
        <w:jc w:val="center"/>
        <w:rPr>
          <w:rFonts w:cs="Arial"/>
          <w:b/>
        </w:rPr>
      </w:pPr>
      <w:bookmarkStart w:id="48" w:name="_Toc513117686"/>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10</w:t>
      </w:r>
      <w:r w:rsidRPr="007D3B27">
        <w:rPr>
          <w:rFonts w:cs="Arial"/>
          <w:b/>
        </w:rPr>
        <w:fldChar w:fldCharType="end"/>
      </w:r>
      <w:r w:rsidRPr="007D3B27">
        <w:rPr>
          <w:rFonts w:cs="Arial"/>
          <w:b/>
        </w:rPr>
        <w:t>: Revocable vested smart contract</w:t>
      </w:r>
      <w:bookmarkEnd w:id="48"/>
    </w:p>
    <w:p w14:paraId="2B0426A5" w14:textId="77777777" w:rsidR="0018502B" w:rsidRPr="007D3B27" w:rsidRDefault="0018502B" w:rsidP="0018502B">
      <w:pPr>
        <w:pStyle w:val="TextBody"/>
        <w:ind w:left="360"/>
        <w:rPr>
          <w:rFonts w:ascii="Arial" w:hAnsi="Arial" w:cs="Arial"/>
        </w:rPr>
      </w:pPr>
      <w:r w:rsidRPr="007D3B27">
        <w:rPr>
          <w:rFonts w:ascii="Arial" w:hAnsi="Arial" w:cs="Arial"/>
        </w:rPr>
        <w:t>Only owner of smart contract (normally the Founder) can revoke the contract. If owner revoke after pending time, vested tokens will be move to beneficiary address. Number of tokens is depending on the rules was setting up.</w:t>
      </w:r>
    </w:p>
    <w:p w14:paraId="594B4921" w14:textId="77777777" w:rsidR="0018502B" w:rsidRPr="007D3B27" w:rsidRDefault="0018502B" w:rsidP="0018502B">
      <w:pPr>
        <w:pStyle w:val="TextBody"/>
        <w:ind w:left="360"/>
        <w:rPr>
          <w:rFonts w:ascii="Arial" w:hAnsi="Arial" w:cs="Arial"/>
        </w:rPr>
      </w:pPr>
      <w:r w:rsidRPr="007D3B27">
        <w:rPr>
          <w:rFonts w:ascii="Arial" w:hAnsi="Arial" w:cs="Arial"/>
        </w:rPr>
        <w:t>Beneficiary can claim to get tokens any time before smart contract is revoked and after pending duration. Number of tokens is depending on the rules was setting up.</w:t>
      </w:r>
    </w:p>
    <w:p w14:paraId="384151E1" w14:textId="77777777" w:rsidR="0018502B" w:rsidRPr="007D3B27" w:rsidRDefault="0018502B" w:rsidP="0018502B">
      <w:pPr>
        <w:pStyle w:val="TextBody"/>
        <w:ind w:left="360"/>
        <w:rPr>
          <w:rFonts w:ascii="Arial" w:hAnsi="Arial" w:cs="Arial"/>
        </w:rPr>
      </w:pPr>
      <w:r w:rsidRPr="007D3B27">
        <w:rPr>
          <w:rFonts w:ascii="Arial" w:hAnsi="Arial" w:cs="Arial"/>
        </w:rPr>
        <w:t>Cliff can be 0. It means that vest can begin at the start</w:t>
      </w:r>
    </w:p>
    <w:p w14:paraId="3CEEE4E1" w14:textId="77777777" w:rsidR="0018502B" w:rsidRPr="007D3B27" w:rsidRDefault="0018502B" w:rsidP="0018502B">
      <w:pPr>
        <w:pStyle w:val="TextBody"/>
        <w:ind w:left="360"/>
        <w:rPr>
          <w:rFonts w:ascii="Arial" w:hAnsi="Arial" w:cs="Arial"/>
        </w:rPr>
      </w:pPr>
      <w:r w:rsidRPr="007D3B27">
        <w:rPr>
          <w:rFonts w:ascii="Arial" w:hAnsi="Arial" w:cs="Arial"/>
        </w:rPr>
        <w:t>Vested duration can be 0. It means that after cliff time, token will be held for beneficiary.</w:t>
      </w:r>
    </w:p>
    <w:p w14:paraId="33CF51CC" w14:textId="77777777" w:rsidR="0018502B" w:rsidRPr="007D3B27" w:rsidRDefault="0018502B" w:rsidP="0018502B">
      <w:pPr>
        <w:pStyle w:val="TextBody"/>
        <w:ind w:left="360"/>
        <w:rPr>
          <w:rFonts w:ascii="Arial" w:hAnsi="Arial" w:cs="Arial"/>
        </w:rPr>
      </w:pPr>
      <w:r w:rsidRPr="007D3B27">
        <w:rPr>
          <w:rFonts w:ascii="Arial" w:hAnsi="Arial" w:cs="Arial"/>
        </w:rPr>
        <w:t xml:space="preserve">Pending duration can be less than or greater than the sum of Cliff and Vested duration. </w:t>
      </w:r>
    </w:p>
    <w:p w14:paraId="3381D295" w14:textId="77777777" w:rsidR="0018502B" w:rsidRPr="007D3B27" w:rsidRDefault="0018502B" w:rsidP="0018502B">
      <w:pPr>
        <w:pStyle w:val="TextBody"/>
        <w:ind w:left="360"/>
        <w:rPr>
          <w:rFonts w:ascii="Arial" w:hAnsi="Arial" w:cs="Arial"/>
        </w:rPr>
      </w:pPr>
      <w:r w:rsidRPr="007D3B27">
        <w:rPr>
          <w:rFonts w:ascii="Arial" w:hAnsi="Arial" w:cs="Arial"/>
        </w:rPr>
        <w:t>Rule:</w:t>
      </w:r>
    </w:p>
    <w:p w14:paraId="16785EF2"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Linear: means number of tokens = total tokens * (time passed) / vestedDuration</w:t>
      </w:r>
    </w:p>
    <w:p w14:paraId="22DF21F6" w14:textId="77777777" w:rsidR="0018502B" w:rsidRPr="007D3B27" w:rsidRDefault="0018502B" w:rsidP="0018502B">
      <w:pPr>
        <w:pStyle w:val="TextBody"/>
        <w:numPr>
          <w:ilvl w:val="0"/>
          <w:numId w:val="9"/>
        </w:numPr>
        <w:rPr>
          <w:rFonts w:ascii="Arial" w:hAnsi="Arial" w:cs="Arial"/>
        </w:rPr>
      </w:pPr>
      <w:r w:rsidRPr="007D3B27">
        <w:rPr>
          <w:rFonts w:ascii="Arial" w:hAnsi="Arial" w:cs="Arial"/>
        </w:rPr>
        <w:t>Progressive:</w:t>
      </w:r>
    </w:p>
    <w:p w14:paraId="6526AF1C"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Linear at each brackets:</w:t>
      </w:r>
    </w:p>
    <w:p w14:paraId="1818AFB9"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lastRenderedPageBreak/>
        <w:drawing>
          <wp:inline distT="0" distB="0" distL="0" distR="0" wp14:anchorId="5ED8A523" wp14:editId="38442BA6">
            <wp:extent cx="494347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2743200"/>
                    </a:xfrm>
                    <a:prstGeom prst="rect">
                      <a:avLst/>
                    </a:prstGeom>
                    <a:noFill/>
                  </pic:spPr>
                </pic:pic>
              </a:graphicData>
            </a:graphic>
          </wp:inline>
        </w:drawing>
      </w:r>
    </w:p>
    <w:p w14:paraId="061A0AED" w14:textId="394DEFC8" w:rsidR="0018502B" w:rsidRPr="007D3B27" w:rsidRDefault="0018502B" w:rsidP="0018502B">
      <w:pPr>
        <w:pStyle w:val="TextBody"/>
        <w:ind w:left="1440"/>
        <w:jc w:val="center"/>
        <w:rPr>
          <w:rFonts w:ascii="Arial" w:hAnsi="Arial" w:cs="Arial"/>
        </w:rPr>
      </w:pPr>
      <w:bookmarkStart w:id="49" w:name="_Toc513117687"/>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8E13B5">
        <w:rPr>
          <w:rFonts w:ascii="Arial" w:hAnsi="Arial" w:cs="Arial"/>
          <w:b/>
          <w:noProof/>
        </w:rPr>
        <w:t>11</w:t>
      </w:r>
      <w:r w:rsidRPr="007D3B27">
        <w:rPr>
          <w:rFonts w:ascii="Arial" w:hAnsi="Arial" w:cs="Arial"/>
          <w:b/>
        </w:rPr>
        <w:fldChar w:fldCharType="end"/>
      </w:r>
      <w:r w:rsidRPr="007D3B27">
        <w:rPr>
          <w:rFonts w:ascii="Arial" w:hAnsi="Arial" w:cs="Arial"/>
          <w:b/>
        </w:rPr>
        <w:t>: Progressive vested with linear bracket</w:t>
      </w:r>
      <w:bookmarkEnd w:id="49"/>
    </w:p>
    <w:p w14:paraId="3021DAD9" w14:textId="77777777" w:rsidR="0018502B" w:rsidRPr="007D3B27" w:rsidRDefault="0018502B" w:rsidP="0018502B">
      <w:pPr>
        <w:pStyle w:val="TextBody"/>
        <w:numPr>
          <w:ilvl w:val="1"/>
          <w:numId w:val="9"/>
        </w:numPr>
        <w:rPr>
          <w:rFonts w:ascii="Arial" w:hAnsi="Arial" w:cs="Arial"/>
        </w:rPr>
      </w:pPr>
      <w:r w:rsidRPr="007D3B27">
        <w:rPr>
          <w:rFonts w:ascii="Arial" w:hAnsi="Arial" w:cs="Arial"/>
        </w:rPr>
        <w:t>Step</w:t>
      </w:r>
    </w:p>
    <w:p w14:paraId="1DD58BE1" w14:textId="77777777" w:rsidR="0018502B" w:rsidRPr="007D3B27" w:rsidRDefault="0018502B" w:rsidP="0018502B">
      <w:pPr>
        <w:pStyle w:val="TextBody"/>
        <w:ind w:left="1440"/>
        <w:rPr>
          <w:rFonts w:ascii="Arial" w:hAnsi="Arial" w:cs="Arial"/>
        </w:rPr>
      </w:pPr>
      <w:r w:rsidRPr="007D3B27">
        <w:rPr>
          <w:rFonts w:ascii="Arial" w:hAnsi="Arial" w:cs="Arial"/>
          <w:noProof/>
          <w:lang w:eastAsia="en-US"/>
        </w:rPr>
        <w:drawing>
          <wp:inline distT="0" distB="0" distL="0" distR="0" wp14:anchorId="2A4B436B" wp14:editId="2466179F">
            <wp:extent cx="458152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pic:spPr>
                </pic:pic>
              </a:graphicData>
            </a:graphic>
          </wp:inline>
        </w:drawing>
      </w:r>
    </w:p>
    <w:p w14:paraId="2463F06F" w14:textId="43F0AF8F" w:rsidR="0018502B" w:rsidRPr="007D3B27" w:rsidRDefault="0018502B" w:rsidP="0018502B">
      <w:pPr>
        <w:pStyle w:val="TextBody"/>
        <w:ind w:left="1440"/>
        <w:jc w:val="center"/>
        <w:rPr>
          <w:rFonts w:ascii="Arial" w:hAnsi="Arial" w:cs="Arial"/>
        </w:rPr>
      </w:pPr>
      <w:bookmarkStart w:id="50" w:name="_Toc513117688"/>
      <w:r w:rsidRPr="007D3B27">
        <w:rPr>
          <w:rFonts w:ascii="Arial" w:hAnsi="Arial" w:cs="Arial"/>
          <w:b/>
        </w:rPr>
        <w:t xml:space="preserve">Figure </w:t>
      </w:r>
      <w:r w:rsidRPr="007D3B27">
        <w:rPr>
          <w:rFonts w:ascii="Arial" w:hAnsi="Arial" w:cs="Arial"/>
          <w:b/>
        </w:rPr>
        <w:fldChar w:fldCharType="begin"/>
      </w:r>
      <w:r w:rsidRPr="007D3B27">
        <w:rPr>
          <w:rFonts w:ascii="Arial" w:hAnsi="Arial" w:cs="Arial"/>
          <w:b/>
        </w:rPr>
        <w:instrText xml:space="preserve"> SEQ Figure \* ARABIC </w:instrText>
      </w:r>
      <w:r w:rsidRPr="007D3B27">
        <w:rPr>
          <w:rFonts w:ascii="Arial" w:hAnsi="Arial" w:cs="Arial"/>
          <w:b/>
        </w:rPr>
        <w:fldChar w:fldCharType="separate"/>
      </w:r>
      <w:r w:rsidR="008E13B5">
        <w:rPr>
          <w:rFonts w:ascii="Arial" w:hAnsi="Arial" w:cs="Arial"/>
          <w:b/>
          <w:noProof/>
        </w:rPr>
        <w:t>12</w:t>
      </w:r>
      <w:r w:rsidRPr="007D3B27">
        <w:rPr>
          <w:rFonts w:ascii="Arial" w:hAnsi="Arial" w:cs="Arial"/>
          <w:b/>
        </w:rPr>
        <w:fldChar w:fldCharType="end"/>
      </w:r>
      <w:r w:rsidRPr="007D3B27">
        <w:rPr>
          <w:rFonts w:ascii="Arial" w:hAnsi="Arial" w:cs="Arial"/>
          <w:b/>
        </w:rPr>
        <w:t>: Progressive vested with step bracket</w:t>
      </w:r>
      <w:bookmarkEnd w:id="50"/>
    </w:p>
    <w:p w14:paraId="290BA6EC" w14:textId="77777777" w:rsidR="0018502B" w:rsidRPr="007D3B27" w:rsidRDefault="0018502B" w:rsidP="0018502B">
      <w:pPr>
        <w:pStyle w:val="TextBody"/>
        <w:ind w:left="0"/>
        <w:jc w:val="center"/>
        <w:rPr>
          <w:rFonts w:ascii="Arial" w:hAnsi="Arial" w:cs="Arial"/>
        </w:rPr>
      </w:pPr>
      <w:r w:rsidRPr="007D3B27">
        <w:rPr>
          <w:rFonts w:ascii="Arial" w:hAnsi="Arial" w:cs="Arial"/>
          <w:noProof/>
          <w:lang w:eastAsia="en-US"/>
        </w:rPr>
        <w:lastRenderedPageBreak/>
        <w:drawing>
          <wp:inline distT="0" distB="0" distL="0" distR="0" wp14:anchorId="7BA4E7A1" wp14:editId="00570686">
            <wp:extent cx="6840855" cy="5814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855" cy="5814060"/>
                    </a:xfrm>
                    <a:prstGeom prst="rect">
                      <a:avLst/>
                    </a:prstGeom>
                    <a:noFill/>
                    <a:ln>
                      <a:noFill/>
                    </a:ln>
                  </pic:spPr>
                </pic:pic>
              </a:graphicData>
            </a:graphic>
          </wp:inline>
        </w:drawing>
      </w:r>
    </w:p>
    <w:p w14:paraId="3F0F61FC" w14:textId="5A45B7A1" w:rsidR="0018502B" w:rsidRPr="007D3B27" w:rsidRDefault="0018502B" w:rsidP="0018502B">
      <w:pPr>
        <w:pStyle w:val="Caption"/>
        <w:jc w:val="center"/>
        <w:rPr>
          <w:rFonts w:cs="Arial"/>
          <w:b/>
        </w:rPr>
      </w:pPr>
      <w:bookmarkStart w:id="51" w:name="_Toc513117689"/>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13</w:t>
      </w:r>
      <w:r w:rsidRPr="007D3B27">
        <w:rPr>
          <w:rFonts w:cs="Arial"/>
          <w:b/>
        </w:rPr>
        <w:fldChar w:fldCharType="end"/>
      </w:r>
      <w:r w:rsidRPr="007D3B27">
        <w:rPr>
          <w:rFonts w:cs="Arial"/>
          <w:b/>
        </w:rPr>
        <w:t>: Revocable Vested smart contract processing</w:t>
      </w:r>
      <w:bookmarkEnd w:id="51"/>
    </w:p>
    <w:p w14:paraId="446D5AAD" w14:textId="694C128D" w:rsidR="009A3621" w:rsidRPr="007D3B27" w:rsidRDefault="00E450C9" w:rsidP="00E450C9">
      <w:pPr>
        <w:pStyle w:val="Heading1"/>
      </w:pPr>
      <w:bookmarkStart w:id="52" w:name="_Toc513117655"/>
      <w:r w:rsidRPr="007D3B27">
        <w:t xml:space="preserve">ICO requirements </w:t>
      </w:r>
      <w:r w:rsidR="00532107" w:rsidRPr="007D3B27">
        <w:t xml:space="preserve">approved </w:t>
      </w:r>
      <w:r w:rsidR="00C75727" w:rsidRPr="007D3B27">
        <w:t>by Founder</w:t>
      </w:r>
      <w:bookmarkEnd w:id="52"/>
    </w:p>
    <w:p w14:paraId="72BAFD5A" w14:textId="75A3DEDC" w:rsidR="00E450C9" w:rsidRPr="007D3B27" w:rsidRDefault="00E450C9" w:rsidP="00E450C9">
      <w:pPr>
        <w:pStyle w:val="Heading2"/>
      </w:pPr>
      <w:bookmarkStart w:id="53" w:name="_Toc513117656"/>
      <w:r w:rsidRPr="007D3B27">
        <w:t>List of baseline smart contracts</w:t>
      </w:r>
      <w:bookmarkEnd w:id="53"/>
    </w:p>
    <w:p w14:paraId="798C7B5A" w14:textId="733808A4" w:rsidR="00295D93" w:rsidRPr="007D3B27" w:rsidRDefault="00295D93" w:rsidP="00E450C9">
      <w:pPr>
        <w:pStyle w:val="Heading3"/>
      </w:pPr>
      <w:bookmarkStart w:id="54" w:name="_Toc513117657"/>
      <w:r w:rsidRPr="007D3B27">
        <w:t>Mozo Tokens (ERC20)</w:t>
      </w:r>
      <w:r w:rsidR="00F04A6C" w:rsidRPr="007D3B27">
        <w:t xml:space="preserve"> specification</w:t>
      </w:r>
      <w:bookmarkEnd w:id="54"/>
    </w:p>
    <w:p w14:paraId="118E5AE9" w14:textId="43633B0D" w:rsidR="00295D93" w:rsidRPr="007D3B27" w:rsidRDefault="0031716D" w:rsidP="0031716D">
      <w:pPr>
        <w:pStyle w:val="ListParagraph"/>
        <w:numPr>
          <w:ilvl w:val="0"/>
          <w:numId w:val="9"/>
        </w:numPr>
      </w:pPr>
      <w:r w:rsidRPr="007D3B27">
        <w:t xml:space="preserve">Total tokens: </w:t>
      </w:r>
      <w:r w:rsidR="00812FAD" w:rsidRPr="007D3B27">
        <w:t>parameter – default is 5</w:t>
      </w:r>
      <w:r w:rsidR="00381C45" w:rsidRPr="007D3B27">
        <w:t>g</w:t>
      </w:r>
    </w:p>
    <w:p w14:paraId="3A41763D" w14:textId="6C2D7C4C" w:rsidR="0031716D" w:rsidRPr="007D3B27" w:rsidRDefault="00381C45" w:rsidP="0031716D">
      <w:pPr>
        <w:pStyle w:val="ListParagraph"/>
        <w:numPr>
          <w:ilvl w:val="0"/>
          <w:numId w:val="9"/>
        </w:numPr>
      </w:pPr>
      <w:r w:rsidRPr="007D3B27">
        <w:t xml:space="preserve">Description: </w:t>
      </w:r>
      <w:r w:rsidR="00CE5005" w:rsidRPr="007D3B27">
        <w:t>Mozo tokens</w:t>
      </w:r>
    </w:p>
    <w:p w14:paraId="5F5FADA8" w14:textId="124AF8E1" w:rsidR="0031716D" w:rsidRPr="007D3B27" w:rsidRDefault="00AD1E00" w:rsidP="0031716D">
      <w:pPr>
        <w:pStyle w:val="ListParagraph"/>
        <w:numPr>
          <w:ilvl w:val="0"/>
          <w:numId w:val="9"/>
        </w:numPr>
      </w:pPr>
      <w:r w:rsidRPr="007D3B27">
        <w:t>Decimals: 2</w:t>
      </w:r>
    </w:p>
    <w:p w14:paraId="613A7D5E" w14:textId="5BA43469" w:rsidR="009A2F85" w:rsidRPr="007D3B27" w:rsidRDefault="009A2F85" w:rsidP="0031716D">
      <w:pPr>
        <w:pStyle w:val="ListParagraph"/>
        <w:numPr>
          <w:ilvl w:val="0"/>
          <w:numId w:val="9"/>
        </w:numPr>
      </w:pPr>
      <w:r w:rsidRPr="007D3B27">
        <w:t>Symbol:</w:t>
      </w:r>
      <w:r w:rsidR="007D2182" w:rsidRPr="007D3B27">
        <w:t xml:space="preserve"> MOZO</w:t>
      </w:r>
    </w:p>
    <w:p w14:paraId="51DDDAEE" w14:textId="07B169C6" w:rsidR="00295D93" w:rsidRPr="007D3B27" w:rsidRDefault="00295D93" w:rsidP="00E450C9">
      <w:pPr>
        <w:pStyle w:val="Heading3"/>
      </w:pPr>
      <w:bookmarkStart w:id="55" w:name="_Toc513117658"/>
      <w:r w:rsidRPr="007D3B27">
        <w:lastRenderedPageBreak/>
        <w:t>ICO (ERC20)</w:t>
      </w:r>
      <w:r w:rsidR="00F04A6C" w:rsidRPr="007D3B27">
        <w:t xml:space="preserve"> specification</w:t>
      </w:r>
      <w:bookmarkEnd w:id="55"/>
    </w:p>
    <w:p w14:paraId="30A7E494" w14:textId="292A625F" w:rsidR="0031716D" w:rsidRPr="007D3B27" w:rsidRDefault="00A971FD" w:rsidP="0031716D">
      <w:pPr>
        <w:pStyle w:val="ListParagraph"/>
        <w:numPr>
          <w:ilvl w:val="0"/>
          <w:numId w:val="9"/>
        </w:numPr>
      </w:pPr>
      <w:r w:rsidRPr="007D3B27">
        <w:t xml:space="preserve">Description: </w:t>
      </w:r>
      <w:r w:rsidR="0017471A" w:rsidRPr="007D3B27">
        <w:t>Mozo sale tokens</w:t>
      </w:r>
    </w:p>
    <w:p w14:paraId="11BE61C1" w14:textId="16CEDDEC" w:rsidR="00AD1E00" w:rsidRPr="007D3B27" w:rsidRDefault="00AD1E00" w:rsidP="0031716D">
      <w:pPr>
        <w:pStyle w:val="ListParagraph"/>
        <w:numPr>
          <w:ilvl w:val="0"/>
          <w:numId w:val="9"/>
        </w:numPr>
      </w:pPr>
      <w:r w:rsidRPr="007D3B27">
        <w:t>Decimals: 2</w:t>
      </w:r>
    </w:p>
    <w:p w14:paraId="192470D3" w14:textId="681CB5C7" w:rsidR="009A2F85" w:rsidRPr="007D3B27" w:rsidRDefault="009A2F85" w:rsidP="0031716D">
      <w:pPr>
        <w:pStyle w:val="ListParagraph"/>
        <w:numPr>
          <w:ilvl w:val="0"/>
          <w:numId w:val="9"/>
        </w:numPr>
      </w:pPr>
      <w:r w:rsidRPr="007D3B27">
        <w:t>Symbol:</w:t>
      </w:r>
      <w:r w:rsidR="0022675D" w:rsidRPr="007D3B27">
        <w:t xml:space="preserve"> SM</w:t>
      </w:r>
      <w:r w:rsidR="007D2182" w:rsidRPr="007D3B27">
        <w:t>ZO</w:t>
      </w:r>
    </w:p>
    <w:p w14:paraId="22CB9E57" w14:textId="56C1F37D" w:rsidR="002E1038" w:rsidRPr="007D3B27" w:rsidRDefault="002E1038" w:rsidP="0031716D">
      <w:pPr>
        <w:pStyle w:val="ListParagraph"/>
        <w:numPr>
          <w:ilvl w:val="0"/>
          <w:numId w:val="9"/>
        </w:numPr>
      </w:pPr>
      <w:r w:rsidRPr="007D3B27">
        <w:t>When releasing or reaching hard cap:</w:t>
      </w:r>
    </w:p>
    <w:p w14:paraId="69A6EC95" w14:textId="1F1BCCB3" w:rsidR="002E1038" w:rsidRPr="007D3B27" w:rsidRDefault="002E1038" w:rsidP="002E1038">
      <w:pPr>
        <w:pStyle w:val="ListParagraph"/>
        <w:numPr>
          <w:ilvl w:val="1"/>
          <w:numId w:val="9"/>
        </w:numPr>
      </w:pPr>
      <w:r w:rsidRPr="007D3B27">
        <w:t>If hard cap is reached: burn all unsold tokens</w:t>
      </w:r>
    </w:p>
    <w:p w14:paraId="0888C0B4" w14:textId="20F21E46" w:rsidR="002E1038" w:rsidRPr="007D3B27" w:rsidRDefault="002E1038" w:rsidP="002E1038">
      <w:pPr>
        <w:pStyle w:val="ListParagraph"/>
        <w:numPr>
          <w:ilvl w:val="1"/>
          <w:numId w:val="9"/>
        </w:numPr>
      </w:pPr>
      <w:r w:rsidRPr="007D3B27">
        <w:t>If not, distribute to all investors</w:t>
      </w:r>
    </w:p>
    <w:p w14:paraId="6747F2AE" w14:textId="019E6EAC" w:rsidR="001D31C0" w:rsidRPr="007D3B27" w:rsidRDefault="001D31C0" w:rsidP="00E450C9">
      <w:pPr>
        <w:pStyle w:val="Heading3"/>
      </w:pPr>
      <w:bookmarkStart w:id="56" w:name="_Toc513117659"/>
      <w:r w:rsidRPr="007D3B27">
        <w:t>Timeline bonus smart contract</w:t>
      </w:r>
      <w:r w:rsidR="00F04A6C" w:rsidRPr="007D3B27">
        <w:t xml:space="preserve"> specification</w:t>
      </w:r>
      <w:bookmarkEnd w:id="56"/>
    </w:p>
    <w:p w14:paraId="2348E6AB" w14:textId="7FAFED17" w:rsidR="00682FDF" w:rsidRPr="007D3B27" w:rsidRDefault="008F3232" w:rsidP="00E51C7B">
      <w:pPr>
        <w:pStyle w:val="TextBody"/>
        <w:numPr>
          <w:ilvl w:val="0"/>
          <w:numId w:val="9"/>
        </w:numPr>
        <w:rPr>
          <w:rFonts w:ascii="Arial" w:hAnsi="Arial" w:cs="Arial"/>
        </w:rPr>
      </w:pPr>
      <w:r w:rsidRPr="007D3B27">
        <w:rPr>
          <w:rFonts w:ascii="Arial" w:hAnsi="Arial" w:cs="Arial"/>
        </w:rPr>
        <w:t>T</w:t>
      </w:r>
      <w:r w:rsidR="00682FDF" w:rsidRPr="007D3B27">
        <w:rPr>
          <w:rFonts w:ascii="Arial" w:hAnsi="Arial" w:cs="Arial"/>
        </w:rPr>
        <w:t xml:space="preserve">imeline </w:t>
      </w:r>
      <w:r w:rsidR="00C75FE3" w:rsidRPr="007D3B27">
        <w:rPr>
          <w:rFonts w:ascii="Arial" w:hAnsi="Arial" w:cs="Arial"/>
        </w:rPr>
        <w:t>bonus rule</w:t>
      </w:r>
    </w:p>
    <w:p w14:paraId="55BBF6D7" w14:textId="5398E445" w:rsidR="00682FDF" w:rsidRPr="007D3B27" w:rsidRDefault="00682FDF" w:rsidP="00682FDF">
      <w:pPr>
        <w:pStyle w:val="TextBody"/>
        <w:numPr>
          <w:ilvl w:val="1"/>
          <w:numId w:val="9"/>
        </w:numPr>
        <w:rPr>
          <w:rFonts w:ascii="Arial" w:hAnsi="Arial" w:cs="Arial"/>
        </w:rPr>
      </w:pPr>
      <w:r w:rsidRPr="007D3B27">
        <w:rPr>
          <w:rFonts w:ascii="Arial" w:hAnsi="Arial" w:cs="Arial"/>
        </w:rPr>
        <w:t>Duration</w:t>
      </w:r>
    </w:p>
    <w:p w14:paraId="5FBEAE4D" w14:textId="70A58F4E" w:rsidR="00682FDF" w:rsidRPr="007D3B27" w:rsidRDefault="00682FDF" w:rsidP="00682FDF">
      <w:pPr>
        <w:pStyle w:val="TextBody"/>
        <w:numPr>
          <w:ilvl w:val="1"/>
          <w:numId w:val="9"/>
        </w:numPr>
        <w:rPr>
          <w:rFonts w:ascii="Arial" w:hAnsi="Arial" w:cs="Arial"/>
        </w:rPr>
      </w:pPr>
      <w:r w:rsidRPr="007D3B27">
        <w:rPr>
          <w:rFonts w:ascii="Arial" w:hAnsi="Arial" w:cs="Arial"/>
        </w:rPr>
        <w:t>Percentage of bonus</w:t>
      </w:r>
    </w:p>
    <w:p w14:paraId="1D796929" w14:textId="6032F94F" w:rsidR="000729FF" w:rsidRPr="007D3B27" w:rsidRDefault="000729FF" w:rsidP="00682FDF">
      <w:pPr>
        <w:pStyle w:val="TextBody"/>
        <w:numPr>
          <w:ilvl w:val="1"/>
          <w:numId w:val="9"/>
        </w:numPr>
        <w:rPr>
          <w:rFonts w:ascii="Arial" w:hAnsi="Arial" w:cs="Arial"/>
        </w:rPr>
      </w:pPr>
      <w:r w:rsidRPr="007D3B27">
        <w:rPr>
          <w:rFonts w:ascii="Arial" w:hAnsi="Arial" w:cs="Arial"/>
        </w:rPr>
        <w:t>Minimum contribution</w:t>
      </w:r>
    </w:p>
    <w:p w14:paraId="47165238" w14:textId="7A06D289" w:rsidR="00682FDF" w:rsidRPr="007D3B27" w:rsidRDefault="00682FDF" w:rsidP="00C75FE3">
      <w:pPr>
        <w:pStyle w:val="TextBody"/>
        <w:numPr>
          <w:ilvl w:val="0"/>
          <w:numId w:val="9"/>
        </w:numPr>
        <w:rPr>
          <w:rFonts w:ascii="Arial" w:hAnsi="Arial" w:cs="Arial"/>
        </w:rPr>
      </w:pPr>
      <w:r w:rsidRPr="007D3B27">
        <w:rPr>
          <w:rFonts w:ascii="Arial" w:hAnsi="Arial" w:cs="Arial"/>
        </w:rPr>
        <w:t>Minimum contribution</w:t>
      </w:r>
      <w:r w:rsidR="000729FF" w:rsidRPr="007D3B27">
        <w:rPr>
          <w:rFonts w:ascii="Arial" w:hAnsi="Arial" w:cs="Arial"/>
        </w:rPr>
        <w:t xml:space="preserve"> after bonus</w:t>
      </w:r>
    </w:p>
    <w:p w14:paraId="027EC11E" w14:textId="0DA410F9" w:rsidR="00BC2F17" w:rsidRPr="007D3B27" w:rsidRDefault="00BC2F17" w:rsidP="00BC2F17">
      <w:pPr>
        <w:pStyle w:val="TextBody"/>
        <w:ind w:left="720"/>
        <w:jc w:val="center"/>
        <w:rPr>
          <w:rFonts w:ascii="Arial" w:hAnsi="Arial" w:cs="Arial"/>
        </w:rPr>
      </w:pPr>
      <w:r w:rsidRPr="007D3B27">
        <w:rPr>
          <w:rFonts w:ascii="Arial" w:hAnsi="Arial" w:cs="Arial"/>
          <w:noProof/>
          <w:lang w:eastAsia="en-US"/>
        </w:rPr>
        <w:drawing>
          <wp:inline distT="0" distB="0" distL="0" distR="0" wp14:anchorId="16FE2C09" wp14:editId="117697A3">
            <wp:extent cx="554355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4476750"/>
                    </a:xfrm>
                    <a:prstGeom prst="rect">
                      <a:avLst/>
                    </a:prstGeom>
                    <a:noFill/>
                  </pic:spPr>
                </pic:pic>
              </a:graphicData>
            </a:graphic>
          </wp:inline>
        </w:drawing>
      </w:r>
    </w:p>
    <w:p w14:paraId="427C4B8B" w14:textId="5E5C5A13" w:rsidR="00BC2F17" w:rsidRPr="007D3B27" w:rsidRDefault="00BC2F17" w:rsidP="00BC2F17">
      <w:pPr>
        <w:pStyle w:val="Caption"/>
        <w:jc w:val="center"/>
        <w:rPr>
          <w:rFonts w:cs="Arial"/>
          <w:b/>
        </w:rPr>
      </w:pPr>
      <w:bookmarkStart w:id="57" w:name="_Toc513117690"/>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14</w:t>
      </w:r>
      <w:r w:rsidRPr="007D3B27">
        <w:rPr>
          <w:rFonts w:cs="Arial"/>
          <w:b/>
        </w:rPr>
        <w:fldChar w:fldCharType="end"/>
      </w:r>
      <w:r w:rsidRPr="007D3B27">
        <w:rPr>
          <w:rFonts w:cs="Arial"/>
          <w:b/>
        </w:rPr>
        <w:t xml:space="preserve">: </w:t>
      </w:r>
      <w:r w:rsidR="00144271" w:rsidRPr="007D3B27">
        <w:rPr>
          <w:rFonts w:cs="Arial"/>
          <w:b/>
        </w:rPr>
        <w:t>S</w:t>
      </w:r>
      <w:r w:rsidRPr="007D3B27">
        <w:rPr>
          <w:rFonts w:cs="Arial"/>
          <w:b/>
        </w:rPr>
        <w:t>ale timeline bonus smart contract</w:t>
      </w:r>
      <w:bookmarkEnd w:id="57"/>
    </w:p>
    <w:p w14:paraId="68774CCA" w14:textId="0EC0BCDA" w:rsidR="00617C59" w:rsidRDefault="00617C59" w:rsidP="00617C59">
      <w:pPr>
        <w:pStyle w:val="Heading3"/>
      </w:pPr>
      <w:bookmarkStart w:id="58" w:name="_Toc513117660"/>
      <w:r>
        <w:lastRenderedPageBreak/>
        <w:t xml:space="preserve">Investment discount </w:t>
      </w:r>
      <w:r w:rsidRPr="007D3B27">
        <w:t>smart contract specification</w:t>
      </w:r>
      <w:bookmarkEnd w:id="58"/>
    </w:p>
    <w:p w14:paraId="1319BAB5" w14:textId="148B52C7" w:rsidR="00617C59" w:rsidRDefault="00617C59" w:rsidP="00617C59">
      <w:pPr>
        <w:pStyle w:val="ListParagraph"/>
        <w:numPr>
          <w:ilvl w:val="0"/>
          <w:numId w:val="9"/>
        </w:numPr>
      </w:pPr>
      <w:r>
        <w:t>Based on number of wei contribution</w:t>
      </w:r>
    </w:p>
    <w:p w14:paraId="5EE68E1D" w14:textId="77777777" w:rsidR="004D74D6" w:rsidRPr="004D74D6" w:rsidRDefault="004D74D6" w:rsidP="004D74D6">
      <w:pPr>
        <w:pStyle w:val="ListParagraph"/>
        <w:numPr>
          <w:ilvl w:val="0"/>
          <w:numId w:val="9"/>
        </w:numPr>
      </w:pPr>
      <w:r w:rsidRPr="004D74D6">
        <w:t>Founder will define array of contribution accordingly with bonus percentage</w:t>
      </w:r>
    </w:p>
    <w:p w14:paraId="4DE6E9F1" w14:textId="45C15962" w:rsidR="004D74D6" w:rsidRPr="004D74D6" w:rsidRDefault="004D74D6" w:rsidP="004D74D6">
      <w:pPr>
        <w:pStyle w:val="ListParagraph"/>
        <w:numPr>
          <w:ilvl w:val="1"/>
          <w:numId w:val="9"/>
        </w:numPr>
      </w:pPr>
      <w:r w:rsidRPr="004D74D6">
        <w:t xml:space="preserve">For example: </w:t>
      </w:r>
      <w:r>
        <w:t>(</w:t>
      </w:r>
      <w:r w:rsidRPr="004D74D6">
        <w:t>3, 5, 7, 20</w:t>
      </w:r>
      <w:r>
        <w:t>)</w:t>
      </w:r>
      <w:r w:rsidRPr="004D74D6">
        <w:t xml:space="preserve"> (0, 10, 12, 20)</w:t>
      </w:r>
    </w:p>
    <w:p w14:paraId="2EA9A29C" w14:textId="1BDE84EF" w:rsidR="004D74D6" w:rsidRPr="004D74D6" w:rsidRDefault="004D74D6" w:rsidP="005A35E9">
      <w:pPr>
        <w:pStyle w:val="ListParagraph"/>
        <w:ind w:firstLine="720"/>
      </w:pPr>
      <w:r>
        <w:t>=</w:t>
      </w:r>
      <w:r w:rsidRPr="004D74D6">
        <w:t>&gt;</w:t>
      </w:r>
    </w:p>
    <w:p w14:paraId="3CD00F44" w14:textId="49F5F017" w:rsidR="004D74D6" w:rsidRPr="004D74D6" w:rsidRDefault="004D74D6" w:rsidP="004D74D6">
      <w:pPr>
        <w:pStyle w:val="ListParagraph"/>
        <w:numPr>
          <w:ilvl w:val="2"/>
          <w:numId w:val="9"/>
        </w:numPr>
      </w:pPr>
      <w:r w:rsidRPr="004D74D6">
        <w:t>Min contribution: 3</w:t>
      </w:r>
    </w:p>
    <w:p w14:paraId="14E68051" w14:textId="7C8CBB3F" w:rsidR="004D74D6" w:rsidRPr="004D74D6" w:rsidRDefault="004D74D6" w:rsidP="004D74D6">
      <w:pPr>
        <w:pStyle w:val="ListParagraph"/>
        <w:numPr>
          <w:ilvl w:val="2"/>
          <w:numId w:val="9"/>
        </w:numPr>
      </w:pPr>
      <w:r w:rsidRPr="004D74D6">
        <w:t>Contribution from &lt; 5: bonus 0%</w:t>
      </w:r>
    </w:p>
    <w:p w14:paraId="69D56A61" w14:textId="7D64C3A1" w:rsidR="004D74D6" w:rsidRPr="004D74D6" w:rsidRDefault="004D74D6" w:rsidP="004D74D6">
      <w:pPr>
        <w:pStyle w:val="ListParagraph"/>
        <w:numPr>
          <w:ilvl w:val="2"/>
          <w:numId w:val="9"/>
        </w:numPr>
      </w:pPr>
      <w:r w:rsidRPr="004D74D6">
        <w:t>Contribution from &lt; 7: bonus 10%</w:t>
      </w:r>
    </w:p>
    <w:p w14:paraId="3B5F0BF7" w14:textId="2F8D28E4" w:rsidR="004D74D6" w:rsidRPr="004D74D6" w:rsidRDefault="004D74D6" w:rsidP="004D74D6">
      <w:pPr>
        <w:pStyle w:val="ListParagraph"/>
        <w:numPr>
          <w:ilvl w:val="2"/>
          <w:numId w:val="9"/>
        </w:numPr>
      </w:pPr>
      <w:r w:rsidRPr="004D74D6">
        <w:t>Contribution from &lt; 20: bonus 12%</w:t>
      </w:r>
    </w:p>
    <w:p w14:paraId="485ADED1" w14:textId="43404457" w:rsidR="004D74D6" w:rsidRPr="004D74D6" w:rsidRDefault="004D74D6" w:rsidP="004D74D6">
      <w:pPr>
        <w:pStyle w:val="ListParagraph"/>
        <w:numPr>
          <w:ilvl w:val="2"/>
          <w:numId w:val="9"/>
        </w:numPr>
      </w:pPr>
      <w:r w:rsidRPr="004D74D6">
        <w:t>&gt;20: bonus 20%</w:t>
      </w:r>
    </w:p>
    <w:p w14:paraId="3FF34D85" w14:textId="77777777" w:rsidR="00617C59" w:rsidRPr="00617C59" w:rsidRDefault="00617C59" w:rsidP="00617C59">
      <w:pPr>
        <w:pStyle w:val="ListParagraph"/>
        <w:numPr>
          <w:ilvl w:val="0"/>
          <w:numId w:val="9"/>
        </w:numPr>
      </w:pPr>
    </w:p>
    <w:p w14:paraId="66698719" w14:textId="6CB3DF0B" w:rsidR="001D31C0" w:rsidRPr="007D3B27" w:rsidRDefault="00822A72" w:rsidP="00822A72">
      <w:pPr>
        <w:pStyle w:val="Heading3"/>
      </w:pPr>
      <w:bookmarkStart w:id="59" w:name="_Toc513117661"/>
      <w:r w:rsidRPr="007D3B27">
        <w:t>Presale agency smart contract</w:t>
      </w:r>
      <w:r w:rsidR="00F04A6C" w:rsidRPr="007D3B27">
        <w:t xml:space="preserve"> specification</w:t>
      </w:r>
      <w:bookmarkEnd w:id="59"/>
    </w:p>
    <w:p w14:paraId="42AED440" w14:textId="50313F54" w:rsidR="00735FF3" w:rsidRPr="007D3B27" w:rsidRDefault="00735FF3" w:rsidP="00735FF3">
      <w:pPr>
        <w:pStyle w:val="TextBody"/>
        <w:rPr>
          <w:rFonts w:ascii="Arial" w:hAnsi="Arial" w:cs="Arial"/>
        </w:rPr>
      </w:pPr>
      <w:r w:rsidRPr="007D3B27">
        <w:rPr>
          <w:rFonts w:ascii="Arial" w:hAnsi="Arial" w:cs="Arial"/>
          <w:noProof/>
          <w:lang w:eastAsia="en-US"/>
        </w:rPr>
        <w:drawing>
          <wp:inline distT="0" distB="0" distL="0" distR="0" wp14:anchorId="37373A22" wp14:editId="5F7FCABA">
            <wp:extent cx="5553075"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2152650"/>
                    </a:xfrm>
                    <a:prstGeom prst="rect">
                      <a:avLst/>
                    </a:prstGeom>
                    <a:noFill/>
                  </pic:spPr>
                </pic:pic>
              </a:graphicData>
            </a:graphic>
          </wp:inline>
        </w:drawing>
      </w:r>
    </w:p>
    <w:p w14:paraId="32334994" w14:textId="3ACC31E9" w:rsidR="006234D2" w:rsidRPr="007D3B27" w:rsidRDefault="006234D2" w:rsidP="006234D2">
      <w:pPr>
        <w:pStyle w:val="Caption"/>
        <w:jc w:val="center"/>
        <w:rPr>
          <w:rFonts w:cs="Arial"/>
          <w:b/>
        </w:rPr>
      </w:pPr>
      <w:bookmarkStart w:id="60" w:name="_Toc513117691"/>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15</w:t>
      </w:r>
      <w:r w:rsidRPr="007D3B27">
        <w:rPr>
          <w:rFonts w:cs="Arial"/>
          <w:b/>
        </w:rPr>
        <w:fldChar w:fldCharType="end"/>
      </w:r>
      <w:r w:rsidRPr="007D3B27">
        <w:rPr>
          <w:rFonts w:cs="Arial"/>
          <w:b/>
        </w:rPr>
        <w:t>: Presale agency smart contract</w:t>
      </w:r>
      <w:bookmarkEnd w:id="60"/>
    </w:p>
    <w:p w14:paraId="0A07F6EA" w14:textId="2BA8A02E" w:rsidR="00C9565E" w:rsidRPr="007D3B27" w:rsidRDefault="00C9565E" w:rsidP="00C9565E">
      <w:pPr>
        <w:pStyle w:val="Heading3"/>
      </w:pPr>
      <w:bookmarkStart w:id="61" w:name="_Toc513117662"/>
      <w:r w:rsidRPr="007D3B27">
        <w:t xml:space="preserve">Crowd sale </w:t>
      </w:r>
      <w:r w:rsidR="00367A7C" w:rsidRPr="007D3B27">
        <w:t xml:space="preserve">upgradable </w:t>
      </w:r>
      <w:r w:rsidR="00044F9E" w:rsidRPr="007D3B27">
        <w:t>referral</w:t>
      </w:r>
      <w:r w:rsidRPr="007D3B27">
        <w:t xml:space="preserve"> smart contract</w:t>
      </w:r>
      <w:r w:rsidR="00F04A6C" w:rsidRPr="007D3B27">
        <w:t xml:space="preserve"> specification</w:t>
      </w:r>
      <w:bookmarkEnd w:id="61"/>
    </w:p>
    <w:p w14:paraId="54207F5D" w14:textId="1087B1EA" w:rsidR="00E369E5" w:rsidRPr="007D3B27" w:rsidRDefault="00C9565E" w:rsidP="007D3B27">
      <w:pPr>
        <w:pStyle w:val="TextBody"/>
        <w:ind w:left="360"/>
        <w:rPr>
          <w:rFonts w:ascii="Arial" w:hAnsi="Arial" w:cs="Arial"/>
        </w:rPr>
      </w:pPr>
      <w:r w:rsidRPr="007D3B27">
        <w:rPr>
          <w:rFonts w:ascii="Arial" w:hAnsi="Arial" w:cs="Arial"/>
        </w:rPr>
        <w:t xml:space="preserve">These contracts will be created by Founder in crowd sale. </w:t>
      </w:r>
      <w:r w:rsidR="00D91F71" w:rsidRPr="007D3B27">
        <w:rPr>
          <w:rFonts w:ascii="Arial" w:hAnsi="Arial" w:cs="Arial"/>
        </w:rPr>
        <w:t xml:space="preserve">When smart contract is released by Owner or </w:t>
      </w:r>
      <w:r w:rsidR="00E369E5" w:rsidRPr="007D3B27">
        <w:rPr>
          <w:rFonts w:ascii="Arial" w:hAnsi="Arial" w:cs="Arial"/>
        </w:rPr>
        <w:t>Upgradable</w:t>
      </w:r>
    </w:p>
    <w:p w14:paraId="25BE16EC" w14:textId="13C36CD7" w:rsidR="0009102E" w:rsidRPr="007D3B27" w:rsidRDefault="0009102E" w:rsidP="0009102E">
      <w:pPr>
        <w:pStyle w:val="TextBody"/>
        <w:numPr>
          <w:ilvl w:val="1"/>
          <w:numId w:val="9"/>
        </w:numPr>
        <w:rPr>
          <w:rFonts w:ascii="Arial" w:hAnsi="Arial" w:cs="Arial"/>
        </w:rPr>
      </w:pPr>
      <w:r w:rsidRPr="007D3B27">
        <w:rPr>
          <w:rFonts w:ascii="Arial" w:hAnsi="Arial" w:cs="Arial"/>
        </w:rPr>
        <w:t>Owner can upgrade level. See referral program for more information.</w:t>
      </w:r>
    </w:p>
    <w:p w14:paraId="59BABD4C" w14:textId="77777777" w:rsidR="008F6872" w:rsidRPr="007D3B27" w:rsidRDefault="008F6872" w:rsidP="008F6872">
      <w:pPr>
        <w:pStyle w:val="ListParagraph"/>
        <w:numPr>
          <w:ilvl w:val="0"/>
          <w:numId w:val="9"/>
        </w:numPr>
      </w:pPr>
      <w:r w:rsidRPr="007D3B27">
        <w:t>Total tokens: depends on current level</w:t>
      </w:r>
    </w:p>
    <w:p w14:paraId="6BFCEEFD" w14:textId="77777777" w:rsidR="008F6872" w:rsidRPr="007D3B27" w:rsidRDefault="008F6872" w:rsidP="008F6872">
      <w:pPr>
        <w:pStyle w:val="ListParagraph"/>
        <w:numPr>
          <w:ilvl w:val="0"/>
          <w:numId w:val="9"/>
        </w:numPr>
      </w:pPr>
      <w:r w:rsidRPr="007D3B27">
        <w:t>Bonus percentage: depends on current level</w:t>
      </w:r>
    </w:p>
    <w:p w14:paraId="4B332AA7" w14:textId="39C8BAE5" w:rsidR="008F6872" w:rsidRPr="007D3B27" w:rsidRDefault="008F6872" w:rsidP="008F6872">
      <w:pPr>
        <w:pStyle w:val="ListParagraph"/>
        <w:numPr>
          <w:ilvl w:val="0"/>
          <w:numId w:val="9"/>
        </w:numPr>
      </w:pPr>
      <w:r w:rsidRPr="007D3B27">
        <w:t xml:space="preserve">Minimum contribution: </w:t>
      </w:r>
      <w:r w:rsidR="00167D0D">
        <w:t>same as investment discount smart contract</w:t>
      </w:r>
      <w:bookmarkStart w:id="62" w:name="_GoBack"/>
      <w:bookmarkEnd w:id="62"/>
      <w:r w:rsidR="00167D0D">
        <w:t>.</w:t>
      </w:r>
    </w:p>
    <w:p w14:paraId="59BD3FD3" w14:textId="1828F44F" w:rsidR="00DB312C" w:rsidRPr="007D3B27" w:rsidRDefault="00DB312C" w:rsidP="00DB312C">
      <w:pPr>
        <w:pStyle w:val="TextBody"/>
        <w:numPr>
          <w:ilvl w:val="0"/>
          <w:numId w:val="35"/>
        </w:numPr>
        <w:rPr>
          <w:rFonts w:ascii="Arial" w:hAnsi="Arial" w:cs="Arial"/>
        </w:rPr>
      </w:pPr>
      <w:r w:rsidRPr="007D3B27">
        <w:rPr>
          <w:rFonts w:ascii="Arial" w:hAnsi="Arial" w:cs="Arial"/>
        </w:rPr>
        <w:t xml:space="preserve">No. of bonus tokens = {sold token} * </w:t>
      </w:r>
      <w:r w:rsidR="006C29FF" w:rsidRPr="007D3B27">
        <w:rPr>
          <w:rFonts w:ascii="Arial" w:hAnsi="Arial" w:cs="Arial"/>
        </w:rPr>
        <w:t>{Bonus percentage of sold tokens level}</w:t>
      </w:r>
    </w:p>
    <w:p w14:paraId="0BAED1EA" w14:textId="77777777" w:rsidR="007D3B27" w:rsidRPr="007D3B27" w:rsidRDefault="007D3B27" w:rsidP="007D3B27">
      <w:pPr>
        <w:pStyle w:val="Heading3"/>
      </w:pPr>
      <w:bookmarkStart w:id="63" w:name="_Toc513117663"/>
      <w:r w:rsidRPr="007D3B27">
        <w:t>Time Lock smart contract specification</w:t>
      </w:r>
      <w:bookmarkEnd w:id="63"/>
    </w:p>
    <w:p w14:paraId="4CB7BF92" w14:textId="77777777" w:rsidR="007D3B27" w:rsidRPr="007D3B27" w:rsidRDefault="007D3B27" w:rsidP="007D3B27">
      <w:pPr>
        <w:pStyle w:val="TextBody"/>
        <w:ind w:left="360"/>
        <w:rPr>
          <w:rFonts w:ascii="Arial" w:hAnsi="Arial" w:cs="Arial"/>
        </w:rPr>
      </w:pPr>
      <w:r w:rsidRPr="007D3B27">
        <w:rPr>
          <w:rFonts w:ascii="Arial" w:hAnsi="Arial" w:cs="Arial"/>
        </w:rPr>
        <w:t>These contracts will be created by Founder after presale for consultant/advisor/team. When smart contract is released by Owner or claimed by Agency, token will be transferred to beneficiary.</w:t>
      </w:r>
    </w:p>
    <w:p w14:paraId="0B45B999" w14:textId="1E3AF0DB" w:rsidR="00C75727" w:rsidRPr="007D3B27" w:rsidRDefault="00C75727" w:rsidP="00C75727">
      <w:pPr>
        <w:pStyle w:val="Heading3"/>
      </w:pPr>
      <w:bookmarkStart w:id="64" w:name="_Toc513117664"/>
      <w:r w:rsidRPr="007D3B27">
        <w:t xml:space="preserve">Vested token </w:t>
      </w:r>
      <w:r w:rsidR="002E0056" w:rsidRPr="007D3B27">
        <w:t>smart contracts</w:t>
      </w:r>
      <w:r w:rsidR="00F04A6C" w:rsidRPr="007D3B27">
        <w:t xml:space="preserve"> specification</w:t>
      </w:r>
      <w:bookmarkEnd w:id="64"/>
    </w:p>
    <w:p w14:paraId="0CEDD3D0" w14:textId="2A01312E" w:rsidR="00C75727" w:rsidRPr="007D3B27" w:rsidRDefault="000431A8" w:rsidP="00C75727">
      <w:pPr>
        <w:pStyle w:val="TextBody"/>
        <w:ind w:left="360"/>
        <w:rPr>
          <w:rFonts w:ascii="Arial" w:hAnsi="Arial" w:cs="Arial"/>
        </w:rPr>
      </w:pPr>
      <w:r w:rsidRPr="007D3B27">
        <w:rPr>
          <w:rFonts w:ascii="Arial" w:hAnsi="Arial" w:cs="Arial"/>
        </w:rPr>
        <w:t>S</w:t>
      </w:r>
      <w:r w:rsidR="00C75727" w:rsidRPr="007D3B27">
        <w:rPr>
          <w:rFonts w:ascii="Arial" w:hAnsi="Arial" w:cs="Arial"/>
        </w:rPr>
        <w:t>imple revocable vested token smart contract.</w:t>
      </w:r>
    </w:p>
    <w:p w14:paraId="1AE39301" w14:textId="3CFFD14A" w:rsidR="00C75727" w:rsidRPr="007D3B27" w:rsidRDefault="00C75727" w:rsidP="00C75727">
      <w:pPr>
        <w:pStyle w:val="TextBody"/>
        <w:numPr>
          <w:ilvl w:val="0"/>
          <w:numId w:val="9"/>
        </w:numPr>
        <w:rPr>
          <w:rFonts w:ascii="Arial" w:hAnsi="Arial" w:cs="Arial"/>
        </w:rPr>
      </w:pPr>
      <w:r w:rsidRPr="007D3B27">
        <w:rPr>
          <w:rFonts w:ascii="Arial" w:hAnsi="Arial" w:cs="Arial"/>
        </w:rPr>
        <w:lastRenderedPageBreak/>
        <w:t>Has a pending duration (setting up by founder when creating smart contract)</w:t>
      </w:r>
    </w:p>
    <w:p w14:paraId="278B48EF"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Has a cliff duration (setting up by founder when creating smart contract)</w:t>
      </w:r>
    </w:p>
    <w:p w14:paraId="2579BBD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{Vested duration} = {pending duration} – {cliff duration}</w:t>
      </w:r>
    </w:p>
    <w:p w14:paraId="4A26DCE0" w14:textId="77777777" w:rsidR="00C75727" w:rsidRPr="007D3B27" w:rsidRDefault="00C75727" w:rsidP="00C75727">
      <w:pPr>
        <w:pStyle w:val="TextBody"/>
        <w:numPr>
          <w:ilvl w:val="0"/>
          <w:numId w:val="9"/>
        </w:numPr>
        <w:rPr>
          <w:rFonts w:ascii="Arial" w:hAnsi="Arial" w:cs="Arial"/>
        </w:rPr>
      </w:pPr>
      <w:r w:rsidRPr="007D3B27">
        <w:rPr>
          <w:rFonts w:ascii="Arial" w:hAnsi="Arial" w:cs="Arial"/>
        </w:rPr>
        <w:t>Linear achievement by time</w:t>
      </w:r>
    </w:p>
    <w:p w14:paraId="4FF44DB3" w14:textId="77777777" w:rsidR="00C75727" w:rsidRPr="007D3B27" w:rsidRDefault="00C75727" w:rsidP="00C75727">
      <w:pPr>
        <w:pStyle w:val="TextBody"/>
        <w:numPr>
          <w:ilvl w:val="1"/>
          <w:numId w:val="9"/>
        </w:numPr>
        <w:rPr>
          <w:rFonts w:ascii="Arial" w:hAnsi="Arial" w:cs="Arial"/>
        </w:rPr>
      </w:pPr>
      <w:r w:rsidRPr="007D3B27">
        <w:rPr>
          <w:rFonts w:ascii="Arial" w:hAnsi="Arial" w:cs="Arial"/>
        </w:rPr>
        <w:t>No of tokens = total tokens * (time passed) / {vested Duration}</w:t>
      </w:r>
    </w:p>
    <w:p w14:paraId="5863E061" w14:textId="77777777" w:rsidR="001973F9" w:rsidRPr="007D3B27" w:rsidRDefault="001973F9" w:rsidP="001973F9">
      <w:pPr>
        <w:jc w:val="center"/>
        <w:rPr>
          <w:noProof/>
        </w:rPr>
      </w:pPr>
    </w:p>
    <w:p w14:paraId="7FE8DD03" w14:textId="5EF93226" w:rsidR="00C75727" w:rsidRPr="007D3B27" w:rsidRDefault="001973F9" w:rsidP="001973F9">
      <w:pPr>
        <w:jc w:val="center"/>
      </w:pPr>
      <w:r w:rsidRPr="007D3B27">
        <w:rPr>
          <w:noProof/>
        </w:rPr>
        <w:drawing>
          <wp:inline distT="0" distB="0" distL="0" distR="0" wp14:anchorId="65B54FD8" wp14:editId="3D7BADB2">
            <wp:extent cx="558165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pic:spPr>
                </pic:pic>
              </a:graphicData>
            </a:graphic>
          </wp:inline>
        </w:drawing>
      </w:r>
    </w:p>
    <w:p w14:paraId="1D43B10E" w14:textId="61CFB574" w:rsidR="001973F9" w:rsidRPr="007D3B27" w:rsidRDefault="001973F9" w:rsidP="001973F9">
      <w:pPr>
        <w:pStyle w:val="Caption"/>
        <w:jc w:val="center"/>
        <w:rPr>
          <w:rFonts w:cs="Arial"/>
          <w:b/>
        </w:rPr>
      </w:pPr>
      <w:bookmarkStart w:id="65" w:name="_Toc513117692"/>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16</w:t>
      </w:r>
      <w:r w:rsidRPr="007D3B27">
        <w:rPr>
          <w:rFonts w:cs="Arial"/>
          <w:b/>
        </w:rPr>
        <w:fldChar w:fldCharType="end"/>
      </w:r>
      <w:r w:rsidRPr="007D3B27">
        <w:rPr>
          <w:rFonts w:cs="Arial"/>
          <w:b/>
        </w:rPr>
        <w:t>: Simple Revocable Vested token smart contract</w:t>
      </w:r>
      <w:bookmarkEnd w:id="65"/>
    </w:p>
    <w:p w14:paraId="39F86940" w14:textId="77777777" w:rsidR="00A92B90" w:rsidRPr="007D3B27" w:rsidRDefault="00A92B90" w:rsidP="001973F9">
      <w:pPr>
        <w:pStyle w:val="Caption"/>
        <w:jc w:val="center"/>
        <w:rPr>
          <w:rFonts w:cs="Arial"/>
          <w:b/>
        </w:rPr>
      </w:pPr>
    </w:p>
    <w:p w14:paraId="1905D292" w14:textId="1B266C5F" w:rsidR="001973F9" w:rsidRPr="007D3B27" w:rsidRDefault="009421B0" w:rsidP="009421B0">
      <w:pPr>
        <w:pStyle w:val="Heading2"/>
      </w:pPr>
      <w:bookmarkStart w:id="66" w:name="_Toc513117665"/>
      <w:r w:rsidRPr="007D3B27">
        <w:lastRenderedPageBreak/>
        <w:t>Process</w:t>
      </w:r>
      <w:bookmarkEnd w:id="66"/>
    </w:p>
    <w:p w14:paraId="2C1830B6" w14:textId="44383EFD" w:rsidR="000960AE" w:rsidRPr="007D3B27" w:rsidRDefault="006C3E3D" w:rsidP="000960AE">
      <w:r w:rsidRPr="007D3B27">
        <w:rPr>
          <w:noProof/>
        </w:rPr>
        <w:drawing>
          <wp:inline distT="0" distB="0" distL="0" distR="0" wp14:anchorId="3CD5396A" wp14:editId="5B08789D">
            <wp:extent cx="6151173" cy="533936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8836" cy="5346018"/>
                    </a:xfrm>
                    <a:prstGeom prst="rect">
                      <a:avLst/>
                    </a:prstGeom>
                    <a:noFill/>
                    <a:ln>
                      <a:noFill/>
                    </a:ln>
                  </pic:spPr>
                </pic:pic>
              </a:graphicData>
            </a:graphic>
          </wp:inline>
        </w:drawing>
      </w:r>
    </w:p>
    <w:p w14:paraId="43CA679C" w14:textId="3E023B66" w:rsidR="000960AE" w:rsidRPr="007D3B27" w:rsidRDefault="000960AE" w:rsidP="000960AE">
      <w:pPr>
        <w:pStyle w:val="Caption"/>
        <w:jc w:val="center"/>
        <w:rPr>
          <w:rFonts w:cs="Arial"/>
          <w:b/>
        </w:rPr>
      </w:pPr>
      <w:bookmarkStart w:id="67" w:name="_Toc513117693"/>
      <w:r w:rsidRPr="007D3B27">
        <w:rPr>
          <w:rFonts w:cs="Arial"/>
          <w:b/>
        </w:rPr>
        <w:t xml:space="preserve">Figure </w:t>
      </w:r>
      <w:r w:rsidRPr="007D3B27">
        <w:rPr>
          <w:rFonts w:cs="Arial"/>
          <w:b/>
        </w:rPr>
        <w:fldChar w:fldCharType="begin"/>
      </w:r>
      <w:r w:rsidRPr="007D3B27">
        <w:rPr>
          <w:rFonts w:cs="Arial"/>
          <w:b/>
        </w:rPr>
        <w:instrText xml:space="preserve"> SEQ Figure \* ARABIC </w:instrText>
      </w:r>
      <w:r w:rsidRPr="007D3B27">
        <w:rPr>
          <w:rFonts w:cs="Arial"/>
          <w:b/>
        </w:rPr>
        <w:fldChar w:fldCharType="separate"/>
      </w:r>
      <w:r w:rsidR="008E13B5">
        <w:rPr>
          <w:rFonts w:cs="Arial"/>
          <w:b/>
          <w:noProof/>
        </w:rPr>
        <w:t>17</w:t>
      </w:r>
      <w:r w:rsidRPr="007D3B27">
        <w:rPr>
          <w:rFonts w:cs="Arial"/>
          <w:b/>
        </w:rPr>
        <w:fldChar w:fldCharType="end"/>
      </w:r>
      <w:r w:rsidRPr="007D3B27">
        <w:rPr>
          <w:rFonts w:cs="Arial"/>
          <w:b/>
        </w:rPr>
        <w:t>: Tasks for ICO</w:t>
      </w:r>
      <w:bookmarkEnd w:id="67"/>
    </w:p>
    <w:p w14:paraId="0BBEDAE3" w14:textId="77777777" w:rsidR="008F4E30" w:rsidRPr="007D3B27" w:rsidRDefault="008F4E30" w:rsidP="008F4E30">
      <w:pPr>
        <w:pStyle w:val="Heading2"/>
      </w:pPr>
      <w:bookmarkStart w:id="68" w:name="_Toc513117666"/>
      <w:r w:rsidRPr="007D3B27">
        <w:t>Referral program</w:t>
      </w:r>
      <w:bookmarkEnd w:id="68"/>
    </w:p>
    <w:p w14:paraId="33DFDE67" w14:textId="77777777" w:rsidR="008F4E30" w:rsidRPr="007D3B27" w:rsidRDefault="008F4E30" w:rsidP="008F4E30">
      <w:pPr>
        <w:pStyle w:val="Heading3"/>
      </w:pPr>
      <w:bookmarkStart w:id="69" w:name="_Toc513117667"/>
      <w:r w:rsidRPr="007D3B27">
        <w:t>Terms and conditions</w:t>
      </w:r>
      <w:bookmarkEnd w:id="69"/>
    </w:p>
    <w:p w14:paraId="2E63E824" w14:textId="77777777" w:rsidR="008F4E30" w:rsidRPr="007D3B27" w:rsidRDefault="008F4E30" w:rsidP="008F4E30">
      <w:pPr>
        <w:pStyle w:val="ListParagraph"/>
        <w:numPr>
          <w:ilvl w:val="0"/>
          <w:numId w:val="9"/>
        </w:numPr>
      </w:pPr>
      <w:r w:rsidRPr="007D3B27">
        <w:t>User join to referral program should be verified user</w:t>
      </w:r>
    </w:p>
    <w:p w14:paraId="49CD74EF" w14:textId="77777777" w:rsidR="008F4E30" w:rsidRPr="007D3B27" w:rsidRDefault="008F4E30" w:rsidP="008F4E30">
      <w:pPr>
        <w:pStyle w:val="ListParagraph"/>
        <w:numPr>
          <w:ilvl w:val="0"/>
          <w:numId w:val="9"/>
        </w:numPr>
      </w:pPr>
      <w:r w:rsidRPr="007D3B27">
        <w:t>User join to referral program beginning with minimum package. See referral packages below for more information</w:t>
      </w:r>
    </w:p>
    <w:p w14:paraId="6A0BD614" w14:textId="0AA38D2C" w:rsidR="008F4E30" w:rsidRPr="007D3B27" w:rsidRDefault="00FF0A23" w:rsidP="008F4E30">
      <w:pPr>
        <w:pStyle w:val="ListParagraph"/>
        <w:numPr>
          <w:ilvl w:val="0"/>
          <w:numId w:val="9"/>
        </w:numPr>
      </w:pPr>
      <w:r w:rsidRPr="007D3B27">
        <w:t>If token sale progress is not good,</w:t>
      </w:r>
      <w:r w:rsidR="008F4E30" w:rsidRPr="007D3B27">
        <w:t xml:space="preserve"> the referral program will be terminated</w:t>
      </w:r>
      <w:r w:rsidRPr="007D3B27">
        <w:t xml:space="preserve"> without notice</w:t>
      </w:r>
      <w:r w:rsidR="008F4E30" w:rsidRPr="007D3B27">
        <w:t>.</w:t>
      </w:r>
    </w:p>
    <w:p w14:paraId="6320B4A0" w14:textId="47DF92C1" w:rsidR="008F4E30" w:rsidRPr="007D3B27" w:rsidRDefault="008F4E30" w:rsidP="008F4E30">
      <w:pPr>
        <w:pStyle w:val="ListParagraph"/>
        <w:numPr>
          <w:ilvl w:val="0"/>
          <w:numId w:val="9"/>
        </w:numPr>
      </w:pPr>
      <w:r w:rsidRPr="007D3B27">
        <w:t>User can request again (and get the same link) but no. sold tokens of previous terminated programs is not accumulated.</w:t>
      </w:r>
    </w:p>
    <w:p w14:paraId="670DD5B8" w14:textId="2B3D3240" w:rsidR="00FE1C6C" w:rsidRPr="007D3B27" w:rsidRDefault="00FE1C6C" w:rsidP="008F4E30">
      <w:pPr>
        <w:pStyle w:val="ListParagraph"/>
        <w:numPr>
          <w:ilvl w:val="0"/>
          <w:numId w:val="9"/>
        </w:numPr>
      </w:pPr>
      <w:r w:rsidRPr="007D3B27">
        <w:t xml:space="preserve">Investor buy tokens </w:t>
      </w:r>
      <w:r w:rsidR="00BD6819" w:rsidRPr="007D3B27">
        <w:t xml:space="preserve">from referral program </w:t>
      </w:r>
      <w:r w:rsidRPr="007D3B27">
        <w:t>should be verified user.</w:t>
      </w:r>
    </w:p>
    <w:p w14:paraId="78BE4586" w14:textId="77777777" w:rsidR="008F4E30" w:rsidRPr="007D3B27" w:rsidRDefault="008F4E30" w:rsidP="008F4E30">
      <w:pPr>
        <w:pStyle w:val="ListParagraph"/>
        <w:numPr>
          <w:ilvl w:val="0"/>
          <w:numId w:val="9"/>
        </w:numPr>
      </w:pPr>
      <w:r w:rsidRPr="007D3B27">
        <w:t>Admin will upgrade package for user</w:t>
      </w:r>
    </w:p>
    <w:p w14:paraId="367E18FF" w14:textId="77777777" w:rsidR="008F4E30" w:rsidRPr="007D3B27" w:rsidRDefault="008F4E30" w:rsidP="008F4E30">
      <w:pPr>
        <w:pStyle w:val="ListParagraph"/>
        <w:numPr>
          <w:ilvl w:val="1"/>
          <w:numId w:val="9"/>
        </w:numPr>
      </w:pPr>
      <w:r w:rsidRPr="007D3B27">
        <w:lastRenderedPageBreak/>
        <w:t>If investor go to referral link and request larger tokens</w:t>
      </w:r>
    </w:p>
    <w:p w14:paraId="1E91B718" w14:textId="77777777" w:rsidR="008F4E30" w:rsidRPr="007D3B27" w:rsidRDefault="008F4E30" w:rsidP="008F4E30">
      <w:pPr>
        <w:pStyle w:val="ListParagraph"/>
        <w:numPr>
          <w:ilvl w:val="1"/>
          <w:numId w:val="9"/>
        </w:numPr>
      </w:pPr>
      <w:r w:rsidRPr="007D3B27">
        <w:t>The sold token progress is good enough</w:t>
      </w:r>
    </w:p>
    <w:p w14:paraId="5729DFFF" w14:textId="77777777" w:rsidR="008F4E30" w:rsidRPr="007D3B27" w:rsidRDefault="008F4E30" w:rsidP="008F4E30">
      <w:pPr>
        <w:pStyle w:val="ListParagraph"/>
        <w:numPr>
          <w:ilvl w:val="0"/>
          <w:numId w:val="9"/>
        </w:numPr>
      </w:pPr>
      <w:r w:rsidRPr="007D3B27">
        <w:t>User request to join to referral program by providing Ethereum wallet ‘s address</w:t>
      </w:r>
    </w:p>
    <w:p w14:paraId="7C831007" w14:textId="1E9B6515" w:rsidR="008F4E30" w:rsidRPr="007D3B27" w:rsidRDefault="008F4E30" w:rsidP="008F4E30">
      <w:pPr>
        <w:pStyle w:val="ListParagraph"/>
        <w:numPr>
          <w:ilvl w:val="0"/>
          <w:numId w:val="9"/>
        </w:numPr>
      </w:pPr>
      <w:r w:rsidRPr="007D3B27">
        <w:t xml:space="preserve">Admin will create referral smart contract and provide referral link </w:t>
      </w:r>
      <w:r w:rsidR="00D176C3" w:rsidRPr="007D3B27">
        <w:t xml:space="preserve">(and/or smart contract ‘s address) </w:t>
      </w:r>
      <w:r w:rsidRPr="007D3B27">
        <w:t>to user</w:t>
      </w:r>
    </w:p>
    <w:p w14:paraId="4B0AC6F1" w14:textId="77777777" w:rsidR="008F4E30" w:rsidRPr="007D3B27" w:rsidRDefault="008F4E30" w:rsidP="008F4E30">
      <w:pPr>
        <w:pStyle w:val="Heading3"/>
      </w:pPr>
      <w:bookmarkStart w:id="70" w:name="_Toc513117668"/>
      <w:r w:rsidRPr="007D3B27">
        <w:t>Referral packages</w:t>
      </w:r>
      <w:bookmarkEnd w:id="70"/>
    </w:p>
    <w:p w14:paraId="777EE2B0" w14:textId="77777777" w:rsidR="008F4E30" w:rsidRPr="007D3B27" w:rsidRDefault="008F4E30" w:rsidP="008F4E30">
      <w:pPr>
        <w:pStyle w:val="Heading4"/>
      </w:pPr>
      <w:r w:rsidRPr="007D3B27">
        <w:t>10k tokens</w:t>
      </w:r>
    </w:p>
    <w:p w14:paraId="59CB83A8" w14:textId="0DBA2F88" w:rsidR="008F4E30" w:rsidRPr="007D3B27" w:rsidRDefault="008F4E30" w:rsidP="008F4E30">
      <w:pPr>
        <w:pStyle w:val="ListParagraph"/>
        <w:numPr>
          <w:ilvl w:val="0"/>
          <w:numId w:val="9"/>
        </w:numPr>
      </w:pPr>
      <w:r w:rsidRPr="007D3B27">
        <w:t>Total: 10k tokens</w:t>
      </w:r>
    </w:p>
    <w:p w14:paraId="3ABE2D81" w14:textId="29D9A35D" w:rsidR="00DD36DB" w:rsidRPr="007D3B27" w:rsidRDefault="00DD36DB" w:rsidP="008F4E30">
      <w:pPr>
        <w:pStyle w:val="ListParagraph"/>
        <w:numPr>
          <w:ilvl w:val="0"/>
          <w:numId w:val="9"/>
        </w:numPr>
      </w:pPr>
      <w:r w:rsidRPr="007D3B27">
        <w:t>Minimum contribution: 1ETH</w:t>
      </w:r>
    </w:p>
    <w:p w14:paraId="6F869879" w14:textId="77777777" w:rsidR="008F4E30" w:rsidRPr="007D3B27" w:rsidRDefault="008F4E30" w:rsidP="008F4E30">
      <w:pPr>
        <w:pStyle w:val="ListParagraph"/>
        <w:numPr>
          <w:ilvl w:val="0"/>
          <w:numId w:val="9"/>
        </w:numPr>
      </w:pPr>
      <w:r w:rsidRPr="007D3B27">
        <w:t>Bonus: 10%</w:t>
      </w:r>
    </w:p>
    <w:p w14:paraId="19944EFF" w14:textId="77777777" w:rsidR="008F4E30" w:rsidRPr="007D3B27" w:rsidRDefault="008F4E30" w:rsidP="008F4E30">
      <w:pPr>
        <w:pStyle w:val="Heading4"/>
      </w:pPr>
      <w:r w:rsidRPr="007D3B27">
        <w:t>100k tokens</w:t>
      </w:r>
    </w:p>
    <w:p w14:paraId="69A75BFC" w14:textId="77777777" w:rsidR="008F4E30" w:rsidRPr="007D3B27" w:rsidRDefault="008F4E30" w:rsidP="008F4E30">
      <w:pPr>
        <w:pStyle w:val="ListParagraph"/>
        <w:numPr>
          <w:ilvl w:val="0"/>
          <w:numId w:val="9"/>
        </w:numPr>
      </w:pPr>
      <w:r w:rsidRPr="007D3B27">
        <w:t>Total: 100k tokens</w:t>
      </w:r>
    </w:p>
    <w:p w14:paraId="7E1641B1" w14:textId="77777777" w:rsidR="00DD36DB" w:rsidRPr="007D3B27" w:rsidRDefault="00DD36DB" w:rsidP="00DD36DB">
      <w:pPr>
        <w:pStyle w:val="ListParagraph"/>
        <w:numPr>
          <w:ilvl w:val="0"/>
          <w:numId w:val="9"/>
        </w:numPr>
      </w:pPr>
      <w:r w:rsidRPr="007D3B27">
        <w:t>Minimum contribution: 1ETH</w:t>
      </w:r>
    </w:p>
    <w:p w14:paraId="5480BA19" w14:textId="77777777" w:rsidR="008F4E30" w:rsidRPr="007D3B27" w:rsidRDefault="008F4E30" w:rsidP="008F4E30">
      <w:pPr>
        <w:pStyle w:val="ListParagraph"/>
        <w:numPr>
          <w:ilvl w:val="0"/>
          <w:numId w:val="9"/>
        </w:numPr>
      </w:pPr>
      <w:r w:rsidRPr="007D3B27">
        <w:t>Bonus: 12%</w:t>
      </w:r>
    </w:p>
    <w:p w14:paraId="69702BF8" w14:textId="77777777" w:rsidR="008F4E30" w:rsidRPr="007D3B27" w:rsidRDefault="008F4E30" w:rsidP="008F4E30">
      <w:pPr>
        <w:pStyle w:val="ListParagraph"/>
        <w:numPr>
          <w:ilvl w:val="0"/>
          <w:numId w:val="9"/>
        </w:numPr>
      </w:pPr>
      <w:r w:rsidRPr="007D3B27">
        <w:t>Required 10k tokens package</w:t>
      </w:r>
    </w:p>
    <w:p w14:paraId="0F53AF99" w14:textId="77777777" w:rsidR="008F4E30" w:rsidRPr="007D3B27" w:rsidRDefault="008F4E30" w:rsidP="008F4E30">
      <w:pPr>
        <w:pStyle w:val="Heading4"/>
      </w:pPr>
      <w:r w:rsidRPr="007D3B27">
        <w:t>1m tokens</w:t>
      </w:r>
    </w:p>
    <w:p w14:paraId="188446A5" w14:textId="77777777" w:rsidR="008F4E30" w:rsidRPr="007D3B27" w:rsidRDefault="008F4E30" w:rsidP="008F4E30">
      <w:pPr>
        <w:pStyle w:val="ListParagraph"/>
        <w:numPr>
          <w:ilvl w:val="0"/>
          <w:numId w:val="9"/>
        </w:numPr>
      </w:pPr>
      <w:r w:rsidRPr="007D3B27">
        <w:t>Total: 1m tokens</w:t>
      </w:r>
    </w:p>
    <w:p w14:paraId="33219805" w14:textId="77777777" w:rsidR="00DD36DB" w:rsidRPr="007D3B27" w:rsidRDefault="00DD36DB" w:rsidP="00DD36DB">
      <w:pPr>
        <w:pStyle w:val="ListParagraph"/>
        <w:numPr>
          <w:ilvl w:val="0"/>
          <w:numId w:val="9"/>
        </w:numPr>
      </w:pPr>
      <w:r w:rsidRPr="007D3B27">
        <w:t>Minimum contribution: 1ETH</w:t>
      </w:r>
    </w:p>
    <w:p w14:paraId="2596D50D" w14:textId="77777777" w:rsidR="008F4E30" w:rsidRPr="007D3B27" w:rsidRDefault="008F4E30" w:rsidP="008F4E30">
      <w:pPr>
        <w:pStyle w:val="ListParagraph"/>
        <w:numPr>
          <w:ilvl w:val="0"/>
          <w:numId w:val="9"/>
        </w:numPr>
      </w:pPr>
      <w:r w:rsidRPr="007D3B27">
        <w:t>Bonus: 14%</w:t>
      </w:r>
    </w:p>
    <w:p w14:paraId="2678148A" w14:textId="77777777" w:rsidR="008F4E30" w:rsidRPr="007D3B27" w:rsidRDefault="008F4E30" w:rsidP="008F4E30">
      <w:pPr>
        <w:pStyle w:val="ListParagraph"/>
        <w:numPr>
          <w:ilvl w:val="0"/>
          <w:numId w:val="9"/>
        </w:numPr>
      </w:pPr>
      <w:r w:rsidRPr="007D3B27">
        <w:t>Required 100k tokens package</w:t>
      </w:r>
    </w:p>
    <w:p w14:paraId="67B8AA2D" w14:textId="77777777" w:rsidR="008F4E30" w:rsidRPr="007D3B27" w:rsidRDefault="008F4E30" w:rsidP="008F4E30">
      <w:pPr>
        <w:pStyle w:val="ListParagraph"/>
        <w:numPr>
          <w:ilvl w:val="0"/>
          <w:numId w:val="9"/>
        </w:numPr>
      </w:pPr>
    </w:p>
    <w:p w14:paraId="32657B75" w14:textId="77777777" w:rsidR="008F4E30" w:rsidRPr="007D3B27" w:rsidRDefault="008F4E30" w:rsidP="008F4E30">
      <w:pPr>
        <w:pStyle w:val="Heading4"/>
      </w:pPr>
      <w:r w:rsidRPr="007D3B27">
        <w:t>10m tokens</w:t>
      </w:r>
    </w:p>
    <w:p w14:paraId="7A3DFBAF" w14:textId="77777777" w:rsidR="008F4E30" w:rsidRPr="007D3B27" w:rsidRDefault="008F4E30" w:rsidP="008F4E30">
      <w:pPr>
        <w:pStyle w:val="ListParagraph"/>
        <w:numPr>
          <w:ilvl w:val="0"/>
          <w:numId w:val="9"/>
        </w:numPr>
      </w:pPr>
      <w:r w:rsidRPr="007D3B27">
        <w:t>Total: 10m tokens</w:t>
      </w:r>
    </w:p>
    <w:p w14:paraId="72C90E65" w14:textId="77777777" w:rsidR="00DD36DB" w:rsidRPr="007D3B27" w:rsidRDefault="00DD36DB" w:rsidP="00DD36DB">
      <w:pPr>
        <w:pStyle w:val="ListParagraph"/>
        <w:numPr>
          <w:ilvl w:val="0"/>
          <w:numId w:val="9"/>
        </w:numPr>
      </w:pPr>
      <w:r w:rsidRPr="007D3B27">
        <w:t>Minimum contribution: 1ETH</w:t>
      </w:r>
    </w:p>
    <w:p w14:paraId="36ED7404" w14:textId="77777777" w:rsidR="008F4E30" w:rsidRPr="007D3B27" w:rsidRDefault="008F4E30" w:rsidP="008F4E30">
      <w:pPr>
        <w:pStyle w:val="ListParagraph"/>
        <w:numPr>
          <w:ilvl w:val="0"/>
          <w:numId w:val="9"/>
        </w:numPr>
      </w:pPr>
      <w:r w:rsidRPr="007D3B27">
        <w:t>Bonus: 16%</w:t>
      </w:r>
    </w:p>
    <w:p w14:paraId="4E8898A4" w14:textId="77777777" w:rsidR="008F4E30" w:rsidRPr="007D3B27" w:rsidRDefault="008F4E30" w:rsidP="008F4E30">
      <w:pPr>
        <w:pStyle w:val="ListParagraph"/>
        <w:numPr>
          <w:ilvl w:val="0"/>
          <w:numId w:val="9"/>
        </w:numPr>
      </w:pPr>
      <w:r w:rsidRPr="007D3B27">
        <w:t>Required 1m tokens package</w:t>
      </w:r>
    </w:p>
    <w:p w14:paraId="6954A796" w14:textId="77777777" w:rsidR="008F4E30" w:rsidRPr="007D3B27" w:rsidRDefault="008F4E30" w:rsidP="008F4E30">
      <w:pPr>
        <w:pStyle w:val="ListParagraph"/>
        <w:numPr>
          <w:ilvl w:val="0"/>
          <w:numId w:val="9"/>
        </w:numPr>
      </w:pPr>
    </w:p>
    <w:p w14:paraId="6FAE27CA" w14:textId="77777777" w:rsidR="008F4E30" w:rsidRPr="007D3B27" w:rsidRDefault="008F4E30" w:rsidP="008F4E30">
      <w:pPr>
        <w:pStyle w:val="Heading4"/>
      </w:pPr>
      <w:r w:rsidRPr="007D3B27">
        <w:t>100m tokens</w:t>
      </w:r>
    </w:p>
    <w:p w14:paraId="07396BB8" w14:textId="77777777" w:rsidR="008F4E30" w:rsidRPr="007D3B27" w:rsidRDefault="008F4E30" w:rsidP="008F4E30">
      <w:pPr>
        <w:pStyle w:val="ListParagraph"/>
        <w:numPr>
          <w:ilvl w:val="0"/>
          <w:numId w:val="9"/>
        </w:numPr>
      </w:pPr>
      <w:r w:rsidRPr="007D3B27">
        <w:t>Total: 100m tokens</w:t>
      </w:r>
    </w:p>
    <w:p w14:paraId="4D929039" w14:textId="77777777" w:rsidR="00DD36DB" w:rsidRPr="007D3B27" w:rsidRDefault="00DD36DB" w:rsidP="00DD36DB">
      <w:pPr>
        <w:pStyle w:val="ListParagraph"/>
        <w:numPr>
          <w:ilvl w:val="0"/>
          <w:numId w:val="9"/>
        </w:numPr>
      </w:pPr>
      <w:r w:rsidRPr="007D3B27">
        <w:t>Minimum contribution: 1ETH</w:t>
      </w:r>
    </w:p>
    <w:p w14:paraId="40E624B8" w14:textId="77777777" w:rsidR="008F4E30" w:rsidRPr="007D3B27" w:rsidRDefault="008F4E30" w:rsidP="008F4E30">
      <w:pPr>
        <w:pStyle w:val="ListParagraph"/>
        <w:numPr>
          <w:ilvl w:val="0"/>
          <w:numId w:val="9"/>
        </w:numPr>
      </w:pPr>
      <w:r w:rsidRPr="007D3B27">
        <w:t>Bonus: 18%</w:t>
      </w:r>
    </w:p>
    <w:p w14:paraId="581B8D7F" w14:textId="77777777" w:rsidR="008F4E30" w:rsidRPr="007D3B27" w:rsidRDefault="008F4E30" w:rsidP="008F4E30">
      <w:pPr>
        <w:pStyle w:val="ListParagraph"/>
        <w:numPr>
          <w:ilvl w:val="0"/>
          <w:numId w:val="9"/>
        </w:numPr>
      </w:pPr>
      <w:r w:rsidRPr="007D3B27">
        <w:t>Required 10m tokens package</w:t>
      </w:r>
    </w:p>
    <w:p w14:paraId="34101522" w14:textId="77777777" w:rsidR="008F4E30" w:rsidRPr="007D3B27" w:rsidRDefault="008F4E30" w:rsidP="008F4E30">
      <w:pPr>
        <w:pStyle w:val="ListParagraph"/>
      </w:pPr>
    </w:p>
    <w:p w14:paraId="073CD691" w14:textId="77777777" w:rsidR="008F4E30" w:rsidRPr="007D3B27" w:rsidRDefault="008F4E30" w:rsidP="008F4E30">
      <w:pPr>
        <w:pStyle w:val="Heading2"/>
      </w:pPr>
      <w:bookmarkStart w:id="71" w:name="_Toc513117669"/>
      <w:r w:rsidRPr="007D3B27">
        <w:lastRenderedPageBreak/>
        <w:t>ICO technical component proposal</w:t>
      </w:r>
      <w:bookmarkEnd w:id="71"/>
    </w:p>
    <w:p w14:paraId="44003CA3" w14:textId="77777777" w:rsidR="008F4E30" w:rsidRPr="007D3B27" w:rsidRDefault="008F4E30" w:rsidP="008F4E30">
      <w:pPr>
        <w:rPr>
          <w:b/>
        </w:rPr>
      </w:pPr>
      <w:r w:rsidRPr="007D3B27">
        <w:rPr>
          <w:b/>
          <w:noProof/>
        </w:rPr>
        <w:drawing>
          <wp:inline distT="0" distB="0" distL="0" distR="0" wp14:anchorId="1354F888" wp14:editId="3DCF2A09">
            <wp:extent cx="6421411" cy="4283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8537" cy="4287828"/>
                    </a:xfrm>
                    <a:prstGeom prst="rect">
                      <a:avLst/>
                    </a:prstGeom>
                    <a:noFill/>
                  </pic:spPr>
                </pic:pic>
              </a:graphicData>
            </a:graphic>
          </wp:inline>
        </w:drawing>
      </w:r>
    </w:p>
    <w:p w14:paraId="58230963" w14:textId="1B3AA3F8" w:rsidR="008F4E30" w:rsidRPr="007D3B27" w:rsidRDefault="008F4E30" w:rsidP="008F4E30">
      <w:pPr>
        <w:jc w:val="center"/>
        <w:rPr>
          <w:b/>
        </w:rPr>
      </w:pPr>
      <w:bookmarkStart w:id="72" w:name="_Toc513117694"/>
      <w:r w:rsidRPr="007D3B27">
        <w:rPr>
          <w:b/>
        </w:rPr>
        <w:t xml:space="preserve">Figure </w:t>
      </w:r>
      <w:r w:rsidRPr="007D3B27">
        <w:rPr>
          <w:b/>
        </w:rPr>
        <w:fldChar w:fldCharType="begin"/>
      </w:r>
      <w:r w:rsidRPr="007D3B27">
        <w:rPr>
          <w:b/>
        </w:rPr>
        <w:instrText xml:space="preserve"> SEQ Figure \* ARABIC </w:instrText>
      </w:r>
      <w:r w:rsidRPr="007D3B27">
        <w:rPr>
          <w:b/>
        </w:rPr>
        <w:fldChar w:fldCharType="separate"/>
      </w:r>
      <w:r w:rsidR="008E13B5">
        <w:rPr>
          <w:b/>
          <w:noProof/>
        </w:rPr>
        <w:t>18</w:t>
      </w:r>
      <w:r w:rsidRPr="007D3B27">
        <w:rPr>
          <w:b/>
        </w:rPr>
        <w:fldChar w:fldCharType="end"/>
      </w:r>
      <w:r w:rsidRPr="007D3B27">
        <w:rPr>
          <w:b/>
        </w:rPr>
        <w:t>: ICO App – System architecture</w:t>
      </w:r>
      <w:bookmarkEnd w:id="72"/>
    </w:p>
    <w:p w14:paraId="70BA2189" w14:textId="77777777" w:rsidR="007131BE" w:rsidRPr="007D3B27" w:rsidRDefault="007131BE">
      <w:pPr>
        <w:suppressAutoHyphens w:val="0"/>
        <w:rPr>
          <w:b/>
          <w:bCs/>
          <w:kern w:val="1"/>
          <w:sz w:val="32"/>
          <w:szCs w:val="32"/>
        </w:rPr>
      </w:pPr>
      <w:r w:rsidRPr="007D3B27">
        <w:br w:type="page"/>
      </w:r>
    </w:p>
    <w:p w14:paraId="07B05F94" w14:textId="3B316345" w:rsidR="00BC2C47" w:rsidRPr="007D3B27" w:rsidRDefault="00BC2C47" w:rsidP="00BC2C47">
      <w:pPr>
        <w:pStyle w:val="Heading1"/>
      </w:pPr>
      <w:bookmarkStart w:id="73" w:name="_Toc513117670"/>
      <w:r w:rsidRPr="007D3B27">
        <w:lastRenderedPageBreak/>
        <w:t>APPENDIX A: List of tables</w:t>
      </w:r>
      <w:bookmarkEnd w:id="73"/>
    </w:p>
    <w:p w14:paraId="6D769981" w14:textId="6FCFB3C2" w:rsidR="008E13B5" w:rsidRDefault="00BC2C47">
      <w:pPr>
        <w:pStyle w:val="TableofFigures"/>
        <w:tabs>
          <w:tab w:val="right" w:leader="dot" w:pos="10790"/>
        </w:tabs>
        <w:rPr>
          <w:rFonts w:asciiTheme="minorHAnsi" w:eastAsiaTheme="minorEastAsia" w:hAnsiTheme="minorHAnsi" w:cstheme="minorBidi"/>
          <w:noProof/>
        </w:rPr>
      </w:pPr>
      <w:r w:rsidRPr="007D3B27">
        <w:rPr>
          <w:szCs w:val="24"/>
        </w:rPr>
        <w:fldChar w:fldCharType="begin"/>
      </w:r>
      <w:r w:rsidRPr="007D3B27">
        <w:instrText xml:space="preserve"> TOC \h \z \c "Table" </w:instrText>
      </w:r>
      <w:r w:rsidRPr="007D3B27">
        <w:rPr>
          <w:szCs w:val="24"/>
        </w:rPr>
        <w:fldChar w:fldCharType="separate"/>
      </w:r>
      <w:hyperlink w:anchor="_Toc513117672" w:history="1">
        <w:r w:rsidR="008E13B5" w:rsidRPr="00487406">
          <w:rPr>
            <w:rStyle w:val="Hyperlink"/>
            <w:noProof/>
          </w:rPr>
          <w:t>Table 1: References</w:t>
        </w:r>
        <w:r w:rsidR="008E13B5">
          <w:rPr>
            <w:noProof/>
            <w:webHidden/>
          </w:rPr>
          <w:tab/>
        </w:r>
        <w:r w:rsidR="008E13B5">
          <w:rPr>
            <w:noProof/>
            <w:webHidden/>
          </w:rPr>
          <w:fldChar w:fldCharType="begin"/>
        </w:r>
        <w:r w:rsidR="008E13B5">
          <w:rPr>
            <w:noProof/>
            <w:webHidden/>
          </w:rPr>
          <w:instrText xml:space="preserve"> PAGEREF _Toc513117672 \h </w:instrText>
        </w:r>
        <w:r w:rsidR="008E13B5">
          <w:rPr>
            <w:noProof/>
            <w:webHidden/>
          </w:rPr>
        </w:r>
        <w:r w:rsidR="008E13B5">
          <w:rPr>
            <w:noProof/>
            <w:webHidden/>
          </w:rPr>
          <w:fldChar w:fldCharType="separate"/>
        </w:r>
        <w:r w:rsidR="008E13B5">
          <w:rPr>
            <w:noProof/>
            <w:webHidden/>
          </w:rPr>
          <w:t>4</w:t>
        </w:r>
        <w:r w:rsidR="008E13B5">
          <w:rPr>
            <w:noProof/>
            <w:webHidden/>
          </w:rPr>
          <w:fldChar w:fldCharType="end"/>
        </w:r>
      </w:hyperlink>
    </w:p>
    <w:p w14:paraId="79EBCD84" w14:textId="2E7DAF27" w:rsidR="008E13B5" w:rsidRDefault="007E613A">
      <w:pPr>
        <w:pStyle w:val="TableofFigures"/>
        <w:tabs>
          <w:tab w:val="right" w:leader="dot" w:pos="10790"/>
        </w:tabs>
        <w:rPr>
          <w:rFonts w:asciiTheme="minorHAnsi" w:eastAsiaTheme="minorEastAsia" w:hAnsiTheme="minorHAnsi" w:cstheme="minorBidi"/>
          <w:noProof/>
        </w:rPr>
      </w:pPr>
      <w:hyperlink w:anchor="_Toc513117673" w:history="1">
        <w:r w:rsidR="008E13B5" w:rsidRPr="00487406">
          <w:rPr>
            <w:rStyle w:val="Hyperlink"/>
            <w:noProof/>
          </w:rPr>
          <w:t>Table 2: The format of document</w:t>
        </w:r>
        <w:r w:rsidR="008E13B5">
          <w:rPr>
            <w:noProof/>
            <w:webHidden/>
          </w:rPr>
          <w:tab/>
        </w:r>
        <w:r w:rsidR="008E13B5">
          <w:rPr>
            <w:noProof/>
            <w:webHidden/>
          </w:rPr>
          <w:fldChar w:fldCharType="begin"/>
        </w:r>
        <w:r w:rsidR="008E13B5">
          <w:rPr>
            <w:noProof/>
            <w:webHidden/>
          </w:rPr>
          <w:instrText xml:space="preserve"> PAGEREF _Toc513117673 \h </w:instrText>
        </w:r>
        <w:r w:rsidR="008E13B5">
          <w:rPr>
            <w:noProof/>
            <w:webHidden/>
          </w:rPr>
        </w:r>
        <w:r w:rsidR="008E13B5">
          <w:rPr>
            <w:noProof/>
            <w:webHidden/>
          </w:rPr>
          <w:fldChar w:fldCharType="separate"/>
        </w:r>
        <w:r w:rsidR="008E13B5">
          <w:rPr>
            <w:noProof/>
            <w:webHidden/>
          </w:rPr>
          <w:t>5</w:t>
        </w:r>
        <w:r w:rsidR="008E13B5">
          <w:rPr>
            <w:noProof/>
            <w:webHidden/>
          </w:rPr>
          <w:fldChar w:fldCharType="end"/>
        </w:r>
      </w:hyperlink>
    </w:p>
    <w:p w14:paraId="66383145" w14:textId="61E219D8" w:rsidR="008E13B5" w:rsidRDefault="007E613A">
      <w:pPr>
        <w:pStyle w:val="TableofFigures"/>
        <w:tabs>
          <w:tab w:val="right" w:leader="dot" w:pos="10790"/>
        </w:tabs>
        <w:rPr>
          <w:rFonts w:asciiTheme="minorHAnsi" w:eastAsiaTheme="minorEastAsia" w:hAnsiTheme="minorHAnsi" w:cstheme="minorBidi"/>
          <w:noProof/>
        </w:rPr>
      </w:pPr>
      <w:hyperlink w:anchor="_Toc513117674" w:history="1">
        <w:r w:rsidR="008E13B5" w:rsidRPr="00487406">
          <w:rPr>
            <w:rStyle w:val="Hyperlink"/>
            <w:noProof/>
          </w:rPr>
          <w:t>Table 3: Abbreviations</w:t>
        </w:r>
        <w:r w:rsidR="008E13B5">
          <w:rPr>
            <w:noProof/>
            <w:webHidden/>
          </w:rPr>
          <w:tab/>
        </w:r>
        <w:r w:rsidR="008E13B5">
          <w:rPr>
            <w:noProof/>
            <w:webHidden/>
          </w:rPr>
          <w:fldChar w:fldCharType="begin"/>
        </w:r>
        <w:r w:rsidR="008E13B5">
          <w:rPr>
            <w:noProof/>
            <w:webHidden/>
          </w:rPr>
          <w:instrText xml:space="preserve"> PAGEREF _Toc513117674 \h </w:instrText>
        </w:r>
        <w:r w:rsidR="008E13B5">
          <w:rPr>
            <w:noProof/>
            <w:webHidden/>
          </w:rPr>
        </w:r>
        <w:r w:rsidR="008E13B5">
          <w:rPr>
            <w:noProof/>
            <w:webHidden/>
          </w:rPr>
          <w:fldChar w:fldCharType="separate"/>
        </w:r>
        <w:r w:rsidR="008E13B5">
          <w:rPr>
            <w:noProof/>
            <w:webHidden/>
          </w:rPr>
          <w:t>5</w:t>
        </w:r>
        <w:r w:rsidR="008E13B5">
          <w:rPr>
            <w:noProof/>
            <w:webHidden/>
          </w:rPr>
          <w:fldChar w:fldCharType="end"/>
        </w:r>
      </w:hyperlink>
    </w:p>
    <w:p w14:paraId="14C708B3" w14:textId="2770D7B8" w:rsidR="008E13B5" w:rsidRDefault="007E613A">
      <w:pPr>
        <w:pStyle w:val="TableofFigures"/>
        <w:tabs>
          <w:tab w:val="right" w:leader="dot" w:pos="10790"/>
        </w:tabs>
        <w:rPr>
          <w:rFonts w:asciiTheme="minorHAnsi" w:eastAsiaTheme="minorEastAsia" w:hAnsiTheme="minorHAnsi" w:cstheme="minorBidi"/>
          <w:noProof/>
        </w:rPr>
      </w:pPr>
      <w:hyperlink w:anchor="_Toc513117675" w:history="1">
        <w:r w:rsidR="008E13B5" w:rsidRPr="00487406">
          <w:rPr>
            <w:rStyle w:val="Hyperlink"/>
            <w:noProof/>
          </w:rPr>
          <w:t>Table 4: List of Ethereum accounts</w:t>
        </w:r>
        <w:r w:rsidR="008E13B5">
          <w:rPr>
            <w:noProof/>
            <w:webHidden/>
          </w:rPr>
          <w:tab/>
        </w:r>
        <w:r w:rsidR="008E13B5">
          <w:rPr>
            <w:noProof/>
            <w:webHidden/>
          </w:rPr>
          <w:fldChar w:fldCharType="begin"/>
        </w:r>
        <w:r w:rsidR="008E13B5">
          <w:rPr>
            <w:noProof/>
            <w:webHidden/>
          </w:rPr>
          <w:instrText xml:space="preserve"> PAGEREF _Toc513117675 \h </w:instrText>
        </w:r>
        <w:r w:rsidR="008E13B5">
          <w:rPr>
            <w:noProof/>
            <w:webHidden/>
          </w:rPr>
        </w:r>
        <w:r w:rsidR="008E13B5">
          <w:rPr>
            <w:noProof/>
            <w:webHidden/>
          </w:rPr>
          <w:fldChar w:fldCharType="separate"/>
        </w:r>
        <w:r w:rsidR="008E13B5">
          <w:rPr>
            <w:noProof/>
            <w:webHidden/>
          </w:rPr>
          <w:t>8</w:t>
        </w:r>
        <w:r w:rsidR="008E13B5">
          <w:rPr>
            <w:noProof/>
            <w:webHidden/>
          </w:rPr>
          <w:fldChar w:fldCharType="end"/>
        </w:r>
      </w:hyperlink>
    </w:p>
    <w:p w14:paraId="32A56C55" w14:textId="164ECA5A" w:rsidR="008E13B5" w:rsidRDefault="007E613A">
      <w:pPr>
        <w:pStyle w:val="TableofFigures"/>
        <w:tabs>
          <w:tab w:val="right" w:leader="dot" w:pos="10790"/>
        </w:tabs>
        <w:rPr>
          <w:rFonts w:asciiTheme="minorHAnsi" w:eastAsiaTheme="minorEastAsia" w:hAnsiTheme="minorHAnsi" w:cstheme="minorBidi"/>
          <w:noProof/>
        </w:rPr>
      </w:pPr>
      <w:hyperlink w:anchor="_Toc513117676" w:history="1">
        <w:r w:rsidR="008E13B5" w:rsidRPr="00487406">
          <w:rPr>
            <w:rStyle w:val="Hyperlink"/>
            <w:noProof/>
          </w:rPr>
          <w:t>Table 5: Mozo Token distribution example</w:t>
        </w:r>
        <w:r w:rsidR="008E13B5">
          <w:rPr>
            <w:noProof/>
            <w:webHidden/>
          </w:rPr>
          <w:tab/>
        </w:r>
        <w:r w:rsidR="008E13B5">
          <w:rPr>
            <w:noProof/>
            <w:webHidden/>
          </w:rPr>
          <w:fldChar w:fldCharType="begin"/>
        </w:r>
        <w:r w:rsidR="008E13B5">
          <w:rPr>
            <w:noProof/>
            <w:webHidden/>
          </w:rPr>
          <w:instrText xml:space="preserve"> PAGEREF _Toc513117676 \h </w:instrText>
        </w:r>
        <w:r w:rsidR="008E13B5">
          <w:rPr>
            <w:noProof/>
            <w:webHidden/>
          </w:rPr>
        </w:r>
        <w:r w:rsidR="008E13B5">
          <w:rPr>
            <w:noProof/>
            <w:webHidden/>
          </w:rPr>
          <w:fldChar w:fldCharType="separate"/>
        </w:r>
        <w:r w:rsidR="008E13B5">
          <w:rPr>
            <w:noProof/>
            <w:webHidden/>
          </w:rPr>
          <w:t>10</w:t>
        </w:r>
        <w:r w:rsidR="008E13B5">
          <w:rPr>
            <w:noProof/>
            <w:webHidden/>
          </w:rPr>
          <w:fldChar w:fldCharType="end"/>
        </w:r>
      </w:hyperlink>
    </w:p>
    <w:p w14:paraId="3E9F784C" w14:textId="33660FBD" w:rsidR="00BC2C47" w:rsidRPr="007D3B27" w:rsidRDefault="00BC2C47" w:rsidP="00BC2C47">
      <w:pPr>
        <w:pStyle w:val="Heading1"/>
        <w:numPr>
          <w:ilvl w:val="0"/>
          <w:numId w:val="0"/>
        </w:numPr>
      </w:pPr>
      <w:r w:rsidRPr="007D3B27">
        <w:fldChar w:fldCharType="end"/>
      </w:r>
    </w:p>
    <w:p w14:paraId="06D6C1D2" w14:textId="77777777" w:rsidR="00BC2C47" w:rsidRPr="007D3B27" w:rsidRDefault="00BC2C47">
      <w:pPr>
        <w:suppressAutoHyphens w:val="0"/>
        <w:rPr>
          <w:b/>
          <w:bCs/>
          <w:kern w:val="1"/>
          <w:sz w:val="32"/>
          <w:szCs w:val="32"/>
        </w:rPr>
      </w:pPr>
      <w:r w:rsidRPr="007D3B27">
        <w:br w:type="page"/>
      </w:r>
    </w:p>
    <w:p w14:paraId="77D65054" w14:textId="77777777" w:rsidR="00BC2C47" w:rsidRPr="007D3B27" w:rsidRDefault="00BC2C47" w:rsidP="00BC2C47">
      <w:pPr>
        <w:pStyle w:val="Heading1"/>
      </w:pPr>
      <w:r w:rsidRPr="007D3B27">
        <w:lastRenderedPageBreak/>
        <w:t xml:space="preserve"> </w:t>
      </w:r>
      <w:bookmarkStart w:id="74" w:name="_Toc513117671"/>
      <w:r w:rsidR="00E91B4E" w:rsidRPr="007D3B27">
        <w:t>APPENDIX B: List of figures</w:t>
      </w:r>
      <w:bookmarkEnd w:id="74"/>
    </w:p>
    <w:p w14:paraId="229AD950" w14:textId="099F9404" w:rsidR="008E13B5" w:rsidRDefault="00FB4DE6">
      <w:pPr>
        <w:pStyle w:val="TableofFigures"/>
        <w:tabs>
          <w:tab w:val="right" w:leader="dot" w:pos="10790"/>
        </w:tabs>
        <w:rPr>
          <w:rFonts w:asciiTheme="minorHAnsi" w:eastAsiaTheme="minorEastAsia" w:hAnsiTheme="minorHAnsi" w:cstheme="minorBidi"/>
          <w:noProof/>
        </w:rPr>
      </w:pPr>
      <w:r w:rsidRPr="007D3B27">
        <w:fldChar w:fldCharType="begin"/>
      </w:r>
      <w:r w:rsidRPr="007D3B27">
        <w:instrText xml:space="preserve"> TOC \h \z \c "Figure" </w:instrText>
      </w:r>
      <w:r w:rsidRPr="007D3B27">
        <w:fldChar w:fldCharType="separate"/>
      </w:r>
      <w:hyperlink w:anchor="_Toc513117677" w:history="1">
        <w:r w:rsidR="008E13B5" w:rsidRPr="00CF03F8">
          <w:rPr>
            <w:rStyle w:val="Hyperlink"/>
            <w:b/>
            <w:noProof/>
          </w:rPr>
          <w:t>Figure 1: Mozo’s blueprint</w:t>
        </w:r>
        <w:r w:rsidR="008E13B5">
          <w:rPr>
            <w:noProof/>
            <w:webHidden/>
          </w:rPr>
          <w:tab/>
        </w:r>
        <w:r w:rsidR="008E13B5">
          <w:rPr>
            <w:noProof/>
            <w:webHidden/>
          </w:rPr>
          <w:fldChar w:fldCharType="begin"/>
        </w:r>
        <w:r w:rsidR="008E13B5">
          <w:rPr>
            <w:noProof/>
            <w:webHidden/>
          </w:rPr>
          <w:instrText xml:space="preserve"> PAGEREF _Toc513117677 \h </w:instrText>
        </w:r>
        <w:r w:rsidR="008E13B5">
          <w:rPr>
            <w:noProof/>
            <w:webHidden/>
          </w:rPr>
        </w:r>
        <w:r w:rsidR="008E13B5">
          <w:rPr>
            <w:noProof/>
            <w:webHidden/>
          </w:rPr>
          <w:fldChar w:fldCharType="separate"/>
        </w:r>
        <w:r w:rsidR="008E13B5">
          <w:rPr>
            <w:noProof/>
            <w:webHidden/>
          </w:rPr>
          <w:t>7</w:t>
        </w:r>
        <w:r w:rsidR="008E13B5">
          <w:rPr>
            <w:noProof/>
            <w:webHidden/>
          </w:rPr>
          <w:fldChar w:fldCharType="end"/>
        </w:r>
      </w:hyperlink>
    </w:p>
    <w:p w14:paraId="298F841E" w14:textId="5C3834C2" w:rsidR="008E13B5" w:rsidRDefault="007E613A">
      <w:pPr>
        <w:pStyle w:val="TableofFigures"/>
        <w:tabs>
          <w:tab w:val="right" w:leader="dot" w:pos="10790"/>
        </w:tabs>
        <w:rPr>
          <w:rFonts w:asciiTheme="minorHAnsi" w:eastAsiaTheme="minorEastAsia" w:hAnsiTheme="minorHAnsi" w:cstheme="minorBidi"/>
          <w:noProof/>
        </w:rPr>
      </w:pPr>
      <w:hyperlink w:anchor="_Toc513117678" w:history="1">
        <w:r w:rsidR="008E13B5" w:rsidRPr="00CF03F8">
          <w:rPr>
            <w:rStyle w:val="Hyperlink"/>
            <w:b/>
            <w:noProof/>
          </w:rPr>
          <w:t>Figure 2: Wallet and main smart contracts creating</w:t>
        </w:r>
        <w:r w:rsidR="008E13B5">
          <w:rPr>
            <w:noProof/>
            <w:webHidden/>
          </w:rPr>
          <w:tab/>
        </w:r>
        <w:r w:rsidR="008E13B5">
          <w:rPr>
            <w:noProof/>
            <w:webHidden/>
          </w:rPr>
          <w:fldChar w:fldCharType="begin"/>
        </w:r>
        <w:r w:rsidR="008E13B5">
          <w:rPr>
            <w:noProof/>
            <w:webHidden/>
          </w:rPr>
          <w:instrText xml:space="preserve"> PAGEREF _Toc513117678 \h </w:instrText>
        </w:r>
        <w:r w:rsidR="008E13B5">
          <w:rPr>
            <w:noProof/>
            <w:webHidden/>
          </w:rPr>
        </w:r>
        <w:r w:rsidR="008E13B5">
          <w:rPr>
            <w:noProof/>
            <w:webHidden/>
          </w:rPr>
          <w:fldChar w:fldCharType="separate"/>
        </w:r>
        <w:r w:rsidR="008E13B5">
          <w:rPr>
            <w:noProof/>
            <w:webHidden/>
          </w:rPr>
          <w:t>10</w:t>
        </w:r>
        <w:r w:rsidR="008E13B5">
          <w:rPr>
            <w:noProof/>
            <w:webHidden/>
          </w:rPr>
          <w:fldChar w:fldCharType="end"/>
        </w:r>
      </w:hyperlink>
    </w:p>
    <w:p w14:paraId="01CC3344" w14:textId="55989EFD" w:rsidR="008E13B5" w:rsidRDefault="007E613A">
      <w:pPr>
        <w:pStyle w:val="TableofFigures"/>
        <w:tabs>
          <w:tab w:val="right" w:leader="dot" w:pos="10790"/>
        </w:tabs>
        <w:rPr>
          <w:rFonts w:asciiTheme="minorHAnsi" w:eastAsiaTheme="minorEastAsia" w:hAnsiTheme="minorHAnsi" w:cstheme="minorBidi"/>
          <w:noProof/>
        </w:rPr>
      </w:pPr>
      <w:hyperlink w:anchor="_Toc513117679" w:history="1">
        <w:r w:rsidR="008E13B5" w:rsidRPr="00CF03F8">
          <w:rPr>
            <w:rStyle w:val="Hyperlink"/>
            <w:b/>
            <w:noProof/>
          </w:rPr>
          <w:t>Figure 3: ICO presale’s process</w:t>
        </w:r>
        <w:r w:rsidR="008E13B5">
          <w:rPr>
            <w:noProof/>
            <w:webHidden/>
          </w:rPr>
          <w:tab/>
        </w:r>
        <w:r w:rsidR="008E13B5">
          <w:rPr>
            <w:noProof/>
            <w:webHidden/>
          </w:rPr>
          <w:fldChar w:fldCharType="begin"/>
        </w:r>
        <w:r w:rsidR="008E13B5">
          <w:rPr>
            <w:noProof/>
            <w:webHidden/>
          </w:rPr>
          <w:instrText xml:space="preserve"> PAGEREF _Toc513117679 \h </w:instrText>
        </w:r>
        <w:r w:rsidR="008E13B5">
          <w:rPr>
            <w:noProof/>
            <w:webHidden/>
          </w:rPr>
        </w:r>
        <w:r w:rsidR="008E13B5">
          <w:rPr>
            <w:noProof/>
            <w:webHidden/>
          </w:rPr>
          <w:fldChar w:fldCharType="separate"/>
        </w:r>
        <w:r w:rsidR="008E13B5">
          <w:rPr>
            <w:noProof/>
            <w:webHidden/>
          </w:rPr>
          <w:t>12</w:t>
        </w:r>
        <w:r w:rsidR="008E13B5">
          <w:rPr>
            <w:noProof/>
            <w:webHidden/>
          </w:rPr>
          <w:fldChar w:fldCharType="end"/>
        </w:r>
      </w:hyperlink>
    </w:p>
    <w:p w14:paraId="11D76C4E" w14:textId="32D67795" w:rsidR="008E13B5" w:rsidRDefault="007E613A">
      <w:pPr>
        <w:pStyle w:val="TableofFigures"/>
        <w:tabs>
          <w:tab w:val="right" w:leader="dot" w:pos="10790"/>
        </w:tabs>
        <w:rPr>
          <w:rFonts w:asciiTheme="minorHAnsi" w:eastAsiaTheme="minorEastAsia" w:hAnsiTheme="minorHAnsi" w:cstheme="minorBidi"/>
          <w:noProof/>
        </w:rPr>
      </w:pPr>
      <w:hyperlink w:anchor="_Toc513117680" w:history="1">
        <w:r w:rsidR="008E13B5" w:rsidRPr="00CF03F8">
          <w:rPr>
            <w:rStyle w:val="Hyperlink"/>
            <w:b/>
            <w:noProof/>
          </w:rPr>
          <w:t>Figure 4: ICO crowd sale’s process</w:t>
        </w:r>
        <w:r w:rsidR="008E13B5">
          <w:rPr>
            <w:noProof/>
            <w:webHidden/>
          </w:rPr>
          <w:tab/>
        </w:r>
        <w:r w:rsidR="008E13B5">
          <w:rPr>
            <w:noProof/>
            <w:webHidden/>
          </w:rPr>
          <w:fldChar w:fldCharType="begin"/>
        </w:r>
        <w:r w:rsidR="008E13B5">
          <w:rPr>
            <w:noProof/>
            <w:webHidden/>
          </w:rPr>
          <w:instrText xml:space="preserve"> PAGEREF _Toc513117680 \h </w:instrText>
        </w:r>
        <w:r w:rsidR="008E13B5">
          <w:rPr>
            <w:noProof/>
            <w:webHidden/>
          </w:rPr>
        </w:r>
        <w:r w:rsidR="008E13B5">
          <w:rPr>
            <w:noProof/>
            <w:webHidden/>
          </w:rPr>
          <w:fldChar w:fldCharType="separate"/>
        </w:r>
        <w:r w:rsidR="008E13B5">
          <w:rPr>
            <w:noProof/>
            <w:webHidden/>
          </w:rPr>
          <w:t>13</w:t>
        </w:r>
        <w:r w:rsidR="008E13B5">
          <w:rPr>
            <w:noProof/>
            <w:webHidden/>
          </w:rPr>
          <w:fldChar w:fldCharType="end"/>
        </w:r>
      </w:hyperlink>
    </w:p>
    <w:p w14:paraId="1062B373" w14:textId="57095EFB" w:rsidR="008E13B5" w:rsidRDefault="007E613A">
      <w:pPr>
        <w:pStyle w:val="TableofFigures"/>
        <w:tabs>
          <w:tab w:val="right" w:leader="dot" w:pos="10790"/>
        </w:tabs>
        <w:rPr>
          <w:rFonts w:asciiTheme="minorHAnsi" w:eastAsiaTheme="minorEastAsia" w:hAnsiTheme="minorHAnsi" w:cstheme="minorBidi"/>
          <w:noProof/>
        </w:rPr>
      </w:pPr>
      <w:hyperlink w:anchor="_Toc513117681" w:history="1">
        <w:r w:rsidR="008E13B5" w:rsidRPr="00CF03F8">
          <w:rPr>
            <w:rStyle w:val="Hyperlink"/>
            <w:b/>
            <w:noProof/>
          </w:rPr>
          <w:t>Figure 5: ICO Ending’s process</w:t>
        </w:r>
        <w:r w:rsidR="008E13B5">
          <w:rPr>
            <w:noProof/>
            <w:webHidden/>
          </w:rPr>
          <w:tab/>
        </w:r>
        <w:r w:rsidR="008E13B5">
          <w:rPr>
            <w:noProof/>
            <w:webHidden/>
          </w:rPr>
          <w:fldChar w:fldCharType="begin"/>
        </w:r>
        <w:r w:rsidR="008E13B5">
          <w:rPr>
            <w:noProof/>
            <w:webHidden/>
          </w:rPr>
          <w:instrText xml:space="preserve"> PAGEREF _Toc513117681 \h </w:instrText>
        </w:r>
        <w:r w:rsidR="008E13B5">
          <w:rPr>
            <w:noProof/>
            <w:webHidden/>
          </w:rPr>
        </w:r>
        <w:r w:rsidR="008E13B5">
          <w:rPr>
            <w:noProof/>
            <w:webHidden/>
          </w:rPr>
          <w:fldChar w:fldCharType="separate"/>
        </w:r>
        <w:r w:rsidR="008E13B5">
          <w:rPr>
            <w:noProof/>
            <w:webHidden/>
          </w:rPr>
          <w:t>14</w:t>
        </w:r>
        <w:r w:rsidR="008E13B5">
          <w:rPr>
            <w:noProof/>
            <w:webHidden/>
          </w:rPr>
          <w:fldChar w:fldCharType="end"/>
        </w:r>
      </w:hyperlink>
    </w:p>
    <w:p w14:paraId="358AF55B" w14:textId="0566351E" w:rsidR="008E13B5" w:rsidRDefault="007E613A">
      <w:pPr>
        <w:pStyle w:val="TableofFigures"/>
        <w:tabs>
          <w:tab w:val="right" w:leader="dot" w:pos="10790"/>
        </w:tabs>
        <w:rPr>
          <w:rFonts w:asciiTheme="minorHAnsi" w:eastAsiaTheme="minorEastAsia" w:hAnsiTheme="minorHAnsi" w:cstheme="minorBidi"/>
          <w:noProof/>
        </w:rPr>
      </w:pPr>
      <w:hyperlink w:anchor="_Toc513117682" w:history="1">
        <w:r w:rsidR="008E13B5" w:rsidRPr="00CF03F8">
          <w:rPr>
            <w:rStyle w:val="Hyperlink"/>
            <w:b/>
            <w:noProof/>
          </w:rPr>
          <w:t>Figure 6: Agency smart contract</w:t>
        </w:r>
        <w:r w:rsidR="008E13B5">
          <w:rPr>
            <w:noProof/>
            <w:webHidden/>
          </w:rPr>
          <w:tab/>
        </w:r>
        <w:r w:rsidR="008E13B5">
          <w:rPr>
            <w:noProof/>
            <w:webHidden/>
          </w:rPr>
          <w:fldChar w:fldCharType="begin"/>
        </w:r>
        <w:r w:rsidR="008E13B5">
          <w:rPr>
            <w:noProof/>
            <w:webHidden/>
          </w:rPr>
          <w:instrText xml:space="preserve"> PAGEREF _Toc513117682 \h </w:instrText>
        </w:r>
        <w:r w:rsidR="008E13B5">
          <w:rPr>
            <w:noProof/>
            <w:webHidden/>
          </w:rPr>
        </w:r>
        <w:r w:rsidR="008E13B5">
          <w:rPr>
            <w:noProof/>
            <w:webHidden/>
          </w:rPr>
          <w:fldChar w:fldCharType="separate"/>
        </w:r>
        <w:r w:rsidR="008E13B5">
          <w:rPr>
            <w:noProof/>
            <w:webHidden/>
          </w:rPr>
          <w:t>15</w:t>
        </w:r>
        <w:r w:rsidR="008E13B5">
          <w:rPr>
            <w:noProof/>
            <w:webHidden/>
          </w:rPr>
          <w:fldChar w:fldCharType="end"/>
        </w:r>
      </w:hyperlink>
    </w:p>
    <w:p w14:paraId="2EF36ED7" w14:textId="359EEB7A" w:rsidR="008E13B5" w:rsidRDefault="007E613A">
      <w:pPr>
        <w:pStyle w:val="TableofFigures"/>
        <w:tabs>
          <w:tab w:val="right" w:leader="dot" w:pos="10790"/>
        </w:tabs>
        <w:rPr>
          <w:rFonts w:asciiTheme="minorHAnsi" w:eastAsiaTheme="minorEastAsia" w:hAnsiTheme="minorHAnsi" w:cstheme="minorBidi"/>
          <w:noProof/>
        </w:rPr>
      </w:pPr>
      <w:hyperlink w:anchor="_Toc513117683" w:history="1">
        <w:r w:rsidR="008E13B5" w:rsidRPr="00CF03F8">
          <w:rPr>
            <w:rStyle w:val="Hyperlink"/>
            <w:b/>
            <w:noProof/>
          </w:rPr>
          <w:t>Figure 7: Exchange smart contract</w:t>
        </w:r>
        <w:r w:rsidR="008E13B5">
          <w:rPr>
            <w:noProof/>
            <w:webHidden/>
          </w:rPr>
          <w:tab/>
        </w:r>
        <w:r w:rsidR="008E13B5">
          <w:rPr>
            <w:noProof/>
            <w:webHidden/>
          </w:rPr>
          <w:fldChar w:fldCharType="begin"/>
        </w:r>
        <w:r w:rsidR="008E13B5">
          <w:rPr>
            <w:noProof/>
            <w:webHidden/>
          </w:rPr>
          <w:instrText xml:space="preserve"> PAGEREF _Toc513117683 \h </w:instrText>
        </w:r>
        <w:r w:rsidR="008E13B5">
          <w:rPr>
            <w:noProof/>
            <w:webHidden/>
          </w:rPr>
        </w:r>
        <w:r w:rsidR="008E13B5">
          <w:rPr>
            <w:noProof/>
            <w:webHidden/>
          </w:rPr>
          <w:fldChar w:fldCharType="separate"/>
        </w:r>
        <w:r w:rsidR="008E13B5">
          <w:rPr>
            <w:noProof/>
            <w:webHidden/>
          </w:rPr>
          <w:t>16</w:t>
        </w:r>
        <w:r w:rsidR="008E13B5">
          <w:rPr>
            <w:noProof/>
            <w:webHidden/>
          </w:rPr>
          <w:fldChar w:fldCharType="end"/>
        </w:r>
      </w:hyperlink>
    </w:p>
    <w:p w14:paraId="4BEFEC38" w14:textId="4093FE20" w:rsidR="008E13B5" w:rsidRDefault="007E613A">
      <w:pPr>
        <w:pStyle w:val="TableofFigures"/>
        <w:tabs>
          <w:tab w:val="right" w:leader="dot" w:pos="10790"/>
        </w:tabs>
        <w:rPr>
          <w:rFonts w:asciiTheme="minorHAnsi" w:eastAsiaTheme="minorEastAsia" w:hAnsiTheme="minorHAnsi" w:cstheme="minorBidi"/>
          <w:noProof/>
        </w:rPr>
      </w:pPr>
      <w:hyperlink w:anchor="_Toc513117684" w:history="1">
        <w:r w:rsidR="008E13B5" w:rsidRPr="00CF03F8">
          <w:rPr>
            <w:rStyle w:val="Hyperlink"/>
            <w:b/>
            <w:noProof/>
          </w:rPr>
          <w:t>Figure 8: Individual Vested smart contracts creating process</w:t>
        </w:r>
        <w:r w:rsidR="008E13B5">
          <w:rPr>
            <w:noProof/>
            <w:webHidden/>
          </w:rPr>
          <w:tab/>
        </w:r>
        <w:r w:rsidR="008E13B5">
          <w:rPr>
            <w:noProof/>
            <w:webHidden/>
          </w:rPr>
          <w:fldChar w:fldCharType="begin"/>
        </w:r>
        <w:r w:rsidR="008E13B5">
          <w:rPr>
            <w:noProof/>
            <w:webHidden/>
          </w:rPr>
          <w:instrText xml:space="preserve"> PAGEREF _Toc513117684 \h </w:instrText>
        </w:r>
        <w:r w:rsidR="008E13B5">
          <w:rPr>
            <w:noProof/>
            <w:webHidden/>
          </w:rPr>
        </w:r>
        <w:r w:rsidR="008E13B5">
          <w:rPr>
            <w:noProof/>
            <w:webHidden/>
          </w:rPr>
          <w:fldChar w:fldCharType="separate"/>
        </w:r>
        <w:r w:rsidR="008E13B5">
          <w:rPr>
            <w:noProof/>
            <w:webHidden/>
          </w:rPr>
          <w:t>17</w:t>
        </w:r>
        <w:r w:rsidR="008E13B5">
          <w:rPr>
            <w:noProof/>
            <w:webHidden/>
          </w:rPr>
          <w:fldChar w:fldCharType="end"/>
        </w:r>
      </w:hyperlink>
    </w:p>
    <w:p w14:paraId="4E461070" w14:textId="254F3B7D" w:rsidR="008E13B5" w:rsidRDefault="007E613A">
      <w:pPr>
        <w:pStyle w:val="TableofFigures"/>
        <w:tabs>
          <w:tab w:val="right" w:leader="dot" w:pos="10790"/>
        </w:tabs>
        <w:rPr>
          <w:rFonts w:asciiTheme="minorHAnsi" w:eastAsiaTheme="minorEastAsia" w:hAnsiTheme="minorHAnsi" w:cstheme="minorBidi"/>
          <w:noProof/>
        </w:rPr>
      </w:pPr>
      <w:hyperlink w:anchor="_Toc513117685" w:history="1">
        <w:r w:rsidR="008E13B5" w:rsidRPr="00CF03F8">
          <w:rPr>
            <w:rStyle w:val="Hyperlink"/>
            <w:b/>
            <w:noProof/>
          </w:rPr>
          <w:t>Figure 9: Time Lock Vested tokens smart contract</w:t>
        </w:r>
        <w:r w:rsidR="008E13B5">
          <w:rPr>
            <w:noProof/>
            <w:webHidden/>
          </w:rPr>
          <w:tab/>
        </w:r>
        <w:r w:rsidR="008E13B5">
          <w:rPr>
            <w:noProof/>
            <w:webHidden/>
          </w:rPr>
          <w:fldChar w:fldCharType="begin"/>
        </w:r>
        <w:r w:rsidR="008E13B5">
          <w:rPr>
            <w:noProof/>
            <w:webHidden/>
          </w:rPr>
          <w:instrText xml:space="preserve"> PAGEREF _Toc513117685 \h </w:instrText>
        </w:r>
        <w:r w:rsidR="008E13B5">
          <w:rPr>
            <w:noProof/>
            <w:webHidden/>
          </w:rPr>
        </w:r>
        <w:r w:rsidR="008E13B5">
          <w:rPr>
            <w:noProof/>
            <w:webHidden/>
          </w:rPr>
          <w:fldChar w:fldCharType="separate"/>
        </w:r>
        <w:r w:rsidR="008E13B5">
          <w:rPr>
            <w:noProof/>
            <w:webHidden/>
          </w:rPr>
          <w:t>18</w:t>
        </w:r>
        <w:r w:rsidR="008E13B5">
          <w:rPr>
            <w:noProof/>
            <w:webHidden/>
          </w:rPr>
          <w:fldChar w:fldCharType="end"/>
        </w:r>
      </w:hyperlink>
    </w:p>
    <w:p w14:paraId="70F16855" w14:textId="2B5C2597" w:rsidR="008E13B5" w:rsidRDefault="007E613A">
      <w:pPr>
        <w:pStyle w:val="TableofFigures"/>
        <w:tabs>
          <w:tab w:val="right" w:leader="dot" w:pos="10790"/>
        </w:tabs>
        <w:rPr>
          <w:rFonts w:asciiTheme="minorHAnsi" w:eastAsiaTheme="minorEastAsia" w:hAnsiTheme="minorHAnsi" w:cstheme="minorBidi"/>
          <w:noProof/>
        </w:rPr>
      </w:pPr>
      <w:hyperlink w:anchor="_Toc513117686" w:history="1">
        <w:r w:rsidR="008E13B5" w:rsidRPr="00CF03F8">
          <w:rPr>
            <w:rStyle w:val="Hyperlink"/>
            <w:b/>
            <w:noProof/>
          </w:rPr>
          <w:t>Figure 10: Revocable vested smart contract</w:t>
        </w:r>
        <w:r w:rsidR="008E13B5">
          <w:rPr>
            <w:noProof/>
            <w:webHidden/>
          </w:rPr>
          <w:tab/>
        </w:r>
        <w:r w:rsidR="008E13B5">
          <w:rPr>
            <w:noProof/>
            <w:webHidden/>
          </w:rPr>
          <w:fldChar w:fldCharType="begin"/>
        </w:r>
        <w:r w:rsidR="008E13B5">
          <w:rPr>
            <w:noProof/>
            <w:webHidden/>
          </w:rPr>
          <w:instrText xml:space="preserve"> PAGEREF _Toc513117686 \h </w:instrText>
        </w:r>
        <w:r w:rsidR="008E13B5">
          <w:rPr>
            <w:noProof/>
            <w:webHidden/>
          </w:rPr>
        </w:r>
        <w:r w:rsidR="008E13B5">
          <w:rPr>
            <w:noProof/>
            <w:webHidden/>
          </w:rPr>
          <w:fldChar w:fldCharType="separate"/>
        </w:r>
        <w:r w:rsidR="008E13B5">
          <w:rPr>
            <w:noProof/>
            <w:webHidden/>
          </w:rPr>
          <w:t>19</w:t>
        </w:r>
        <w:r w:rsidR="008E13B5">
          <w:rPr>
            <w:noProof/>
            <w:webHidden/>
          </w:rPr>
          <w:fldChar w:fldCharType="end"/>
        </w:r>
      </w:hyperlink>
    </w:p>
    <w:p w14:paraId="783C884D" w14:textId="375A4FCF" w:rsidR="008E13B5" w:rsidRDefault="007E613A">
      <w:pPr>
        <w:pStyle w:val="TableofFigures"/>
        <w:tabs>
          <w:tab w:val="right" w:leader="dot" w:pos="10790"/>
        </w:tabs>
        <w:rPr>
          <w:rFonts w:asciiTheme="minorHAnsi" w:eastAsiaTheme="minorEastAsia" w:hAnsiTheme="minorHAnsi" w:cstheme="minorBidi"/>
          <w:noProof/>
        </w:rPr>
      </w:pPr>
      <w:hyperlink w:anchor="_Toc513117687" w:history="1">
        <w:r w:rsidR="008E13B5" w:rsidRPr="00CF03F8">
          <w:rPr>
            <w:rStyle w:val="Hyperlink"/>
            <w:b/>
            <w:noProof/>
          </w:rPr>
          <w:t>Figure 11: Progressive vested with linear bracket</w:t>
        </w:r>
        <w:r w:rsidR="008E13B5">
          <w:rPr>
            <w:noProof/>
            <w:webHidden/>
          </w:rPr>
          <w:tab/>
        </w:r>
        <w:r w:rsidR="008E13B5">
          <w:rPr>
            <w:noProof/>
            <w:webHidden/>
          </w:rPr>
          <w:fldChar w:fldCharType="begin"/>
        </w:r>
        <w:r w:rsidR="008E13B5">
          <w:rPr>
            <w:noProof/>
            <w:webHidden/>
          </w:rPr>
          <w:instrText xml:space="preserve"> PAGEREF _Toc513117687 \h </w:instrText>
        </w:r>
        <w:r w:rsidR="008E13B5">
          <w:rPr>
            <w:noProof/>
            <w:webHidden/>
          </w:rPr>
        </w:r>
        <w:r w:rsidR="008E13B5">
          <w:rPr>
            <w:noProof/>
            <w:webHidden/>
          </w:rPr>
          <w:fldChar w:fldCharType="separate"/>
        </w:r>
        <w:r w:rsidR="008E13B5">
          <w:rPr>
            <w:noProof/>
            <w:webHidden/>
          </w:rPr>
          <w:t>20</w:t>
        </w:r>
        <w:r w:rsidR="008E13B5">
          <w:rPr>
            <w:noProof/>
            <w:webHidden/>
          </w:rPr>
          <w:fldChar w:fldCharType="end"/>
        </w:r>
      </w:hyperlink>
    </w:p>
    <w:p w14:paraId="4545E2E4" w14:textId="5786DAE6" w:rsidR="008E13B5" w:rsidRDefault="007E613A">
      <w:pPr>
        <w:pStyle w:val="TableofFigures"/>
        <w:tabs>
          <w:tab w:val="right" w:leader="dot" w:pos="10790"/>
        </w:tabs>
        <w:rPr>
          <w:rFonts w:asciiTheme="minorHAnsi" w:eastAsiaTheme="minorEastAsia" w:hAnsiTheme="minorHAnsi" w:cstheme="minorBidi"/>
          <w:noProof/>
        </w:rPr>
      </w:pPr>
      <w:hyperlink w:anchor="_Toc513117688" w:history="1">
        <w:r w:rsidR="008E13B5" w:rsidRPr="00CF03F8">
          <w:rPr>
            <w:rStyle w:val="Hyperlink"/>
            <w:b/>
            <w:noProof/>
          </w:rPr>
          <w:t>Figure 12: Progressive vested with step bracket</w:t>
        </w:r>
        <w:r w:rsidR="008E13B5">
          <w:rPr>
            <w:noProof/>
            <w:webHidden/>
          </w:rPr>
          <w:tab/>
        </w:r>
        <w:r w:rsidR="008E13B5">
          <w:rPr>
            <w:noProof/>
            <w:webHidden/>
          </w:rPr>
          <w:fldChar w:fldCharType="begin"/>
        </w:r>
        <w:r w:rsidR="008E13B5">
          <w:rPr>
            <w:noProof/>
            <w:webHidden/>
          </w:rPr>
          <w:instrText xml:space="preserve"> PAGEREF _Toc513117688 \h </w:instrText>
        </w:r>
        <w:r w:rsidR="008E13B5">
          <w:rPr>
            <w:noProof/>
            <w:webHidden/>
          </w:rPr>
        </w:r>
        <w:r w:rsidR="008E13B5">
          <w:rPr>
            <w:noProof/>
            <w:webHidden/>
          </w:rPr>
          <w:fldChar w:fldCharType="separate"/>
        </w:r>
        <w:r w:rsidR="008E13B5">
          <w:rPr>
            <w:noProof/>
            <w:webHidden/>
          </w:rPr>
          <w:t>20</w:t>
        </w:r>
        <w:r w:rsidR="008E13B5">
          <w:rPr>
            <w:noProof/>
            <w:webHidden/>
          </w:rPr>
          <w:fldChar w:fldCharType="end"/>
        </w:r>
      </w:hyperlink>
    </w:p>
    <w:p w14:paraId="251E147B" w14:textId="25B05CC8" w:rsidR="008E13B5" w:rsidRDefault="007E613A">
      <w:pPr>
        <w:pStyle w:val="TableofFigures"/>
        <w:tabs>
          <w:tab w:val="right" w:leader="dot" w:pos="10790"/>
        </w:tabs>
        <w:rPr>
          <w:rFonts w:asciiTheme="minorHAnsi" w:eastAsiaTheme="minorEastAsia" w:hAnsiTheme="minorHAnsi" w:cstheme="minorBidi"/>
          <w:noProof/>
        </w:rPr>
      </w:pPr>
      <w:hyperlink w:anchor="_Toc513117689" w:history="1">
        <w:r w:rsidR="008E13B5" w:rsidRPr="00CF03F8">
          <w:rPr>
            <w:rStyle w:val="Hyperlink"/>
            <w:b/>
            <w:noProof/>
          </w:rPr>
          <w:t>Figure 13: Revocable Vested smart contract processing</w:t>
        </w:r>
        <w:r w:rsidR="008E13B5">
          <w:rPr>
            <w:noProof/>
            <w:webHidden/>
          </w:rPr>
          <w:tab/>
        </w:r>
        <w:r w:rsidR="008E13B5">
          <w:rPr>
            <w:noProof/>
            <w:webHidden/>
          </w:rPr>
          <w:fldChar w:fldCharType="begin"/>
        </w:r>
        <w:r w:rsidR="008E13B5">
          <w:rPr>
            <w:noProof/>
            <w:webHidden/>
          </w:rPr>
          <w:instrText xml:space="preserve"> PAGEREF _Toc513117689 \h </w:instrText>
        </w:r>
        <w:r w:rsidR="008E13B5">
          <w:rPr>
            <w:noProof/>
            <w:webHidden/>
          </w:rPr>
        </w:r>
        <w:r w:rsidR="008E13B5">
          <w:rPr>
            <w:noProof/>
            <w:webHidden/>
          </w:rPr>
          <w:fldChar w:fldCharType="separate"/>
        </w:r>
        <w:r w:rsidR="008E13B5">
          <w:rPr>
            <w:noProof/>
            <w:webHidden/>
          </w:rPr>
          <w:t>21</w:t>
        </w:r>
        <w:r w:rsidR="008E13B5">
          <w:rPr>
            <w:noProof/>
            <w:webHidden/>
          </w:rPr>
          <w:fldChar w:fldCharType="end"/>
        </w:r>
      </w:hyperlink>
    </w:p>
    <w:p w14:paraId="0E046962" w14:textId="77FFB215" w:rsidR="008E13B5" w:rsidRDefault="007E613A">
      <w:pPr>
        <w:pStyle w:val="TableofFigures"/>
        <w:tabs>
          <w:tab w:val="right" w:leader="dot" w:pos="10790"/>
        </w:tabs>
        <w:rPr>
          <w:rFonts w:asciiTheme="minorHAnsi" w:eastAsiaTheme="minorEastAsia" w:hAnsiTheme="minorHAnsi" w:cstheme="minorBidi"/>
          <w:noProof/>
        </w:rPr>
      </w:pPr>
      <w:hyperlink w:anchor="_Toc513117690" w:history="1">
        <w:r w:rsidR="008E13B5" w:rsidRPr="00CF03F8">
          <w:rPr>
            <w:rStyle w:val="Hyperlink"/>
            <w:b/>
            <w:noProof/>
          </w:rPr>
          <w:t>Figure 14: Sale timeline bonus smart contract</w:t>
        </w:r>
        <w:r w:rsidR="008E13B5">
          <w:rPr>
            <w:noProof/>
            <w:webHidden/>
          </w:rPr>
          <w:tab/>
        </w:r>
        <w:r w:rsidR="008E13B5">
          <w:rPr>
            <w:noProof/>
            <w:webHidden/>
          </w:rPr>
          <w:fldChar w:fldCharType="begin"/>
        </w:r>
        <w:r w:rsidR="008E13B5">
          <w:rPr>
            <w:noProof/>
            <w:webHidden/>
          </w:rPr>
          <w:instrText xml:space="preserve"> PAGEREF _Toc513117690 \h </w:instrText>
        </w:r>
        <w:r w:rsidR="008E13B5">
          <w:rPr>
            <w:noProof/>
            <w:webHidden/>
          </w:rPr>
        </w:r>
        <w:r w:rsidR="008E13B5">
          <w:rPr>
            <w:noProof/>
            <w:webHidden/>
          </w:rPr>
          <w:fldChar w:fldCharType="separate"/>
        </w:r>
        <w:r w:rsidR="008E13B5">
          <w:rPr>
            <w:noProof/>
            <w:webHidden/>
          </w:rPr>
          <w:t>22</w:t>
        </w:r>
        <w:r w:rsidR="008E13B5">
          <w:rPr>
            <w:noProof/>
            <w:webHidden/>
          </w:rPr>
          <w:fldChar w:fldCharType="end"/>
        </w:r>
      </w:hyperlink>
    </w:p>
    <w:p w14:paraId="5A4B9F01" w14:textId="5FB95F33" w:rsidR="008E13B5" w:rsidRDefault="007E613A">
      <w:pPr>
        <w:pStyle w:val="TableofFigures"/>
        <w:tabs>
          <w:tab w:val="right" w:leader="dot" w:pos="10790"/>
        </w:tabs>
        <w:rPr>
          <w:rFonts w:asciiTheme="minorHAnsi" w:eastAsiaTheme="minorEastAsia" w:hAnsiTheme="minorHAnsi" w:cstheme="minorBidi"/>
          <w:noProof/>
        </w:rPr>
      </w:pPr>
      <w:hyperlink w:anchor="_Toc513117691" w:history="1">
        <w:r w:rsidR="008E13B5" w:rsidRPr="00CF03F8">
          <w:rPr>
            <w:rStyle w:val="Hyperlink"/>
            <w:b/>
            <w:noProof/>
          </w:rPr>
          <w:t>Figure 15: Presale agency smart contract</w:t>
        </w:r>
        <w:r w:rsidR="008E13B5">
          <w:rPr>
            <w:noProof/>
            <w:webHidden/>
          </w:rPr>
          <w:tab/>
        </w:r>
        <w:r w:rsidR="008E13B5">
          <w:rPr>
            <w:noProof/>
            <w:webHidden/>
          </w:rPr>
          <w:fldChar w:fldCharType="begin"/>
        </w:r>
        <w:r w:rsidR="008E13B5">
          <w:rPr>
            <w:noProof/>
            <w:webHidden/>
          </w:rPr>
          <w:instrText xml:space="preserve"> PAGEREF _Toc513117691 \h </w:instrText>
        </w:r>
        <w:r w:rsidR="008E13B5">
          <w:rPr>
            <w:noProof/>
            <w:webHidden/>
          </w:rPr>
        </w:r>
        <w:r w:rsidR="008E13B5">
          <w:rPr>
            <w:noProof/>
            <w:webHidden/>
          </w:rPr>
          <w:fldChar w:fldCharType="separate"/>
        </w:r>
        <w:r w:rsidR="008E13B5">
          <w:rPr>
            <w:noProof/>
            <w:webHidden/>
          </w:rPr>
          <w:t>23</w:t>
        </w:r>
        <w:r w:rsidR="008E13B5">
          <w:rPr>
            <w:noProof/>
            <w:webHidden/>
          </w:rPr>
          <w:fldChar w:fldCharType="end"/>
        </w:r>
      </w:hyperlink>
    </w:p>
    <w:p w14:paraId="221FD15E" w14:textId="64C4B118" w:rsidR="008E13B5" w:rsidRDefault="007E613A">
      <w:pPr>
        <w:pStyle w:val="TableofFigures"/>
        <w:tabs>
          <w:tab w:val="right" w:leader="dot" w:pos="10790"/>
        </w:tabs>
        <w:rPr>
          <w:rFonts w:asciiTheme="minorHAnsi" w:eastAsiaTheme="minorEastAsia" w:hAnsiTheme="minorHAnsi" w:cstheme="minorBidi"/>
          <w:noProof/>
        </w:rPr>
      </w:pPr>
      <w:hyperlink w:anchor="_Toc513117692" w:history="1">
        <w:r w:rsidR="008E13B5" w:rsidRPr="00CF03F8">
          <w:rPr>
            <w:rStyle w:val="Hyperlink"/>
            <w:b/>
            <w:noProof/>
          </w:rPr>
          <w:t>Figure 16: Simple Revocable Vested token smart contract</w:t>
        </w:r>
        <w:r w:rsidR="008E13B5">
          <w:rPr>
            <w:noProof/>
            <w:webHidden/>
          </w:rPr>
          <w:tab/>
        </w:r>
        <w:r w:rsidR="008E13B5">
          <w:rPr>
            <w:noProof/>
            <w:webHidden/>
          </w:rPr>
          <w:fldChar w:fldCharType="begin"/>
        </w:r>
        <w:r w:rsidR="008E13B5">
          <w:rPr>
            <w:noProof/>
            <w:webHidden/>
          </w:rPr>
          <w:instrText xml:space="preserve"> PAGEREF _Toc513117692 \h </w:instrText>
        </w:r>
        <w:r w:rsidR="008E13B5">
          <w:rPr>
            <w:noProof/>
            <w:webHidden/>
          </w:rPr>
        </w:r>
        <w:r w:rsidR="008E13B5">
          <w:rPr>
            <w:noProof/>
            <w:webHidden/>
          </w:rPr>
          <w:fldChar w:fldCharType="separate"/>
        </w:r>
        <w:r w:rsidR="008E13B5">
          <w:rPr>
            <w:noProof/>
            <w:webHidden/>
          </w:rPr>
          <w:t>24</w:t>
        </w:r>
        <w:r w:rsidR="008E13B5">
          <w:rPr>
            <w:noProof/>
            <w:webHidden/>
          </w:rPr>
          <w:fldChar w:fldCharType="end"/>
        </w:r>
      </w:hyperlink>
    </w:p>
    <w:p w14:paraId="39AFBB1F" w14:textId="3BDA9170" w:rsidR="008E13B5" w:rsidRDefault="007E613A">
      <w:pPr>
        <w:pStyle w:val="TableofFigures"/>
        <w:tabs>
          <w:tab w:val="right" w:leader="dot" w:pos="10790"/>
        </w:tabs>
        <w:rPr>
          <w:rFonts w:asciiTheme="minorHAnsi" w:eastAsiaTheme="minorEastAsia" w:hAnsiTheme="minorHAnsi" w:cstheme="minorBidi"/>
          <w:noProof/>
        </w:rPr>
      </w:pPr>
      <w:hyperlink w:anchor="_Toc513117693" w:history="1">
        <w:r w:rsidR="008E13B5" w:rsidRPr="00CF03F8">
          <w:rPr>
            <w:rStyle w:val="Hyperlink"/>
            <w:b/>
            <w:noProof/>
          </w:rPr>
          <w:t>Figure 17: Tasks for ICO</w:t>
        </w:r>
        <w:r w:rsidR="008E13B5">
          <w:rPr>
            <w:noProof/>
            <w:webHidden/>
          </w:rPr>
          <w:tab/>
        </w:r>
        <w:r w:rsidR="008E13B5">
          <w:rPr>
            <w:noProof/>
            <w:webHidden/>
          </w:rPr>
          <w:fldChar w:fldCharType="begin"/>
        </w:r>
        <w:r w:rsidR="008E13B5">
          <w:rPr>
            <w:noProof/>
            <w:webHidden/>
          </w:rPr>
          <w:instrText xml:space="preserve"> PAGEREF _Toc513117693 \h </w:instrText>
        </w:r>
        <w:r w:rsidR="008E13B5">
          <w:rPr>
            <w:noProof/>
            <w:webHidden/>
          </w:rPr>
        </w:r>
        <w:r w:rsidR="008E13B5">
          <w:rPr>
            <w:noProof/>
            <w:webHidden/>
          </w:rPr>
          <w:fldChar w:fldCharType="separate"/>
        </w:r>
        <w:r w:rsidR="008E13B5">
          <w:rPr>
            <w:noProof/>
            <w:webHidden/>
          </w:rPr>
          <w:t>25</w:t>
        </w:r>
        <w:r w:rsidR="008E13B5">
          <w:rPr>
            <w:noProof/>
            <w:webHidden/>
          </w:rPr>
          <w:fldChar w:fldCharType="end"/>
        </w:r>
      </w:hyperlink>
    </w:p>
    <w:p w14:paraId="25AA620A" w14:textId="007DF573" w:rsidR="008E13B5" w:rsidRDefault="007E613A">
      <w:pPr>
        <w:pStyle w:val="TableofFigures"/>
        <w:tabs>
          <w:tab w:val="right" w:leader="dot" w:pos="10790"/>
        </w:tabs>
        <w:rPr>
          <w:rFonts w:asciiTheme="minorHAnsi" w:eastAsiaTheme="minorEastAsia" w:hAnsiTheme="minorHAnsi" w:cstheme="minorBidi"/>
          <w:noProof/>
        </w:rPr>
      </w:pPr>
      <w:hyperlink w:anchor="_Toc513117694" w:history="1">
        <w:r w:rsidR="008E13B5" w:rsidRPr="00CF03F8">
          <w:rPr>
            <w:rStyle w:val="Hyperlink"/>
            <w:b/>
            <w:noProof/>
          </w:rPr>
          <w:t>Figure 18: ICO App – System architecture</w:t>
        </w:r>
        <w:r w:rsidR="008E13B5">
          <w:rPr>
            <w:noProof/>
            <w:webHidden/>
          </w:rPr>
          <w:tab/>
        </w:r>
        <w:r w:rsidR="008E13B5">
          <w:rPr>
            <w:noProof/>
            <w:webHidden/>
          </w:rPr>
          <w:fldChar w:fldCharType="begin"/>
        </w:r>
        <w:r w:rsidR="008E13B5">
          <w:rPr>
            <w:noProof/>
            <w:webHidden/>
          </w:rPr>
          <w:instrText xml:space="preserve"> PAGEREF _Toc513117694 \h </w:instrText>
        </w:r>
        <w:r w:rsidR="008E13B5">
          <w:rPr>
            <w:noProof/>
            <w:webHidden/>
          </w:rPr>
        </w:r>
        <w:r w:rsidR="008E13B5">
          <w:rPr>
            <w:noProof/>
            <w:webHidden/>
          </w:rPr>
          <w:fldChar w:fldCharType="separate"/>
        </w:r>
        <w:r w:rsidR="008E13B5">
          <w:rPr>
            <w:noProof/>
            <w:webHidden/>
          </w:rPr>
          <w:t>27</w:t>
        </w:r>
        <w:r w:rsidR="008E13B5">
          <w:rPr>
            <w:noProof/>
            <w:webHidden/>
          </w:rPr>
          <w:fldChar w:fldCharType="end"/>
        </w:r>
      </w:hyperlink>
    </w:p>
    <w:p w14:paraId="303C557A" w14:textId="1DA6C9DD" w:rsidR="00E91B4E" w:rsidRPr="007D3B27" w:rsidRDefault="00FB4DE6" w:rsidP="00E91B4E">
      <w:r w:rsidRPr="007D3B27">
        <w:rPr>
          <w:b/>
          <w:bCs/>
          <w:noProof/>
        </w:rPr>
        <w:fldChar w:fldCharType="end"/>
      </w:r>
    </w:p>
    <w:sectPr w:rsidR="00E91B4E" w:rsidRPr="007D3B27" w:rsidSect="00D54B19">
      <w:headerReference w:type="default" r:id="rId25"/>
      <w:footerReference w:type="default" r:id="rId2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8AEA0" w14:textId="77777777" w:rsidR="007E613A" w:rsidRDefault="007E613A">
      <w:r>
        <w:separator/>
      </w:r>
    </w:p>
  </w:endnote>
  <w:endnote w:type="continuationSeparator" w:id="0">
    <w:p w14:paraId="2B9B5AB8" w14:textId="77777777" w:rsidR="007E613A" w:rsidRDefault="007E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551"/>
      <w:gridCol w:w="2832"/>
      <w:gridCol w:w="3364"/>
    </w:tblGrid>
    <w:tr w:rsidR="001A476A" w14:paraId="2C3804E7" w14:textId="77777777">
      <w:tc>
        <w:tcPr>
          <w:tcW w:w="3551" w:type="dxa"/>
          <w:tcBorders>
            <w:top w:val="single" w:sz="8" w:space="0" w:color="000000"/>
          </w:tcBorders>
          <w:shd w:val="clear" w:color="auto" w:fill="auto"/>
        </w:tcPr>
        <w:p w14:paraId="2FBB554C" w14:textId="77777777" w:rsidR="001A476A" w:rsidRDefault="001A476A" w:rsidP="009E67B7">
          <w:pPr>
            <w:pStyle w:val="Footer"/>
            <w:snapToGrid w:val="0"/>
            <w:rPr>
              <w:b/>
              <w:color w:val="000080"/>
              <w:sz w:val="16"/>
            </w:rPr>
          </w:pPr>
        </w:p>
      </w:tc>
      <w:tc>
        <w:tcPr>
          <w:tcW w:w="2832" w:type="dxa"/>
          <w:tcBorders>
            <w:top w:val="single" w:sz="8" w:space="0" w:color="000000"/>
          </w:tcBorders>
          <w:shd w:val="clear" w:color="auto" w:fill="auto"/>
        </w:tcPr>
        <w:p w14:paraId="40C41C93" w14:textId="77777777" w:rsidR="001A476A" w:rsidRDefault="001A476A">
          <w:pPr>
            <w:pStyle w:val="Footer"/>
            <w:snapToGrid w:val="0"/>
            <w:jc w:val="center"/>
            <w:rPr>
              <w:b/>
              <w:color w:val="000080"/>
              <w:sz w:val="16"/>
            </w:rPr>
          </w:pPr>
        </w:p>
      </w:tc>
      <w:tc>
        <w:tcPr>
          <w:tcW w:w="3364" w:type="dxa"/>
          <w:tcBorders>
            <w:top w:val="single" w:sz="8" w:space="0" w:color="000000"/>
          </w:tcBorders>
          <w:shd w:val="clear" w:color="auto" w:fill="auto"/>
        </w:tcPr>
        <w:p w14:paraId="3E8916AF" w14:textId="5FF69D90" w:rsidR="001A476A" w:rsidRDefault="001A476A">
          <w:pPr>
            <w:pStyle w:val="Footer"/>
            <w:snapToGrid w:val="0"/>
            <w:jc w:val="right"/>
          </w:pPr>
          <w:r>
            <w:rPr>
              <w:color w:val="000080"/>
              <w:sz w:val="16"/>
            </w:rPr>
            <w:t xml:space="preserve">Page: </w:t>
          </w:r>
          <w:r>
            <w:rPr>
              <w:rStyle w:val="PageNumber"/>
              <w:color w:val="000080"/>
              <w:sz w:val="16"/>
            </w:rPr>
            <w:fldChar w:fldCharType="begin"/>
          </w:r>
          <w:r>
            <w:rPr>
              <w:rStyle w:val="PageNumber"/>
              <w:color w:val="000080"/>
              <w:sz w:val="16"/>
            </w:rPr>
            <w:instrText xml:space="preserve"> PAGE </w:instrText>
          </w:r>
          <w:r>
            <w:rPr>
              <w:rStyle w:val="PageNumber"/>
              <w:color w:val="000080"/>
              <w:sz w:val="16"/>
            </w:rPr>
            <w:fldChar w:fldCharType="separate"/>
          </w:r>
          <w:r w:rsidR="00167D0D">
            <w:rPr>
              <w:rStyle w:val="PageNumber"/>
              <w:noProof/>
              <w:color w:val="000080"/>
              <w:sz w:val="16"/>
            </w:rPr>
            <w:t>23</w:t>
          </w:r>
          <w:r>
            <w:rPr>
              <w:rStyle w:val="PageNumber"/>
              <w:color w:val="000080"/>
              <w:sz w:val="16"/>
            </w:rPr>
            <w:fldChar w:fldCharType="end"/>
          </w:r>
          <w:r>
            <w:rPr>
              <w:rStyle w:val="PageNumber"/>
              <w:color w:val="000080"/>
              <w:sz w:val="16"/>
            </w:rPr>
            <w:t xml:space="preserve"> </w:t>
          </w:r>
          <w:r>
            <w:rPr>
              <w:color w:val="000080"/>
              <w:sz w:val="16"/>
            </w:rPr>
            <w:t xml:space="preserve">of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167D0D">
            <w:rPr>
              <w:rStyle w:val="PageNumber"/>
              <w:noProof/>
              <w:sz w:val="16"/>
            </w:rPr>
            <w:t>29</w:t>
          </w:r>
          <w:r>
            <w:rPr>
              <w:rStyle w:val="PageNumber"/>
              <w:sz w:val="16"/>
            </w:rPr>
            <w:fldChar w:fldCharType="end"/>
          </w:r>
        </w:p>
      </w:tc>
    </w:tr>
  </w:tbl>
  <w:p w14:paraId="7C20D6C6" w14:textId="77777777" w:rsidR="001A476A" w:rsidRDefault="001A476A">
    <w:pPr>
      <w:pStyle w:val="Footer"/>
      <w:tabs>
        <w:tab w:val="right" w:pos="9270"/>
      </w:tabs>
      <w:spacing w:line="200" w:lineRule="atLea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301AB" w14:textId="77777777" w:rsidR="007E613A" w:rsidRDefault="007E613A">
      <w:r>
        <w:separator/>
      </w:r>
    </w:p>
  </w:footnote>
  <w:footnote w:type="continuationSeparator" w:id="0">
    <w:p w14:paraId="71540B8F" w14:textId="77777777" w:rsidR="007E613A" w:rsidRDefault="007E61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9" w:type="dxa"/>
      <w:tblInd w:w="-77" w:type="dxa"/>
      <w:tblLayout w:type="fixed"/>
      <w:tblLook w:val="0000" w:firstRow="0" w:lastRow="0" w:firstColumn="0" w:lastColumn="0" w:noHBand="0" w:noVBand="0"/>
    </w:tblPr>
    <w:tblGrid>
      <w:gridCol w:w="1440"/>
      <w:gridCol w:w="239"/>
      <w:gridCol w:w="3802"/>
      <w:gridCol w:w="1161"/>
      <w:gridCol w:w="2727"/>
    </w:tblGrid>
    <w:tr w:rsidR="001A476A" w14:paraId="660EFBB8" w14:textId="77777777" w:rsidTr="009E67B7">
      <w:trPr>
        <w:cantSplit/>
        <w:trHeight w:val="375"/>
      </w:trPr>
      <w:tc>
        <w:tcPr>
          <w:tcW w:w="1440" w:type="dxa"/>
          <w:vMerge w:val="restart"/>
          <w:tcBorders>
            <w:top w:val="single" w:sz="4" w:space="0" w:color="000000"/>
            <w:left w:val="single" w:sz="4" w:space="0" w:color="000000"/>
          </w:tcBorders>
          <w:shd w:val="clear" w:color="auto" w:fill="auto"/>
          <w:vAlign w:val="center"/>
        </w:tcPr>
        <w:p w14:paraId="2730FDC2" w14:textId="77777777" w:rsidR="001A476A" w:rsidRDefault="001A476A" w:rsidP="009E67B7">
          <w:pPr>
            <w:pStyle w:val="Header"/>
            <w:snapToGrid w:val="0"/>
          </w:pPr>
          <w:r>
            <w:rPr>
              <w:noProof/>
            </w:rPr>
            <w:drawing>
              <wp:inline distT="0" distB="0" distL="0" distR="0" wp14:anchorId="48756D5B" wp14:editId="5BF11A8B">
                <wp:extent cx="777240" cy="31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biglabs_vietnam.png"/>
                        <pic:cNvPicPr/>
                      </pic:nvPicPr>
                      <pic:blipFill>
                        <a:blip r:embed="rId1">
                          <a:extLst>
                            <a:ext uri="{28A0092B-C50C-407E-A947-70E740481C1C}">
                              <a14:useLocalDpi xmlns:a14="http://schemas.microsoft.com/office/drawing/2010/main" val="0"/>
                            </a:ext>
                          </a:extLst>
                        </a:blip>
                        <a:stretch>
                          <a:fillRect/>
                        </a:stretch>
                      </pic:blipFill>
                      <pic:spPr>
                        <a:xfrm>
                          <a:off x="0" y="0"/>
                          <a:ext cx="777240" cy="317500"/>
                        </a:xfrm>
                        <a:prstGeom prst="rect">
                          <a:avLst/>
                        </a:prstGeom>
                      </pic:spPr>
                    </pic:pic>
                  </a:graphicData>
                </a:graphic>
              </wp:inline>
            </w:drawing>
          </w:r>
        </w:p>
      </w:tc>
      <w:tc>
        <w:tcPr>
          <w:tcW w:w="239" w:type="dxa"/>
          <w:vMerge w:val="restart"/>
          <w:tcBorders>
            <w:top w:val="single" w:sz="4" w:space="0" w:color="000000"/>
          </w:tcBorders>
          <w:shd w:val="clear" w:color="auto" w:fill="auto"/>
          <w:vAlign w:val="center"/>
        </w:tcPr>
        <w:p w14:paraId="1D83D1B9" w14:textId="77777777" w:rsidR="001A476A" w:rsidRDefault="001A476A" w:rsidP="009E67B7">
          <w:pPr>
            <w:pStyle w:val="Header"/>
            <w:snapToGrid w:val="0"/>
            <w:jc w:val="center"/>
          </w:pPr>
        </w:p>
      </w:tc>
      <w:tc>
        <w:tcPr>
          <w:tcW w:w="7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115C4E" w14:textId="77777777" w:rsidR="001A476A" w:rsidRDefault="001A476A" w:rsidP="009E67B7">
          <w:pPr>
            <w:pStyle w:val="Header"/>
            <w:snapToGrid w:val="0"/>
            <w:spacing w:before="120" w:after="120"/>
            <w:jc w:val="right"/>
          </w:pPr>
          <w:r>
            <w:rPr>
              <w:noProof/>
            </w:rPr>
            <w:t>Biglabs Corporation</w:t>
          </w:r>
        </w:p>
      </w:tc>
    </w:tr>
    <w:tr w:rsidR="001A476A" w14:paraId="0329FF90" w14:textId="77777777" w:rsidTr="00152425">
      <w:trPr>
        <w:cantSplit/>
        <w:trHeight w:val="267"/>
      </w:trPr>
      <w:tc>
        <w:tcPr>
          <w:tcW w:w="1440" w:type="dxa"/>
          <w:vMerge/>
          <w:tcBorders>
            <w:left w:val="single" w:sz="4" w:space="0" w:color="000000"/>
          </w:tcBorders>
          <w:shd w:val="clear" w:color="auto" w:fill="auto"/>
          <w:vAlign w:val="center"/>
        </w:tcPr>
        <w:p w14:paraId="67DBA473" w14:textId="77777777" w:rsidR="001A476A" w:rsidRDefault="001A476A" w:rsidP="009E67B7">
          <w:pPr>
            <w:pStyle w:val="Header"/>
            <w:snapToGrid w:val="0"/>
          </w:pPr>
        </w:p>
      </w:tc>
      <w:tc>
        <w:tcPr>
          <w:tcW w:w="239" w:type="dxa"/>
          <w:vMerge/>
          <w:shd w:val="clear" w:color="auto" w:fill="auto"/>
          <w:vAlign w:val="center"/>
        </w:tcPr>
        <w:p w14:paraId="7040AB1D" w14:textId="77777777" w:rsidR="001A476A" w:rsidRDefault="001A476A" w:rsidP="009E67B7">
          <w:pPr>
            <w:pStyle w:val="Header"/>
            <w:snapToGrid w:val="0"/>
            <w:jc w:val="center"/>
          </w:pPr>
        </w:p>
      </w:tc>
      <w:tc>
        <w:tcPr>
          <w:tcW w:w="4963" w:type="dxa"/>
          <w:gridSpan w:val="2"/>
          <w:tcBorders>
            <w:top w:val="single" w:sz="4" w:space="0" w:color="000000"/>
            <w:left w:val="single" w:sz="4" w:space="0" w:color="000000"/>
            <w:bottom w:val="single" w:sz="4" w:space="0" w:color="000000"/>
          </w:tcBorders>
          <w:shd w:val="clear" w:color="auto" w:fill="auto"/>
          <w:vAlign w:val="center"/>
        </w:tcPr>
        <w:p w14:paraId="7BF1617B" w14:textId="3CF2ACA1" w:rsidR="001A476A" w:rsidRDefault="001A476A" w:rsidP="002B7E7C">
          <w:pPr>
            <w:pStyle w:val="Header"/>
            <w:snapToGrid w:val="0"/>
            <w:spacing w:before="20" w:after="20"/>
            <w:jc w:val="right"/>
            <w:rPr>
              <w:color w:val="000080"/>
              <w:sz w:val="16"/>
            </w:rPr>
          </w:pPr>
          <w:r>
            <w:rPr>
              <w:color w:val="000080"/>
              <w:sz w:val="16"/>
            </w:rPr>
            <w:t>Mozo – Smart contracts</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DE61" w14:textId="1FB1F8AE" w:rsidR="001A476A" w:rsidRDefault="007E613A" w:rsidP="009E67B7">
          <w:pPr>
            <w:pStyle w:val="Header"/>
            <w:snapToGrid w:val="0"/>
            <w:spacing w:before="20" w:after="20"/>
            <w:jc w:val="right"/>
            <w:rPr>
              <w:color w:val="000080"/>
              <w:sz w:val="16"/>
            </w:rPr>
          </w:pPr>
          <w:hyperlink r:id="rId2" w:history="1">
            <w:r w:rsidR="00152425" w:rsidRPr="00B72687">
              <w:rPr>
                <w:rStyle w:val="Hyperlink"/>
                <w:sz w:val="16"/>
              </w:rPr>
              <w:t>http://www.big-labs.com</w:t>
            </w:r>
          </w:hyperlink>
        </w:p>
        <w:p w14:paraId="7635A5E3" w14:textId="0C7AE221" w:rsidR="00152425" w:rsidRDefault="00152425" w:rsidP="009E67B7">
          <w:pPr>
            <w:pStyle w:val="Header"/>
            <w:snapToGrid w:val="0"/>
            <w:spacing w:before="20" w:after="20"/>
            <w:jc w:val="right"/>
            <w:rPr>
              <w:color w:val="000080"/>
              <w:sz w:val="16"/>
            </w:rPr>
          </w:pPr>
          <w:r>
            <w:rPr>
              <w:color w:val="000080"/>
              <w:sz w:val="16"/>
            </w:rPr>
            <w:t>http://www.homepage.mozocoin.io</w:t>
          </w:r>
        </w:p>
      </w:tc>
    </w:tr>
    <w:tr w:rsidR="001A476A" w14:paraId="2F47CBB1" w14:textId="77777777" w:rsidTr="00152425">
      <w:trPr>
        <w:cantSplit/>
        <w:trHeight w:val="266"/>
      </w:trPr>
      <w:tc>
        <w:tcPr>
          <w:tcW w:w="1440" w:type="dxa"/>
          <w:vMerge/>
          <w:tcBorders>
            <w:left w:val="single" w:sz="4" w:space="0" w:color="000000"/>
            <w:bottom w:val="single" w:sz="4" w:space="0" w:color="000000"/>
          </w:tcBorders>
          <w:shd w:val="clear" w:color="auto" w:fill="auto"/>
          <w:vAlign w:val="center"/>
        </w:tcPr>
        <w:p w14:paraId="7D3DE1CB" w14:textId="77777777" w:rsidR="001A476A" w:rsidRDefault="001A476A" w:rsidP="009E67B7">
          <w:pPr>
            <w:pStyle w:val="Header"/>
            <w:snapToGrid w:val="0"/>
          </w:pPr>
        </w:p>
      </w:tc>
      <w:tc>
        <w:tcPr>
          <w:tcW w:w="239" w:type="dxa"/>
          <w:vMerge/>
          <w:tcBorders>
            <w:bottom w:val="single" w:sz="4" w:space="0" w:color="000000"/>
          </w:tcBorders>
          <w:shd w:val="clear" w:color="auto" w:fill="auto"/>
          <w:vAlign w:val="center"/>
        </w:tcPr>
        <w:p w14:paraId="4A0C2893" w14:textId="77777777" w:rsidR="001A476A" w:rsidRDefault="001A476A" w:rsidP="009E67B7">
          <w:pPr>
            <w:pStyle w:val="Header"/>
            <w:snapToGrid w:val="0"/>
            <w:jc w:val="center"/>
          </w:pPr>
        </w:p>
      </w:tc>
      <w:tc>
        <w:tcPr>
          <w:tcW w:w="3802" w:type="dxa"/>
          <w:tcBorders>
            <w:top w:val="single" w:sz="4" w:space="0" w:color="000000"/>
            <w:left w:val="single" w:sz="4" w:space="0" w:color="000000"/>
            <w:bottom w:val="single" w:sz="4" w:space="0" w:color="000000"/>
          </w:tcBorders>
          <w:shd w:val="clear" w:color="auto" w:fill="auto"/>
          <w:vAlign w:val="center"/>
        </w:tcPr>
        <w:p w14:paraId="4F7D7BAC" w14:textId="77777777" w:rsidR="001A476A" w:rsidRDefault="001A476A" w:rsidP="009E67B7">
          <w:pPr>
            <w:pStyle w:val="Header"/>
            <w:snapToGrid w:val="0"/>
            <w:spacing w:before="20" w:after="20"/>
            <w:jc w:val="right"/>
            <w:rPr>
              <w:color w:val="000080"/>
              <w:sz w:val="16"/>
            </w:rPr>
          </w:pPr>
          <w:r>
            <w:rPr>
              <w:color w:val="000080"/>
              <w:sz w:val="16"/>
            </w:rPr>
            <w:t>Reference: &lt;Record ID&gt;</w:t>
          </w:r>
        </w:p>
      </w:tc>
      <w:tc>
        <w:tcPr>
          <w:tcW w:w="1161" w:type="dxa"/>
          <w:tcBorders>
            <w:top w:val="single" w:sz="4" w:space="0" w:color="000000"/>
            <w:left w:val="single" w:sz="4" w:space="0" w:color="000000"/>
            <w:bottom w:val="single" w:sz="4" w:space="0" w:color="000000"/>
          </w:tcBorders>
          <w:shd w:val="clear" w:color="auto" w:fill="auto"/>
          <w:vAlign w:val="center"/>
        </w:tcPr>
        <w:p w14:paraId="1BFE6162" w14:textId="69DC6415" w:rsidR="001A476A" w:rsidRDefault="007D3B27" w:rsidP="009E67B7">
          <w:pPr>
            <w:pStyle w:val="Header"/>
            <w:snapToGrid w:val="0"/>
            <w:spacing w:before="20" w:after="20"/>
            <w:jc w:val="right"/>
            <w:rPr>
              <w:color w:val="000080"/>
              <w:sz w:val="16"/>
            </w:rPr>
          </w:pPr>
          <w:r>
            <w:rPr>
              <w:color w:val="000080"/>
              <w:sz w:val="16"/>
            </w:rPr>
            <w:t>Revision: 1.0</w:t>
          </w:r>
        </w:p>
      </w:tc>
      <w:tc>
        <w:tcPr>
          <w:tcW w:w="27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AB5A9" w14:textId="77777777" w:rsidR="001A476A" w:rsidRDefault="001A476A" w:rsidP="009E67B7">
          <w:pPr>
            <w:pStyle w:val="Header"/>
            <w:snapToGrid w:val="0"/>
            <w:spacing w:before="20" w:after="20"/>
            <w:jc w:val="right"/>
            <w:rPr>
              <w:color w:val="000080"/>
              <w:sz w:val="16"/>
            </w:rPr>
          </w:pPr>
          <w:r>
            <w:rPr>
              <w:color w:val="000080"/>
              <w:sz w:val="16"/>
            </w:rPr>
            <w:t>sales@big-labs.com</w:t>
          </w:r>
        </w:p>
      </w:tc>
    </w:tr>
  </w:tbl>
  <w:p w14:paraId="705E2116" w14:textId="77777777" w:rsidR="001A476A" w:rsidRDefault="001A47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suff w:val="space"/>
      <w:lvlText w:val="%1."/>
      <w:lvlJc w:val="left"/>
      <w:pPr>
        <w:tabs>
          <w:tab w:val="num" w:pos="0"/>
        </w:tabs>
        <w:ind w:left="0" w:firstLine="0"/>
      </w:pPr>
    </w:lvl>
    <w:lvl w:ilvl="1">
      <w:start w:val="1"/>
      <w:numFmt w:val="decimal"/>
      <w:pStyle w:val="Heading2"/>
      <w:suff w:val="space"/>
      <w:lvlText w:val="%1.%2"/>
      <w:lvlJc w:val="left"/>
      <w:pPr>
        <w:tabs>
          <w:tab w:val="num" w:pos="180"/>
        </w:tabs>
        <w:ind w:left="180" w:firstLine="0"/>
      </w:pPr>
    </w:lvl>
    <w:lvl w:ilvl="2">
      <w:start w:val="1"/>
      <w:numFmt w:val="decimal"/>
      <w:pStyle w:val="Heading3"/>
      <w:suff w:val="space"/>
      <w:lvlText w:val="%1.%2.%3"/>
      <w:lvlJc w:val="left"/>
      <w:pPr>
        <w:tabs>
          <w:tab w:val="num" w:pos="0"/>
        </w:tabs>
        <w:ind w:left="0" w:firstLine="0"/>
      </w:pPr>
    </w:lvl>
    <w:lvl w:ilvl="3">
      <w:start w:val="1"/>
      <w:numFmt w:val="decimal"/>
      <w:pStyle w:val="Heading4"/>
      <w:suff w:val="space"/>
      <w:lvlText w:val="%1.%2.%3.%4"/>
      <w:lvlJc w:val="left"/>
      <w:pPr>
        <w:tabs>
          <w:tab w:val="num" w:pos="0"/>
        </w:tabs>
        <w:ind w:left="0" w:firstLine="0"/>
      </w:pPr>
    </w:lvl>
    <w:lvl w:ilvl="4">
      <w:start w:val="1"/>
      <w:numFmt w:val="decimal"/>
      <w:pStyle w:val="Heading5"/>
      <w:suff w:val="space"/>
      <w:lvlText w:val="%1.%2.%3.%4.%5"/>
      <w:lvlJc w:val="left"/>
      <w:pPr>
        <w:tabs>
          <w:tab w:val="num" w:pos="0"/>
        </w:tabs>
        <w:ind w:left="0" w:firstLine="0"/>
      </w:pPr>
    </w:lvl>
    <w:lvl w:ilvl="5">
      <w:start w:val="1"/>
      <w:numFmt w:val="decimal"/>
      <w:lvlText w:val="%1.%2.%3.%4.%5.%6"/>
      <w:lvlJc w:val="left"/>
      <w:pPr>
        <w:tabs>
          <w:tab w:val="num" w:pos="1800"/>
        </w:tabs>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5"/>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6"/>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7"/>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rPr>
        <w:b w:val="0"/>
      </w:r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rPr>
        <w:b w:val="0"/>
      </w:rPr>
    </w:lvl>
  </w:abstractNum>
  <w:abstractNum w:abstractNumId="1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bullet"/>
      <w:pStyle w:val="ListBullet2"/>
      <w:lvlText w:val=""/>
      <w:lvlJc w:val="left"/>
      <w:pPr>
        <w:tabs>
          <w:tab w:val="num" w:pos="720"/>
        </w:tabs>
        <w:ind w:left="720" w:hanging="360"/>
      </w:pPr>
      <w:rPr>
        <w:rFonts w:ascii="Symbol" w:hAnsi="Symbol"/>
      </w:r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00000019"/>
    <w:multiLevelType w:val="singleLevel"/>
    <w:tmpl w:val="00000019"/>
    <w:name w:val="WW8Num25"/>
    <w:lvl w:ilvl="0">
      <w:start w:val="1"/>
      <w:numFmt w:val="decimal"/>
      <w:lvlText w:val="%1."/>
      <w:lvlJc w:val="left"/>
      <w:pPr>
        <w:tabs>
          <w:tab w:val="num" w:pos="720"/>
        </w:tabs>
        <w:ind w:left="720" w:hanging="360"/>
      </w:pPr>
    </w:lvl>
  </w:abstractNum>
  <w:abstractNum w:abstractNumId="25" w15:restartNumberingAfterBreak="0">
    <w:nsid w:val="0000001A"/>
    <w:multiLevelType w:val="singleLevel"/>
    <w:tmpl w:val="0000001A"/>
    <w:name w:val="WW8Num26"/>
    <w:lvl w:ilvl="0">
      <w:start w:val="1"/>
      <w:numFmt w:val="bullet"/>
      <w:pStyle w:val="ListBullet"/>
      <w:lvlText w:val=""/>
      <w:lvlJc w:val="left"/>
      <w:pPr>
        <w:tabs>
          <w:tab w:val="num" w:pos="360"/>
        </w:tabs>
        <w:ind w:left="360" w:hanging="360"/>
      </w:pPr>
      <w:rPr>
        <w:rFonts w:ascii="Wingdings" w:hAnsi="Wingdings"/>
        <w:sz w:val="16"/>
      </w:rPr>
    </w:lvl>
  </w:abstractNum>
  <w:abstractNum w:abstractNumId="26"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7" w15:restartNumberingAfterBreak="0">
    <w:nsid w:val="0000001C"/>
    <w:multiLevelType w:val="singleLevel"/>
    <w:tmpl w:val="0000001C"/>
    <w:name w:val="WW8Num28"/>
    <w:lvl w:ilvl="0">
      <w:start w:val="1"/>
      <w:numFmt w:val="bullet"/>
      <w:pStyle w:val="ListBullet3"/>
      <w:lvlText w:val=""/>
      <w:lvlJc w:val="left"/>
      <w:pPr>
        <w:tabs>
          <w:tab w:val="num" w:pos="0"/>
        </w:tabs>
        <w:ind w:left="1080" w:hanging="360"/>
      </w:pPr>
      <w:rPr>
        <w:rFonts w:ascii="Symbol" w:hAnsi="Symbol"/>
        <w:sz w:val="22"/>
      </w:rPr>
    </w:lvl>
  </w:abstractNum>
  <w:abstractNum w:abstractNumId="28" w15:restartNumberingAfterBreak="0">
    <w:nsid w:val="0000001D"/>
    <w:multiLevelType w:val="singleLevel"/>
    <w:tmpl w:val="0000001D"/>
    <w:name w:val="WW8Num29"/>
    <w:lvl w:ilvl="0">
      <w:start w:val="1"/>
      <w:numFmt w:val="decimal"/>
      <w:lvlText w:val="%1."/>
      <w:lvlJc w:val="left"/>
      <w:pPr>
        <w:tabs>
          <w:tab w:val="num" w:pos="720"/>
        </w:tabs>
        <w:ind w:left="720" w:hanging="360"/>
      </w:pPr>
    </w:lvl>
  </w:abstractNum>
  <w:abstractNum w:abstractNumId="29" w15:restartNumberingAfterBreak="0">
    <w:nsid w:val="0000001E"/>
    <w:multiLevelType w:val="singleLevel"/>
    <w:tmpl w:val="0000001E"/>
    <w:name w:val="WW8Num30"/>
    <w:lvl w:ilvl="0">
      <w:start w:val="1"/>
      <w:numFmt w:val="decimal"/>
      <w:lvlText w:val="%1."/>
      <w:lvlJc w:val="left"/>
      <w:pPr>
        <w:tabs>
          <w:tab w:val="num" w:pos="720"/>
        </w:tabs>
        <w:ind w:left="720" w:hanging="360"/>
      </w:pPr>
    </w:lvl>
  </w:abstractNum>
  <w:abstractNum w:abstractNumId="30" w15:restartNumberingAfterBreak="0">
    <w:nsid w:val="0000001F"/>
    <w:multiLevelType w:val="singleLevel"/>
    <w:tmpl w:val="0000001F"/>
    <w:name w:val="WW8Num31"/>
    <w:lvl w:ilvl="0">
      <w:start w:val="1"/>
      <w:numFmt w:val="decimal"/>
      <w:lvlText w:val="%1."/>
      <w:lvlJc w:val="left"/>
      <w:pPr>
        <w:tabs>
          <w:tab w:val="num" w:pos="720"/>
        </w:tabs>
        <w:ind w:left="720" w:hanging="360"/>
      </w:pPr>
    </w:lvl>
  </w:abstractNum>
  <w:abstractNum w:abstractNumId="31" w15:restartNumberingAfterBreak="0">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32" w15:restartNumberingAfterBreak="0">
    <w:nsid w:val="00000021"/>
    <w:multiLevelType w:val="singleLevel"/>
    <w:tmpl w:val="00000021"/>
    <w:name w:val="WW8Num33"/>
    <w:lvl w:ilvl="0">
      <w:start w:val="1"/>
      <w:numFmt w:val="bullet"/>
      <w:pStyle w:val="Style2"/>
      <w:lvlText w:val=""/>
      <w:lvlJc w:val="left"/>
      <w:pPr>
        <w:tabs>
          <w:tab w:val="num" w:pos="1080"/>
        </w:tabs>
        <w:ind w:left="1080" w:hanging="360"/>
      </w:pPr>
      <w:rPr>
        <w:rFonts w:ascii="Symbol" w:hAnsi="Symbol"/>
        <w:sz w:val="20"/>
      </w:rPr>
    </w:lvl>
  </w:abstractNum>
  <w:abstractNum w:abstractNumId="33" w15:restartNumberingAfterBreak="0">
    <w:nsid w:val="00000022"/>
    <w:multiLevelType w:val="singleLevel"/>
    <w:tmpl w:val="00000022"/>
    <w:name w:val="WW8Num34"/>
    <w:lvl w:ilvl="0">
      <w:start w:val="1"/>
      <w:numFmt w:val="decimal"/>
      <w:lvlText w:val="%1."/>
      <w:lvlJc w:val="left"/>
      <w:pPr>
        <w:tabs>
          <w:tab w:val="num" w:pos="720"/>
        </w:tabs>
        <w:ind w:left="720" w:hanging="360"/>
      </w:pPr>
    </w:lvl>
  </w:abstractNum>
  <w:abstractNum w:abstractNumId="34" w15:restartNumberingAfterBreak="0">
    <w:nsid w:val="00000023"/>
    <w:multiLevelType w:val="singleLevel"/>
    <w:tmpl w:val="00000023"/>
    <w:name w:val="WW8Num35"/>
    <w:lvl w:ilvl="0">
      <w:start w:val="1"/>
      <w:numFmt w:val="decimal"/>
      <w:lvlText w:val="%1."/>
      <w:lvlJc w:val="left"/>
      <w:pPr>
        <w:tabs>
          <w:tab w:val="num" w:pos="720"/>
        </w:tabs>
        <w:ind w:left="720" w:hanging="360"/>
      </w:pPr>
    </w:lvl>
  </w:abstractNum>
  <w:abstractNum w:abstractNumId="35" w15:restartNumberingAfterBreak="0">
    <w:nsid w:val="00000024"/>
    <w:multiLevelType w:val="singleLevel"/>
    <w:tmpl w:val="00000024"/>
    <w:name w:val="WW8Num36"/>
    <w:lvl w:ilvl="0">
      <w:start w:val="1"/>
      <w:numFmt w:val="decimal"/>
      <w:lvlText w:val="%1."/>
      <w:lvlJc w:val="left"/>
      <w:pPr>
        <w:tabs>
          <w:tab w:val="num" w:pos="720"/>
        </w:tabs>
        <w:ind w:left="720" w:hanging="360"/>
      </w:pPr>
    </w:lvl>
  </w:abstractNum>
  <w:abstractNum w:abstractNumId="36" w15:restartNumberingAfterBreak="0">
    <w:nsid w:val="00000025"/>
    <w:multiLevelType w:val="singleLevel"/>
    <w:tmpl w:val="00000025"/>
    <w:name w:val="WW8Num37"/>
    <w:lvl w:ilvl="0">
      <w:start w:val="1"/>
      <w:numFmt w:val="decimal"/>
      <w:lvlText w:val="%1."/>
      <w:lvlJc w:val="left"/>
      <w:pPr>
        <w:tabs>
          <w:tab w:val="num" w:pos="720"/>
        </w:tabs>
        <w:ind w:left="720" w:hanging="360"/>
      </w:pPr>
    </w:lvl>
  </w:abstractNum>
  <w:abstractNum w:abstractNumId="37" w15:restartNumberingAfterBreak="0">
    <w:nsid w:val="00000026"/>
    <w:multiLevelType w:val="singleLevel"/>
    <w:tmpl w:val="00000026"/>
    <w:name w:val="WW8Num38"/>
    <w:lvl w:ilvl="0">
      <w:start w:val="1"/>
      <w:numFmt w:val="decimal"/>
      <w:lvlText w:val="%1."/>
      <w:lvlJc w:val="left"/>
      <w:pPr>
        <w:tabs>
          <w:tab w:val="num" w:pos="720"/>
        </w:tabs>
        <w:ind w:left="720" w:hanging="360"/>
      </w:pPr>
    </w:lvl>
  </w:abstractNum>
  <w:abstractNum w:abstractNumId="38" w15:restartNumberingAfterBreak="0">
    <w:nsid w:val="00000027"/>
    <w:multiLevelType w:val="singleLevel"/>
    <w:tmpl w:val="00000027"/>
    <w:name w:val="WW8Num39"/>
    <w:lvl w:ilvl="0">
      <w:start w:val="1"/>
      <w:numFmt w:val="decimal"/>
      <w:lvlText w:val="%1."/>
      <w:lvlJc w:val="left"/>
      <w:pPr>
        <w:tabs>
          <w:tab w:val="num" w:pos="720"/>
        </w:tabs>
        <w:ind w:left="720" w:hanging="360"/>
      </w:pPr>
    </w:lvl>
  </w:abstractNum>
  <w:abstractNum w:abstractNumId="39" w15:restartNumberingAfterBreak="0">
    <w:nsid w:val="00000028"/>
    <w:multiLevelType w:val="singleLevel"/>
    <w:tmpl w:val="00000028"/>
    <w:name w:val="WW8Num40"/>
    <w:lvl w:ilvl="0">
      <w:start w:val="1"/>
      <w:numFmt w:val="decimal"/>
      <w:lvlText w:val="%1."/>
      <w:lvlJc w:val="left"/>
      <w:pPr>
        <w:tabs>
          <w:tab w:val="num" w:pos="720"/>
        </w:tabs>
        <w:ind w:left="720" w:hanging="360"/>
      </w:pPr>
    </w:lvl>
  </w:abstractNum>
  <w:abstractNum w:abstractNumId="40" w15:restartNumberingAfterBreak="0">
    <w:nsid w:val="00000029"/>
    <w:multiLevelType w:val="multilevel"/>
    <w:tmpl w:val="00000029"/>
    <w:name w:val="WW8StyleNum"/>
    <w:lvl w:ilvl="0">
      <w:numFmt w:val="none"/>
      <w:pStyle w:val="BoxBullet2"/>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0000002A"/>
    <w:multiLevelType w:val="multilevel"/>
    <w:tmpl w:val="0000002A"/>
    <w:name w:val="WW8StyleNum1"/>
    <w:lvl w:ilvl="0">
      <w:start w:val="1"/>
      <w:numFmt w:val="decimal"/>
      <w:pStyle w:val="Apx"/>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0000002B"/>
    <w:multiLevelType w:val="multilevel"/>
    <w:tmpl w:val="0000002B"/>
    <w:name w:val="WW8StyleNum2"/>
    <w:lvl w:ilvl="0">
      <w:start w:val="1"/>
      <w:numFmt w:val="none"/>
      <w:pStyle w:val="MainBullet"/>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18A3689"/>
    <w:multiLevelType w:val="hybridMultilevel"/>
    <w:tmpl w:val="D75C9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043A63EA"/>
    <w:multiLevelType w:val="hybridMultilevel"/>
    <w:tmpl w:val="2D18795C"/>
    <w:lvl w:ilvl="0" w:tplc="FA0E8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09FC34E4"/>
    <w:multiLevelType w:val="hybridMultilevel"/>
    <w:tmpl w:val="67D02B6E"/>
    <w:lvl w:ilvl="0" w:tplc="E8BC232A">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18A93AE5"/>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DC378CC"/>
    <w:multiLevelType w:val="hybridMultilevel"/>
    <w:tmpl w:val="09242F6E"/>
    <w:lvl w:ilvl="0" w:tplc="2B6E71C4">
      <w:start w:val="1"/>
      <w:numFmt w:val="bullet"/>
      <w:lvlText w:val="-"/>
      <w:lvlJc w:val="left"/>
      <w:pPr>
        <w:ind w:left="720" w:hanging="360"/>
      </w:pPr>
      <w:rPr>
        <w:rFonts w:ascii="Calibri" w:eastAsia="Arial"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6D05C4"/>
    <w:multiLevelType w:val="hybridMultilevel"/>
    <w:tmpl w:val="B2527B2A"/>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30D381C"/>
    <w:multiLevelType w:val="hybridMultilevel"/>
    <w:tmpl w:val="80AC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C4E84"/>
    <w:multiLevelType w:val="hybridMultilevel"/>
    <w:tmpl w:val="E02ED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A215EF"/>
    <w:multiLevelType w:val="hybridMultilevel"/>
    <w:tmpl w:val="5D1C73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665753D9"/>
    <w:multiLevelType w:val="hybridMultilevel"/>
    <w:tmpl w:val="C0BC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3C4813"/>
    <w:multiLevelType w:val="hybridMultilevel"/>
    <w:tmpl w:val="9D0EC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EC713CE"/>
    <w:multiLevelType w:val="hybridMultilevel"/>
    <w:tmpl w:val="D6B0B9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0E71BC1"/>
    <w:multiLevelType w:val="hybridMultilevel"/>
    <w:tmpl w:val="BF10440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18E2FB0"/>
    <w:multiLevelType w:val="hybridMultilevel"/>
    <w:tmpl w:val="44584EA0"/>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3A18AC"/>
    <w:multiLevelType w:val="hybridMultilevel"/>
    <w:tmpl w:val="58F2B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E00FC1"/>
    <w:multiLevelType w:val="hybridMultilevel"/>
    <w:tmpl w:val="4BB4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5"/>
  </w:num>
  <w:num w:numId="4">
    <w:abstractNumId w:val="27"/>
  </w:num>
  <w:num w:numId="5">
    <w:abstractNumId w:val="32"/>
  </w:num>
  <w:num w:numId="6">
    <w:abstractNumId w:val="40"/>
  </w:num>
  <w:num w:numId="7">
    <w:abstractNumId w:val="41"/>
  </w:num>
  <w:num w:numId="8">
    <w:abstractNumId w:val="42"/>
  </w:num>
  <w:num w:numId="9">
    <w:abstractNumId w:val="4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53"/>
  </w:num>
  <w:num w:numId="22">
    <w:abstractNumId w:val="56"/>
  </w:num>
  <w:num w:numId="23">
    <w:abstractNumId w:val="48"/>
  </w:num>
  <w:num w:numId="24">
    <w:abstractNumId w:val="51"/>
  </w:num>
  <w:num w:numId="25">
    <w:abstractNumId w:val="54"/>
  </w:num>
  <w:num w:numId="26">
    <w:abstractNumId w:val="55"/>
  </w:num>
  <w:num w:numId="27">
    <w:abstractNumId w:val="50"/>
  </w:num>
  <w:num w:numId="28">
    <w:abstractNumId w:val="0"/>
  </w:num>
  <w:num w:numId="29">
    <w:abstractNumId w:val="49"/>
  </w:num>
  <w:num w:numId="30">
    <w:abstractNumId w:val="58"/>
  </w:num>
  <w:num w:numId="31">
    <w:abstractNumId w:val="46"/>
  </w:num>
  <w:num w:numId="32">
    <w:abstractNumId w:val="57"/>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B0"/>
    <w:rsid w:val="00000332"/>
    <w:rsid w:val="000011E6"/>
    <w:rsid w:val="00001E44"/>
    <w:rsid w:val="0000257C"/>
    <w:rsid w:val="00003FDC"/>
    <w:rsid w:val="0000425B"/>
    <w:rsid w:val="0000519D"/>
    <w:rsid w:val="00005722"/>
    <w:rsid w:val="00005BA6"/>
    <w:rsid w:val="00006A5E"/>
    <w:rsid w:val="00006D46"/>
    <w:rsid w:val="00006F81"/>
    <w:rsid w:val="00007A2E"/>
    <w:rsid w:val="0001017D"/>
    <w:rsid w:val="0001063E"/>
    <w:rsid w:val="000106EE"/>
    <w:rsid w:val="00010773"/>
    <w:rsid w:val="00010821"/>
    <w:rsid w:val="00010BF9"/>
    <w:rsid w:val="000110BC"/>
    <w:rsid w:val="0001118F"/>
    <w:rsid w:val="000113A1"/>
    <w:rsid w:val="000119A4"/>
    <w:rsid w:val="00012332"/>
    <w:rsid w:val="000135FA"/>
    <w:rsid w:val="00013657"/>
    <w:rsid w:val="00013F54"/>
    <w:rsid w:val="00013FD2"/>
    <w:rsid w:val="0001403D"/>
    <w:rsid w:val="00014870"/>
    <w:rsid w:val="0001566F"/>
    <w:rsid w:val="000162B0"/>
    <w:rsid w:val="00016EE9"/>
    <w:rsid w:val="000177A5"/>
    <w:rsid w:val="00017862"/>
    <w:rsid w:val="000200B4"/>
    <w:rsid w:val="000207F9"/>
    <w:rsid w:val="000209E0"/>
    <w:rsid w:val="000213F6"/>
    <w:rsid w:val="00021D4C"/>
    <w:rsid w:val="0002206A"/>
    <w:rsid w:val="0002211E"/>
    <w:rsid w:val="00022A06"/>
    <w:rsid w:val="00023626"/>
    <w:rsid w:val="00023B3D"/>
    <w:rsid w:val="000250A0"/>
    <w:rsid w:val="0002538C"/>
    <w:rsid w:val="00025A6A"/>
    <w:rsid w:val="000262F4"/>
    <w:rsid w:val="00027382"/>
    <w:rsid w:val="00031399"/>
    <w:rsid w:val="00031644"/>
    <w:rsid w:val="00032064"/>
    <w:rsid w:val="00032367"/>
    <w:rsid w:val="00032C20"/>
    <w:rsid w:val="000333F3"/>
    <w:rsid w:val="0003340F"/>
    <w:rsid w:val="00034B82"/>
    <w:rsid w:val="0003500B"/>
    <w:rsid w:val="000372A9"/>
    <w:rsid w:val="0003763E"/>
    <w:rsid w:val="0004017D"/>
    <w:rsid w:val="0004195C"/>
    <w:rsid w:val="00041DB8"/>
    <w:rsid w:val="000431A8"/>
    <w:rsid w:val="00044985"/>
    <w:rsid w:val="00044F9E"/>
    <w:rsid w:val="00045345"/>
    <w:rsid w:val="00045959"/>
    <w:rsid w:val="00045AD5"/>
    <w:rsid w:val="00046457"/>
    <w:rsid w:val="00047262"/>
    <w:rsid w:val="00047A65"/>
    <w:rsid w:val="000501F6"/>
    <w:rsid w:val="00050D28"/>
    <w:rsid w:val="00051AC9"/>
    <w:rsid w:val="00052D1C"/>
    <w:rsid w:val="0005313F"/>
    <w:rsid w:val="0005337C"/>
    <w:rsid w:val="00053AA6"/>
    <w:rsid w:val="000541A3"/>
    <w:rsid w:val="000549B9"/>
    <w:rsid w:val="000549D0"/>
    <w:rsid w:val="000552CD"/>
    <w:rsid w:val="0005684C"/>
    <w:rsid w:val="00057328"/>
    <w:rsid w:val="000608E3"/>
    <w:rsid w:val="000616FA"/>
    <w:rsid w:val="00061A63"/>
    <w:rsid w:val="00062405"/>
    <w:rsid w:val="00062C4B"/>
    <w:rsid w:val="000642AB"/>
    <w:rsid w:val="00064F9D"/>
    <w:rsid w:val="0006531B"/>
    <w:rsid w:val="0006658A"/>
    <w:rsid w:val="00067D4E"/>
    <w:rsid w:val="0007082F"/>
    <w:rsid w:val="00071A4E"/>
    <w:rsid w:val="000729FF"/>
    <w:rsid w:val="00072D8A"/>
    <w:rsid w:val="00073608"/>
    <w:rsid w:val="000740A3"/>
    <w:rsid w:val="0007451F"/>
    <w:rsid w:val="00074C05"/>
    <w:rsid w:val="00075BD2"/>
    <w:rsid w:val="0007617A"/>
    <w:rsid w:val="000766BE"/>
    <w:rsid w:val="00077606"/>
    <w:rsid w:val="00077911"/>
    <w:rsid w:val="00080114"/>
    <w:rsid w:val="0008066F"/>
    <w:rsid w:val="00080793"/>
    <w:rsid w:val="00080C89"/>
    <w:rsid w:val="0008123A"/>
    <w:rsid w:val="00081846"/>
    <w:rsid w:val="000820FA"/>
    <w:rsid w:val="00082817"/>
    <w:rsid w:val="00083E1D"/>
    <w:rsid w:val="000846BA"/>
    <w:rsid w:val="000847E4"/>
    <w:rsid w:val="00085448"/>
    <w:rsid w:val="00085F43"/>
    <w:rsid w:val="00086068"/>
    <w:rsid w:val="00086635"/>
    <w:rsid w:val="00086641"/>
    <w:rsid w:val="00086A4D"/>
    <w:rsid w:val="00087508"/>
    <w:rsid w:val="00090157"/>
    <w:rsid w:val="00090203"/>
    <w:rsid w:val="00090251"/>
    <w:rsid w:val="0009102E"/>
    <w:rsid w:val="00091493"/>
    <w:rsid w:val="000960AE"/>
    <w:rsid w:val="00096F0F"/>
    <w:rsid w:val="00097300"/>
    <w:rsid w:val="00097730"/>
    <w:rsid w:val="000977E7"/>
    <w:rsid w:val="00097B1F"/>
    <w:rsid w:val="000A07B4"/>
    <w:rsid w:val="000A09AB"/>
    <w:rsid w:val="000A2F51"/>
    <w:rsid w:val="000A2FAB"/>
    <w:rsid w:val="000A3A60"/>
    <w:rsid w:val="000A41D9"/>
    <w:rsid w:val="000A4B47"/>
    <w:rsid w:val="000A546E"/>
    <w:rsid w:val="000A69EF"/>
    <w:rsid w:val="000A6A8D"/>
    <w:rsid w:val="000A6D4F"/>
    <w:rsid w:val="000A78F9"/>
    <w:rsid w:val="000B0031"/>
    <w:rsid w:val="000B0726"/>
    <w:rsid w:val="000B0E08"/>
    <w:rsid w:val="000B24A8"/>
    <w:rsid w:val="000B3B3D"/>
    <w:rsid w:val="000B471B"/>
    <w:rsid w:val="000B47C3"/>
    <w:rsid w:val="000B487D"/>
    <w:rsid w:val="000B4A2B"/>
    <w:rsid w:val="000B5518"/>
    <w:rsid w:val="000B57DD"/>
    <w:rsid w:val="000B6251"/>
    <w:rsid w:val="000B7580"/>
    <w:rsid w:val="000C0494"/>
    <w:rsid w:val="000C15E0"/>
    <w:rsid w:val="000C195E"/>
    <w:rsid w:val="000C2683"/>
    <w:rsid w:val="000C286D"/>
    <w:rsid w:val="000C2F45"/>
    <w:rsid w:val="000C310C"/>
    <w:rsid w:val="000C321C"/>
    <w:rsid w:val="000C330A"/>
    <w:rsid w:val="000C3B29"/>
    <w:rsid w:val="000C3D3D"/>
    <w:rsid w:val="000C470F"/>
    <w:rsid w:val="000C4E7B"/>
    <w:rsid w:val="000C53EC"/>
    <w:rsid w:val="000C6AA7"/>
    <w:rsid w:val="000C6EBB"/>
    <w:rsid w:val="000C700D"/>
    <w:rsid w:val="000C751F"/>
    <w:rsid w:val="000C7573"/>
    <w:rsid w:val="000D01CE"/>
    <w:rsid w:val="000D093E"/>
    <w:rsid w:val="000D0F49"/>
    <w:rsid w:val="000D10FE"/>
    <w:rsid w:val="000D3D9C"/>
    <w:rsid w:val="000D3FB1"/>
    <w:rsid w:val="000D6654"/>
    <w:rsid w:val="000D68A0"/>
    <w:rsid w:val="000D77D2"/>
    <w:rsid w:val="000D7BA6"/>
    <w:rsid w:val="000E012E"/>
    <w:rsid w:val="000E04A9"/>
    <w:rsid w:val="000E0D8E"/>
    <w:rsid w:val="000E16A3"/>
    <w:rsid w:val="000E18A0"/>
    <w:rsid w:val="000E2BA5"/>
    <w:rsid w:val="000E4AB9"/>
    <w:rsid w:val="000E4CD5"/>
    <w:rsid w:val="000E5285"/>
    <w:rsid w:val="000E5951"/>
    <w:rsid w:val="000E61EF"/>
    <w:rsid w:val="000E6A1C"/>
    <w:rsid w:val="000E6E3B"/>
    <w:rsid w:val="000E7140"/>
    <w:rsid w:val="000E7817"/>
    <w:rsid w:val="000E7DAC"/>
    <w:rsid w:val="000F02C2"/>
    <w:rsid w:val="000F282D"/>
    <w:rsid w:val="000F2F30"/>
    <w:rsid w:val="000F4277"/>
    <w:rsid w:val="000F50D9"/>
    <w:rsid w:val="000F574F"/>
    <w:rsid w:val="000F5BBB"/>
    <w:rsid w:val="000F5F32"/>
    <w:rsid w:val="000F6A61"/>
    <w:rsid w:val="000F744B"/>
    <w:rsid w:val="000F75C7"/>
    <w:rsid w:val="000F7793"/>
    <w:rsid w:val="00100284"/>
    <w:rsid w:val="0010079D"/>
    <w:rsid w:val="00100963"/>
    <w:rsid w:val="00100BC7"/>
    <w:rsid w:val="001011F6"/>
    <w:rsid w:val="00101F72"/>
    <w:rsid w:val="00103235"/>
    <w:rsid w:val="001039CE"/>
    <w:rsid w:val="00103A5E"/>
    <w:rsid w:val="00103D64"/>
    <w:rsid w:val="00105E1B"/>
    <w:rsid w:val="0010622E"/>
    <w:rsid w:val="00106E32"/>
    <w:rsid w:val="00107B5D"/>
    <w:rsid w:val="00107F55"/>
    <w:rsid w:val="0011050A"/>
    <w:rsid w:val="001106D9"/>
    <w:rsid w:val="00110B9F"/>
    <w:rsid w:val="001110A6"/>
    <w:rsid w:val="001119F5"/>
    <w:rsid w:val="00112C27"/>
    <w:rsid w:val="00112D95"/>
    <w:rsid w:val="00113ADF"/>
    <w:rsid w:val="00113EBC"/>
    <w:rsid w:val="00113F79"/>
    <w:rsid w:val="00114423"/>
    <w:rsid w:val="001173A3"/>
    <w:rsid w:val="00117EA4"/>
    <w:rsid w:val="00117F12"/>
    <w:rsid w:val="001214FA"/>
    <w:rsid w:val="00122808"/>
    <w:rsid w:val="001239DE"/>
    <w:rsid w:val="001249E3"/>
    <w:rsid w:val="00126852"/>
    <w:rsid w:val="00126D3A"/>
    <w:rsid w:val="00126D9B"/>
    <w:rsid w:val="00130D51"/>
    <w:rsid w:val="0013165F"/>
    <w:rsid w:val="0013213D"/>
    <w:rsid w:val="001333F3"/>
    <w:rsid w:val="0013377F"/>
    <w:rsid w:val="00135AFF"/>
    <w:rsid w:val="00137BEB"/>
    <w:rsid w:val="00137CC9"/>
    <w:rsid w:val="00137D16"/>
    <w:rsid w:val="00137F8F"/>
    <w:rsid w:val="00140321"/>
    <w:rsid w:val="0014041B"/>
    <w:rsid w:val="001409BF"/>
    <w:rsid w:val="00141D8F"/>
    <w:rsid w:val="0014211E"/>
    <w:rsid w:val="00142C5F"/>
    <w:rsid w:val="00142E8E"/>
    <w:rsid w:val="0014378D"/>
    <w:rsid w:val="00143EDC"/>
    <w:rsid w:val="00143F06"/>
    <w:rsid w:val="00144271"/>
    <w:rsid w:val="00144629"/>
    <w:rsid w:val="00144CFB"/>
    <w:rsid w:val="00146E9E"/>
    <w:rsid w:val="00147F95"/>
    <w:rsid w:val="001502A5"/>
    <w:rsid w:val="00150DE8"/>
    <w:rsid w:val="0015219C"/>
    <w:rsid w:val="00152425"/>
    <w:rsid w:val="00152B50"/>
    <w:rsid w:val="001531DC"/>
    <w:rsid w:val="00153A6E"/>
    <w:rsid w:val="00154F7B"/>
    <w:rsid w:val="001553DE"/>
    <w:rsid w:val="001554D2"/>
    <w:rsid w:val="00155698"/>
    <w:rsid w:val="0015635C"/>
    <w:rsid w:val="00156D24"/>
    <w:rsid w:val="0015708C"/>
    <w:rsid w:val="001576BD"/>
    <w:rsid w:val="001576E0"/>
    <w:rsid w:val="00157E4F"/>
    <w:rsid w:val="00160324"/>
    <w:rsid w:val="00161AD5"/>
    <w:rsid w:val="00162192"/>
    <w:rsid w:val="0016258D"/>
    <w:rsid w:val="00163D7F"/>
    <w:rsid w:val="00165B6F"/>
    <w:rsid w:val="00166B83"/>
    <w:rsid w:val="00167D0D"/>
    <w:rsid w:val="00170A4D"/>
    <w:rsid w:val="00171E13"/>
    <w:rsid w:val="00171F15"/>
    <w:rsid w:val="001722AE"/>
    <w:rsid w:val="0017275E"/>
    <w:rsid w:val="001729CD"/>
    <w:rsid w:val="00173722"/>
    <w:rsid w:val="00173E33"/>
    <w:rsid w:val="00174164"/>
    <w:rsid w:val="0017471A"/>
    <w:rsid w:val="0017478E"/>
    <w:rsid w:val="00175F45"/>
    <w:rsid w:val="00176BBF"/>
    <w:rsid w:val="00177446"/>
    <w:rsid w:val="00177A3A"/>
    <w:rsid w:val="00177A9D"/>
    <w:rsid w:val="001805B7"/>
    <w:rsid w:val="0018081A"/>
    <w:rsid w:val="0018319B"/>
    <w:rsid w:val="0018502B"/>
    <w:rsid w:val="0018552A"/>
    <w:rsid w:val="00185BAE"/>
    <w:rsid w:val="00186CCA"/>
    <w:rsid w:val="00187F7A"/>
    <w:rsid w:val="00190A3D"/>
    <w:rsid w:val="001912B3"/>
    <w:rsid w:val="00191310"/>
    <w:rsid w:val="00191483"/>
    <w:rsid w:val="0019237A"/>
    <w:rsid w:val="001923E0"/>
    <w:rsid w:val="001927FA"/>
    <w:rsid w:val="00192AB3"/>
    <w:rsid w:val="0019389E"/>
    <w:rsid w:val="00194598"/>
    <w:rsid w:val="001953E6"/>
    <w:rsid w:val="00195D7D"/>
    <w:rsid w:val="001962D7"/>
    <w:rsid w:val="001969A4"/>
    <w:rsid w:val="00196E5E"/>
    <w:rsid w:val="00197247"/>
    <w:rsid w:val="001973F9"/>
    <w:rsid w:val="001A0CBA"/>
    <w:rsid w:val="001A174E"/>
    <w:rsid w:val="001A30BE"/>
    <w:rsid w:val="001A37FA"/>
    <w:rsid w:val="001A3D5E"/>
    <w:rsid w:val="001A476A"/>
    <w:rsid w:val="001A50D0"/>
    <w:rsid w:val="001A6027"/>
    <w:rsid w:val="001A673A"/>
    <w:rsid w:val="001A7B5D"/>
    <w:rsid w:val="001B1E9F"/>
    <w:rsid w:val="001B2F32"/>
    <w:rsid w:val="001B37CA"/>
    <w:rsid w:val="001B4522"/>
    <w:rsid w:val="001B4ACA"/>
    <w:rsid w:val="001B5170"/>
    <w:rsid w:val="001B572E"/>
    <w:rsid w:val="001B5860"/>
    <w:rsid w:val="001B5DFF"/>
    <w:rsid w:val="001B6216"/>
    <w:rsid w:val="001B7BCA"/>
    <w:rsid w:val="001C2712"/>
    <w:rsid w:val="001C2A75"/>
    <w:rsid w:val="001C2D59"/>
    <w:rsid w:val="001C3749"/>
    <w:rsid w:val="001C56BA"/>
    <w:rsid w:val="001C5930"/>
    <w:rsid w:val="001C618A"/>
    <w:rsid w:val="001C7738"/>
    <w:rsid w:val="001C787C"/>
    <w:rsid w:val="001D0EB3"/>
    <w:rsid w:val="001D1AC5"/>
    <w:rsid w:val="001D1FB8"/>
    <w:rsid w:val="001D2A68"/>
    <w:rsid w:val="001D31C0"/>
    <w:rsid w:val="001D4D62"/>
    <w:rsid w:val="001D5363"/>
    <w:rsid w:val="001D53AF"/>
    <w:rsid w:val="001D53C5"/>
    <w:rsid w:val="001D54F4"/>
    <w:rsid w:val="001D5BC0"/>
    <w:rsid w:val="001D5BE9"/>
    <w:rsid w:val="001D607D"/>
    <w:rsid w:val="001D60FE"/>
    <w:rsid w:val="001D61F4"/>
    <w:rsid w:val="001D67DF"/>
    <w:rsid w:val="001D6A40"/>
    <w:rsid w:val="001D74A2"/>
    <w:rsid w:val="001D76CB"/>
    <w:rsid w:val="001E444E"/>
    <w:rsid w:val="001E4678"/>
    <w:rsid w:val="001E4830"/>
    <w:rsid w:val="001E50F8"/>
    <w:rsid w:val="001E6C02"/>
    <w:rsid w:val="001E7585"/>
    <w:rsid w:val="001E7A16"/>
    <w:rsid w:val="001F1CE2"/>
    <w:rsid w:val="001F1E2D"/>
    <w:rsid w:val="001F37D8"/>
    <w:rsid w:val="001F400A"/>
    <w:rsid w:val="001F4448"/>
    <w:rsid w:val="001F47E5"/>
    <w:rsid w:val="001F5C29"/>
    <w:rsid w:val="001F648D"/>
    <w:rsid w:val="00200184"/>
    <w:rsid w:val="0020094A"/>
    <w:rsid w:val="00201891"/>
    <w:rsid w:val="00201976"/>
    <w:rsid w:val="002025FF"/>
    <w:rsid w:val="0020309B"/>
    <w:rsid w:val="00204C2B"/>
    <w:rsid w:val="00205FB8"/>
    <w:rsid w:val="00206FEC"/>
    <w:rsid w:val="00207152"/>
    <w:rsid w:val="00207B03"/>
    <w:rsid w:val="00212E35"/>
    <w:rsid w:val="00212EB8"/>
    <w:rsid w:val="0021526A"/>
    <w:rsid w:val="00215A13"/>
    <w:rsid w:val="00215B04"/>
    <w:rsid w:val="002209C6"/>
    <w:rsid w:val="002223AE"/>
    <w:rsid w:val="00222855"/>
    <w:rsid w:val="00226179"/>
    <w:rsid w:val="00226514"/>
    <w:rsid w:val="0022675D"/>
    <w:rsid w:val="00227058"/>
    <w:rsid w:val="0022737A"/>
    <w:rsid w:val="00227BA1"/>
    <w:rsid w:val="00230999"/>
    <w:rsid w:val="00234790"/>
    <w:rsid w:val="002357BB"/>
    <w:rsid w:val="00235A60"/>
    <w:rsid w:val="00240A02"/>
    <w:rsid w:val="0024487F"/>
    <w:rsid w:val="002451BA"/>
    <w:rsid w:val="002467DE"/>
    <w:rsid w:val="002473D4"/>
    <w:rsid w:val="00247C41"/>
    <w:rsid w:val="00247F42"/>
    <w:rsid w:val="002502BD"/>
    <w:rsid w:val="002508B9"/>
    <w:rsid w:val="002509CB"/>
    <w:rsid w:val="00250AFC"/>
    <w:rsid w:val="00252FBD"/>
    <w:rsid w:val="0025350E"/>
    <w:rsid w:val="00254220"/>
    <w:rsid w:val="0025438D"/>
    <w:rsid w:val="0025468D"/>
    <w:rsid w:val="00254956"/>
    <w:rsid w:val="00254A67"/>
    <w:rsid w:val="00254E41"/>
    <w:rsid w:val="002554F7"/>
    <w:rsid w:val="00255C59"/>
    <w:rsid w:val="00255E09"/>
    <w:rsid w:val="00256830"/>
    <w:rsid w:val="002608DE"/>
    <w:rsid w:val="00260C82"/>
    <w:rsid w:val="00260EE1"/>
    <w:rsid w:val="002611A2"/>
    <w:rsid w:val="00261ED2"/>
    <w:rsid w:val="00261FAA"/>
    <w:rsid w:val="00262B55"/>
    <w:rsid w:val="00262DA1"/>
    <w:rsid w:val="00263C94"/>
    <w:rsid w:val="00265F1B"/>
    <w:rsid w:val="002663A9"/>
    <w:rsid w:val="002670D8"/>
    <w:rsid w:val="00267509"/>
    <w:rsid w:val="00267675"/>
    <w:rsid w:val="002676AD"/>
    <w:rsid w:val="00267914"/>
    <w:rsid w:val="002714D5"/>
    <w:rsid w:val="00272475"/>
    <w:rsid w:val="00272557"/>
    <w:rsid w:val="002727EC"/>
    <w:rsid w:val="00272D53"/>
    <w:rsid w:val="00274F45"/>
    <w:rsid w:val="00275187"/>
    <w:rsid w:val="0027550B"/>
    <w:rsid w:val="00275CBF"/>
    <w:rsid w:val="00277D6B"/>
    <w:rsid w:val="002805EA"/>
    <w:rsid w:val="00281040"/>
    <w:rsid w:val="0028208F"/>
    <w:rsid w:val="0028231E"/>
    <w:rsid w:val="00283D3D"/>
    <w:rsid w:val="00283D9B"/>
    <w:rsid w:val="002860F2"/>
    <w:rsid w:val="002866F9"/>
    <w:rsid w:val="00286CBF"/>
    <w:rsid w:val="00286D6E"/>
    <w:rsid w:val="00286DAD"/>
    <w:rsid w:val="002872BB"/>
    <w:rsid w:val="0028732C"/>
    <w:rsid w:val="00287862"/>
    <w:rsid w:val="00287CEF"/>
    <w:rsid w:val="002900B3"/>
    <w:rsid w:val="00290A62"/>
    <w:rsid w:val="00291637"/>
    <w:rsid w:val="00291D28"/>
    <w:rsid w:val="00292ADA"/>
    <w:rsid w:val="00294171"/>
    <w:rsid w:val="0029461F"/>
    <w:rsid w:val="00294F85"/>
    <w:rsid w:val="00295B47"/>
    <w:rsid w:val="00295D93"/>
    <w:rsid w:val="00297AD7"/>
    <w:rsid w:val="00297F24"/>
    <w:rsid w:val="002A18C5"/>
    <w:rsid w:val="002A193A"/>
    <w:rsid w:val="002A29C4"/>
    <w:rsid w:val="002A3048"/>
    <w:rsid w:val="002A31F2"/>
    <w:rsid w:val="002A33FF"/>
    <w:rsid w:val="002A3F5D"/>
    <w:rsid w:val="002A45D5"/>
    <w:rsid w:val="002A582F"/>
    <w:rsid w:val="002A5952"/>
    <w:rsid w:val="002A6DCE"/>
    <w:rsid w:val="002B022B"/>
    <w:rsid w:val="002B0285"/>
    <w:rsid w:val="002B217B"/>
    <w:rsid w:val="002B27DB"/>
    <w:rsid w:val="002B458D"/>
    <w:rsid w:val="002B55EE"/>
    <w:rsid w:val="002B5AB3"/>
    <w:rsid w:val="002B68CB"/>
    <w:rsid w:val="002B7219"/>
    <w:rsid w:val="002B76B4"/>
    <w:rsid w:val="002B7C11"/>
    <w:rsid w:val="002B7E7C"/>
    <w:rsid w:val="002C0C74"/>
    <w:rsid w:val="002C307E"/>
    <w:rsid w:val="002C5998"/>
    <w:rsid w:val="002C64F8"/>
    <w:rsid w:val="002C680F"/>
    <w:rsid w:val="002C6E09"/>
    <w:rsid w:val="002D15FF"/>
    <w:rsid w:val="002D198C"/>
    <w:rsid w:val="002D1CF9"/>
    <w:rsid w:val="002D1D0C"/>
    <w:rsid w:val="002D22AB"/>
    <w:rsid w:val="002D23E2"/>
    <w:rsid w:val="002D2855"/>
    <w:rsid w:val="002D2B1D"/>
    <w:rsid w:val="002D35A1"/>
    <w:rsid w:val="002D3740"/>
    <w:rsid w:val="002D3843"/>
    <w:rsid w:val="002D3EC7"/>
    <w:rsid w:val="002D3F28"/>
    <w:rsid w:val="002D540A"/>
    <w:rsid w:val="002D5AB4"/>
    <w:rsid w:val="002D5DDA"/>
    <w:rsid w:val="002D66C4"/>
    <w:rsid w:val="002D6C11"/>
    <w:rsid w:val="002D7F3D"/>
    <w:rsid w:val="002E0056"/>
    <w:rsid w:val="002E0AC2"/>
    <w:rsid w:val="002E1038"/>
    <w:rsid w:val="002E14BC"/>
    <w:rsid w:val="002E1D99"/>
    <w:rsid w:val="002E2A9A"/>
    <w:rsid w:val="002E2F1B"/>
    <w:rsid w:val="002E3E59"/>
    <w:rsid w:val="002E53DC"/>
    <w:rsid w:val="002E5839"/>
    <w:rsid w:val="002E5B59"/>
    <w:rsid w:val="002E638F"/>
    <w:rsid w:val="002E7C63"/>
    <w:rsid w:val="002F053D"/>
    <w:rsid w:val="002F0D6B"/>
    <w:rsid w:val="002F0EBD"/>
    <w:rsid w:val="002F1433"/>
    <w:rsid w:val="002F1F89"/>
    <w:rsid w:val="002F3070"/>
    <w:rsid w:val="002F36C0"/>
    <w:rsid w:val="002F50EC"/>
    <w:rsid w:val="002F575E"/>
    <w:rsid w:val="002F6696"/>
    <w:rsid w:val="002F6E10"/>
    <w:rsid w:val="00300413"/>
    <w:rsid w:val="0030058F"/>
    <w:rsid w:val="003022CC"/>
    <w:rsid w:val="003022D3"/>
    <w:rsid w:val="00302E77"/>
    <w:rsid w:val="00303981"/>
    <w:rsid w:val="003051E2"/>
    <w:rsid w:val="0030586B"/>
    <w:rsid w:val="00305BB0"/>
    <w:rsid w:val="0030619F"/>
    <w:rsid w:val="00307783"/>
    <w:rsid w:val="003107F5"/>
    <w:rsid w:val="00310AD0"/>
    <w:rsid w:val="00312429"/>
    <w:rsid w:val="0031386E"/>
    <w:rsid w:val="00313C8E"/>
    <w:rsid w:val="00313E47"/>
    <w:rsid w:val="003140A5"/>
    <w:rsid w:val="003142DB"/>
    <w:rsid w:val="0031664B"/>
    <w:rsid w:val="0031682E"/>
    <w:rsid w:val="0031716D"/>
    <w:rsid w:val="0031747C"/>
    <w:rsid w:val="00317B94"/>
    <w:rsid w:val="00317C8D"/>
    <w:rsid w:val="00320881"/>
    <w:rsid w:val="00320B96"/>
    <w:rsid w:val="00320F1D"/>
    <w:rsid w:val="0032127A"/>
    <w:rsid w:val="003218D7"/>
    <w:rsid w:val="003224C4"/>
    <w:rsid w:val="00324049"/>
    <w:rsid w:val="00324309"/>
    <w:rsid w:val="00324745"/>
    <w:rsid w:val="0032509C"/>
    <w:rsid w:val="003253C7"/>
    <w:rsid w:val="0032565E"/>
    <w:rsid w:val="00326D00"/>
    <w:rsid w:val="00330E83"/>
    <w:rsid w:val="003329B0"/>
    <w:rsid w:val="00332CEA"/>
    <w:rsid w:val="00332EDC"/>
    <w:rsid w:val="00333855"/>
    <w:rsid w:val="00334A21"/>
    <w:rsid w:val="00335C9F"/>
    <w:rsid w:val="00336C0D"/>
    <w:rsid w:val="00341430"/>
    <w:rsid w:val="00341789"/>
    <w:rsid w:val="00341A13"/>
    <w:rsid w:val="003423E1"/>
    <w:rsid w:val="003423E2"/>
    <w:rsid w:val="00342675"/>
    <w:rsid w:val="00344730"/>
    <w:rsid w:val="00344D95"/>
    <w:rsid w:val="00346AAA"/>
    <w:rsid w:val="00347920"/>
    <w:rsid w:val="00347B39"/>
    <w:rsid w:val="00350AE8"/>
    <w:rsid w:val="0035118C"/>
    <w:rsid w:val="003511B6"/>
    <w:rsid w:val="00352142"/>
    <w:rsid w:val="00354C76"/>
    <w:rsid w:val="00354F70"/>
    <w:rsid w:val="003553DB"/>
    <w:rsid w:val="00356236"/>
    <w:rsid w:val="00356E28"/>
    <w:rsid w:val="00356E46"/>
    <w:rsid w:val="00357C9B"/>
    <w:rsid w:val="00357D64"/>
    <w:rsid w:val="00357E09"/>
    <w:rsid w:val="00361F0E"/>
    <w:rsid w:val="00362120"/>
    <w:rsid w:val="0036227C"/>
    <w:rsid w:val="00362510"/>
    <w:rsid w:val="003628FA"/>
    <w:rsid w:val="003635CB"/>
    <w:rsid w:val="003639E3"/>
    <w:rsid w:val="00364B28"/>
    <w:rsid w:val="00366B77"/>
    <w:rsid w:val="0036714D"/>
    <w:rsid w:val="00367A7C"/>
    <w:rsid w:val="0037047D"/>
    <w:rsid w:val="0037083D"/>
    <w:rsid w:val="00370C32"/>
    <w:rsid w:val="0037112F"/>
    <w:rsid w:val="00372EA8"/>
    <w:rsid w:val="0037506A"/>
    <w:rsid w:val="00376581"/>
    <w:rsid w:val="00376CDC"/>
    <w:rsid w:val="003806A2"/>
    <w:rsid w:val="00381C45"/>
    <w:rsid w:val="0038261C"/>
    <w:rsid w:val="00382700"/>
    <w:rsid w:val="003836E3"/>
    <w:rsid w:val="003838FB"/>
    <w:rsid w:val="00384382"/>
    <w:rsid w:val="00385376"/>
    <w:rsid w:val="00385634"/>
    <w:rsid w:val="00385F46"/>
    <w:rsid w:val="003863E1"/>
    <w:rsid w:val="0038652D"/>
    <w:rsid w:val="00387190"/>
    <w:rsid w:val="00387455"/>
    <w:rsid w:val="00391C33"/>
    <w:rsid w:val="00391F1C"/>
    <w:rsid w:val="00393BE3"/>
    <w:rsid w:val="00393E4F"/>
    <w:rsid w:val="0039417F"/>
    <w:rsid w:val="003967E1"/>
    <w:rsid w:val="003967E7"/>
    <w:rsid w:val="0039754F"/>
    <w:rsid w:val="003A0E67"/>
    <w:rsid w:val="003A1F73"/>
    <w:rsid w:val="003A30AA"/>
    <w:rsid w:val="003A388B"/>
    <w:rsid w:val="003A4840"/>
    <w:rsid w:val="003A4D9F"/>
    <w:rsid w:val="003A5B44"/>
    <w:rsid w:val="003A6665"/>
    <w:rsid w:val="003A6D6B"/>
    <w:rsid w:val="003A7381"/>
    <w:rsid w:val="003A7608"/>
    <w:rsid w:val="003A79BD"/>
    <w:rsid w:val="003B0E98"/>
    <w:rsid w:val="003B1365"/>
    <w:rsid w:val="003B15D1"/>
    <w:rsid w:val="003B1708"/>
    <w:rsid w:val="003B1B56"/>
    <w:rsid w:val="003B2010"/>
    <w:rsid w:val="003B2E41"/>
    <w:rsid w:val="003B3C15"/>
    <w:rsid w:val="003B3D14"/>
    <w:rsid w:val="003B42CC"/>
    <w:rsid w:val="003B4B3B"/>
    <w:rsid w:val="003B5628"/>
    <w:rsid w:val="003B568C"/>
    <w:rsid w:val="003B7704"/>
    <w:rsid w:val="003B7EA4"/>
    <w:rsid w:val="003C2037"/>
    <w:rsid w:val="003C2874"/>
    <w:rsid w:val="003C2F7D"/>
    <w:rsid w:val="003C3DA6"/>
    <w:rsid w:val="003C4025"/>
    <w:rsid w:val="003C43B9"/>
    <w:rsid w:val="003C4BC9"/>
    <w:rsid w:val="003C6503"/>
    <w:rsid w:val="003C75DC"/>
    <w:rsid w:val="003D01F9"/>
    <w:rsid w:val="003D137D"/>
    <w:rsid w:val="003D1727"/>
    <w:rsid w:val="003D1E25"/>
    <w:rsid w:val="003D2C0C"/>
    <w:rsid w:val="003D32D3"/>
    <w:rsid w:val="003D3D9A"/>
    <w:rsid w:val="003D3F8F"/>
    <w:rsid w:val="003D4B88"/>
    <w:rsid w:val="003D51D4"/>
    <w:rsid w:val="003D52B0"/>
    <w:rsid w:val="003D6A9D"/>
    <w:rsid w:val="003D6E8A"/>
    <w:rsid w:val="003D6F71"/>
    <w:rsid w:val="003D71A3"/>
    <w:rsid w:val="003D7580"/>
    <w:rsid w:val="003D7A09"/>
    <w:rsid w:val="003E02BE"/>
    <w:rsid w:val="003E034C"/>
    <w:rsid w:val="003E0601"/>
    <w:rsid w:val="003E0D5D"/>
    <w:rsid w:val="003E10DD"/>
    <w:rsid w:val="003E2A06"/>
    <w:rsid w:val="003E32DB"/>
    <w:rsid w:val="003E3DA6"/>
    <w:rsid w:val="003E57D4"/>
    <w:rsid w:val="003E58E0"/>
    <w:rsid w:val="003E6200"/>
    <w:rsid w:val="003E7C13"/>
    <w:rsid w:val="003E7C6C"/>
    <w:rsid w:val="003F12A2"/>
    <w:rsid w:val="003F1607"/>
    <w:rsid w:val="003F2F71"/>
    <w:rsid w:val="003F34B7"/>
    <w:rsid w:val="003F3E07"/>
    <w:rsid w:val="003F46FC"/>
    <w:rsid w:val="003F485B"/>
    <w:rsid w:val="003F567D"/>
    <w:rsid w:val="003F6514"/>
    <w:rsid w:val="003F6D2D"/>
    <w:rsid w:val="003F6DFB"/>
    <w:rsid w:val="003F6E9E"/>
    <w:rsid w:val="003F76C2"/>
    <w:rsid w:val="003F7F81"/>
    <w:rsid w:val="00400368"/>
    <w:rsid w:val="00400C8B"/>
    <w:rsid w:val="004020BD"/>
    <w:rsid w:val="00402410"/>
    <w:rsid w:val="004032DF"/>
    <w:rsid w:val="004033C5"/>
    <w:rsid w:val="0040391C"/>
    <w:rsid w:val="00403DDA"/>
    <w:rsid w:val="00403E55"/>
    <w:rsid w:val="00403FB5"/>
    <w:rsid w:val="00404369"/>
    <w:rsid w:val="00405DD5"/>
    <w:rsid w:val="00406807"/>
    <w:rsid w:val="00406F50"/>
    <w:rsid w:val="00407693"/>
    <w:rsid w:val="00410ACE"/>
    <w:rsid w:val="00411BA9"/>
    <w:rsid w:val="0041208F"/>
    <w:rsid w:val="004121FF"/>
    <w:rsid w:val="0041257B"/>
    <w:rsid w:val="0041290D"/>
    <w:rsid w:val="00412E92"/>
    <w:rsid w:val="004132E3"/>
    <w:rsid w:val="004135B2"/>
    <w:rsid w:val="00413C41"/>
    <w:rsid w:val="004149E2"/>
    <w:rsid w:val="00415DA5"/>
    <w:rsid w:val="00416B7B"/>
    <w:rsid w:val="004171F2"/>
    <w:rsid w:val="00417835"/>
    <w:rsid w:val="00420754"/>
    <w:rsid w:val="00422141"/>
    <w:rsid w:val="00422616"/>
    <w:rsid w:val="00422D17"/>
    <w:rsid w:val="00423606"/>
    <w:rsid w:val="00423789"/>
    <w:rsid w:val="00423E02"/>
    <w:rsid w:val="00424FF0"/>
    <w:rsid w:val="00432E72"/>
    <w:rsid w:val="004330AE"/>
    <w:rsid w:val="00433D87"/>
    <w:rsid w:val="00434B62"/>
    <w:rsid w:val="00434FDA"/>
    <w:rsid w:val="00435722"/>
    <w:rsid w:val="00437363"/>
    <w:rsid w:val="004379B0"/>
    <w:rsid w:val="004402B0"/>
    <w:rsid w:val="00440A83"/>
    <w:rsid w:val="004410B9"/>
    <w:rsid w:val="00441279"/>
    <w:rsid w:val="00441B7F"/>
    <w:rsid w:val="00442712"/>
    <w:rsid w:val="004438FF"/>
    <w:rsid w:val="00443F6D"/>
    <w:rsid w:val="004449D7"/>
    <w:rsid w:val="00444A52"/>
    <w:rsid w:val="00445186"/>
    <w:rsid w:val="004456AC"/>
    <w:rsid w:val="00446BFB"/>
    <w:rsid w:val="004503AA"/>
    <w:rsid w:val="00450D16"/>
    <w:rsid w:val="0045110C"/>
    <w:rsid w:val="0045183A"/>
    <w:rsid w:val="00452C3A"/>
    <w:rsid w:val="004536CA"/>
    <w:rsid w:val="0045392F"/>
    <w:rsid w:val="00453BCE"/>
    <w:rsid w:val="00453F72"/>
    <w:rsid w:val="0045408D"/>
    <w:rsid w:val="004569DE"/>
    <w:rsid w:val="0045731E"/>
    <w:rsid w:val="004575D4"/>
    <w:rsid w:val="00460842"/>
    <w:rsid w:val="00460900"/>
    <w:rsid w:val="00460984"/>
    <w:rsid w:val="00461900"/>
    <w:rsid w:val="00461976"/>
    <w:rsid w:val="00462109"/>
    <w:rsid w:val="00462BA6"/>
    <w:rsid w:val="00463303"/>
    <w:rsid w:val="004636E6"/>
    <w:rsid w:val="00463FDC"/>
    <w:rsid w:val="00464294"/>
    <w:rsid w:val="00464391"/>
    <w:rsid w:val="004643A5"/>
    <w:rsid w:val="00465FAC"/>
    <w:rsid w:val="004664F0"/>
    <w:rsid w:val="004700BC"/>
    <w:rsid w:val="00470144"/>
    <w:rsid w:val="00470745"/>
    <w:rsid w:val="004707F9"/>
    <w:rsid w:val="00470C17"/>
    <w:rsid w:val="00470F2F"/>
    <w:rsid w:val="0047110C"/>
    <w:rsid w:val="00471C74"/>
    <w:rsid w:val="0047274A"/>
    <w:rsid w:val="00472AF8"/>
    <w:rsid w:val="00472E85"/>
    <w:rsid w:val="00473135"/>
    <w:rsid w:val="004749A4"/>
    <w:rsid w:val="0047534C"/>
    <w:rsid w:val="0047601F"/>
    <w:rsid w:val="00476209"/>
    <w:rsid w:val="00480731"/>
    <w:rsid w:val="004817DD"/>
    <w:rsid w:val="00481EB3"/>
    <w:rsid w:val="004821E9"/>
    <w:rsid w:val="00484FC7"/>
    <w:rsid w:val="00485674"/>
    <w:rsid w:val="00486B51"/>
    <w:rsid w:val="0048783C"/>
    <w:rsid w:val="004917AC"/>
    <w:rsid w:val="004917B5"/>
    <w:rsid w:val="00492446"/>
    <w:rsid w:val="00492CEF"/>
    <w:rsid w:val="0049394D"/>
    <w:rsid w:val="004942FB"/>
    <w:rsid w:val="00496D69"/>
    <w:rsid w:val="0049700C"/>
    <w:rsid w:val="004A01E0"/>
    <w:rsid w:val="004A0E6D"/>
    <w:rsid w:val="004A1073"/>
    <w:rsid w:val="004A12D4"/>
    <w:rsid w:val="004A1891"/>
    <w:rsid w:val="004A1CA9"/>
    <w:rsid w:val="004A1F39"/>
    <w:rsid w:val="004A2467"/>
    <w:rsid w:val="004A2615"/>
    <w:rsid w:val="004A40E7"/>
    <w:rsid w:val="004A5CF0"/>
    <w:rsid w:val="004A6508"/>
    <w:rsid w:val="004A65EB"/>
    <w:rsid w:val="004A66C0"/>
    <w:rsid w:val="004A7EAC"/>
    <w:rsid w:val="004B155E"/>
    <w:rsid w:val="004B214C"/>
    <w:rsid w:val="004B305F"/>
    <w:rsid w:val="004B32F6"/>
    <w:rsid w:val="004B5850"/>
    <w:rsid w:val="004B5C2F"/>
    <w:rsid w:val="004B5DB8"/>
    <w:rsid w:val="004B73B7"/>
    <w:rsid w:val="004B784D"/>
    <w:rsid w:val="004B7B2D"/>
    <w:rsid w:val="004C0DA5"/>
    <w:rsid w:val="004C12C6"/>
    <w:rsid w:val="004C1787"/>
    <w:rsid w:val="004C2954"/>
    <w:rsid w:val="004C4864"/>
    <w:rsid w:val="004C53DE"/>
    <w:rsid w:val="004C58F9"/>
    <w:rsid w:val="004C59CB"/>
    <w:rsid w:val="004C5F65"/>
    <w:rsid w:val="004C750A"/>
    <w:rsid w:val="004C79BC"/>
    <w:rsid w:val="004D063F"/>
    <w:rsid w:val="004D08F3"/>
    <w:rsid w:val="004D0937"/>
    <w:rsid w:val="004D0D13"/>
    <w:rsid w:val="004D0F5B"/>
    <w:rsid w:val="004D1351"/>
    <w:rsid w:val="004D229F"/>
    <w:rsid w:val="004D22E2"/>
    <w:rsid w:val="004D2C77"/>
    <w:rsid w:val="004D3203"/>
    <w:rsid w:val="004D39F9"/>
    <w:rsid w:val="004D53EC"/>
    <w:rsid w:val="004D5661"/>
    <w:rsid w:val="004D57DC"/>
    <w:rsid w:val="004D74D6"/>
    <w:rsid w:val="004D7814"/>
    <w:rsid w:val="004E3B69"/>
    <w:rsid w:val="004E4C4E"/>
    <w:rsid w:val="004E6EB0"/>
    <w:rsid w:val="004F00B2"/>
    <w:rsid w:val="004F0B7A"/>
    <w:rsid w:val="004F272E"/>
    <w:rsid w:val="004F3461"/>
    <w:rsid w:val="004F383C"/>
    <w:rsid w:val="004F43BE"/>
    <w:rsid w:val="004F4CF5"/>
    <w:rsid w:val="004F4DBB"/>
    <w:rsid w:val="004F548D"/>
    <w:rsid w:val="004F579C"/>
    <w:rsid w:val="004F63B6"/>
    <w:rsid w:val="004F7376"/>
    <w:rsid w:val="004F73BE"/>
    <w:rsid w:val="004F77B6"/>
    <w:rsid w:val="004F7DE0"/>
    <w:rsid w:val="004F7ED5"/>
    <w:rsid w:val="00500BB0"/>
    <w:rsid w:val="0050211B"/>
    <w:rsid w:val="00502673"/>
    <w:rsid w:val="00502F12"/>
    <w:rsid w:val="00503973"/>
    <w:rsid w:val="005039CC"/>
    <w:rsid w:val="00504011"/>
    <w:rsid w:val="00504F20"/>
    <w:rsid w:val="00505633"/>
    <w:rsid w:val="00505D7E"/>
    <w:rsid w:val="00505EF0"/>
    <w:rsid w:val="005064B6"/>
    <w:rsid w:val="00506731"/>
    <w:rsid w:val="00506C29"/>
    <w:rsid w:val="005071AA"/>
    <w:rsid w:val="005073DF"/>
    <w:rsid w:val="0050773A"/>
    <w:rsid w:val="00510195"/>
    <w:rsid w:val="00510B0F"/>
    <w:rsid w:val="005124AA"/>
    <w:rsid w:val="0051483B"/>
    <w:rsid w:val="00515738"/>
    <w:rsid w:val="00516A3A"/>
    <w:rsid w:val="00517A14"/>
    <w:rsid w:val="00517CA9"/>
    <w:rsid w:val="00520440"/>
    <w:rsid w:val="0052446E"/>
    <w:rsid w:val="0052448C"/>
    <w:rsid w:val="005263FE"/>
    <w:rsid w:val="005265F2"/>
    <w:rsid w:val="00527732"/>
    <w:rsid w:val="00527D8A"/>
    <w:rsid w:val="00530237"/>
    <w:rsid w:val="00531BF8"/>
    <w:rsid w:val="00532083"/>
    <w:rsid w:val="00532107"/>
    <w:rsid w:val="005329A2"/>
    <w:rsid w:val="00532C3F"/>
    <w:rsid w:val="00532E6D"/>
    <w:rsid w:val="00533054"/>
    <w:rsid w:val="00533D3F"/>
    <w:rsid w:val="00533DEB"/>
    <w:rsid w:val="00533FB3"/>
    <w:rsid w:val="005342E3"/>
    <w:rsid w:val="005344D9"/>
    <w:rsid w:val="00535616"/>
    <w:rsid w:val="005367C3"/>
    <w:rsid w:val="00537206"/>
    <w:rsid w:val="00537348"/>
    <w:rsid w:val="005375F2"/>
    <w:rsid w:val="00540231"/>
    <w:rsid w:val="005411FE"/>
    <w:rsid w:val="005415A1"/>
    <w:rsid w:val="005415E5"/>
    <w:rsid w:val="00541724"/>
    <w:rsid w:val="005422DC"/>
    <w:rsid w:val="00543DCE"/>
    <w:rsid w:val="00544067"/>
    <w:rsid w:val="005450E4"/>
    <w:rsid w:val="005456E0"/>
    <w:rsid w:val="00546561"/>
    <w:rsid w:val="0054705C"/>
    <w:rsid w:val="00552C45"/>
    <w:rsid w:val="00553B37"/>
    <w:rsid w:val="00554F35"/>
    <w:rsid w:val="00556C80"/>
    <w:rsid w:val="005571C7"/>
    <w:rsid w:val="00557A7A"/>
    <w:rsid w:val="00557D91"/>
    <w:rsid w:val="0056015D"/>
    <w:rsid w:val="0056183B"/>
    <w:rsid w:val="00562D57"/>
    <w:rsid w:val="00563558"/>
    <w:rsid w:val="00563F72"/>
    <w:rsid w:val="00565D43"/>
    <w:rsid w:val="005676F7"/>
    <w:rsid w:val="00567F3D"/>
    <w:rsid w:val="00570707"/>
    <w:rsid w:val="0057132F"/>
    <w:rsid w:val="00571903"/>
    <w:rsid w:val="0057249A"/>
    <w:rsid w:val="005726ED"/>
    <w:rsid w:val="005727B1"/>
    <w:rsid w:val="00572F67"/>
    <w:rsid w:val="00574920"/>
    <w:rsid w:val="00574E85"/>
    <w:rsid w:val="00575267"/>
    <w:rsid w:val="0057657A"/>
    <w:rsid w:val="0057703F"/>
    <w:rsid w:val="0057734E"/>
    <w:rsid w:val="00580B55"/>
    <w:rsid w:val="00580BBB"/>
    <w:rsid w:val="00582DCA"/>
    <w:rsid w:val="00583B1A"/>
    <w:rsid w:val="005841BA"/>
    <w:rsid w:val="005845AC"/>
    <w:rsid w:val="00584C2D"/>
    <w:rsid w:val="005852C5"/>
    <w:rsid w:val="005853F4"/>
    <w:rsid w:val="005857B3"/>
    <w:rsid w:val="00585A62"/>
    <w:rsid w:val="005868BB"/>
    <w:rsid w:val="00587166"/>
    <w:rsid w:val="005877E2"/>
    <w:rsid w:val="00587E05"/>
    <w:rsid w:val="00590BBD"/>
    <w:rsid w:val="00590C41"/>
    <w:rsid w:val="00590D2D"/>
    <w:rsid w:val="00591ADC"/>
    <w:rsid w:val="00592D7F"/>
    <w:rsid w:val="00593240"/>
    <w:rsid w:val="005933F9"/>
    <w:rsid w:val="005947A5"/>
    <w:rsid w:val="005958B4"/>
    <w:rsid w:val="00595D76"/>
    <w:rsid w:val="005967A4"/>
    <w:rsid w:val="00596B58"/>
    <w:rsid w:val="00597E4F"/>
    <w:rsid w:val="00597F66"/>
    <w:rsid w:val="005A16BD"/>
    <w:rsid w:val="005A1972"/>
    <w:rsid w:val="005A1EE3"/>
    <w:rsid w:val="005A21A8"/>
    <w:rsid w:val="005A2DBB"/>
    <w:rsid w:val="005A3544"/>
    <w:rsid w:val="005A35E9"/>
    <w:rsid w:val="005A404B"/>
    <w:rsid w:val="005A4B66"/>
    <w:rsid w:val="005A6BC7"/>
    <w:rsid w:val="005A6E04"/>
    <w:rsid w:val="005A75A3"/>
    <w:rsid w:val="005A7949"/>
    <w:rsid w:val="005B0448"/>
    <w:rsid w:val="005B0D0C"/>
    <w:rsid w:val="005B0ECB"/>
    <w:rsid w:val="005B1AA6"/>
    <w:rsid w:val="005B1C1F"/>
    <w:rsid w:val="005B1CD9"/>
    <w:rsid w:val="005B1E44"/>
    <w:rsid w:val="005B1F6A"/>
    <w:rsid w:val="005B2525"/>
    <w:rsid w:val="005B4139"/>
    <w:rsid w:val="005B43A3"/>
    <w:rsid w:val="005B4CBC"/>
    <w:rsid w:val="005B4FB5"/>
    <w:rsid w:val="005B54EF"/>
    <w:rsid w:val="005B5B46"/>
    <w:rsid w:val="005B5BE6"/>
    <w:rsid w:val="005B6262"/>
    <w:rsid w:val="005B7549"/>
    <w:rsid w:val="005B7666"/>
    <w:rsid w:val="005B7EEC"/>
    <w:rsid w:val="005C0550"/>
    <w:rsid w:val="005C0E50"/>
    <w:rsid w:val="005C209E"/>
    <w:rsid w:val="005C21D3"/>
    <w:rsid w:val="005C2AAB"/>
    <w:rsid w:val="005C3BD8"/>
    <w:rsid w:val="005C4063"/>
    <w:rsid w:val="005C4529"/>
    <w:rsid w:val="005C50B5"/>
    <w:rsid w:val="005C7282"/>
    <w:rsid w:val="005C7842"/>
    <w:rsid w:val="005C7954"/>
    <w:rsid w:val="005C7DF3"/>
    <w:rsid w:val="005D02B4"/>
    <w:rsid w:val="005D05FE"/>
    <w:rsid w:val="005D071A"/>
    <w:rsid w:val="005D0EDA"/>
    <w:rsid w:val="005D2497"/>
    <w:rsid w:val="005D2F06"/>
    <w:rsid w:val="005D2FBE"/>
    <w:rsid w:val="005D608A"/>
    <w:rsid w:val="005D6656"/>
    <w:rsid w:val="005D7324"/>
    <w:rsid w:val="005D734B"/>
    <w:rsid w:val="005D77DF"/>
    <w:rsid w:val="005D7931"/>
    <w:rsid w:val="005D7AA5"/>
    <w:rsid w:val="005E1CA3"/>
    <w:rsid w:val="005E3939"/>
    <w:rsid w:val="005E3975"/>
    <w:rsid w:val="005E3B96"/>
    <w:rsid w:val="005E4F5E"/>
    <w:rsid w:val="005E5C74"/>
    <w:rsid w:val="005E6016"/>
    <w:rsid w:val="005E73E4"/>
    <w:rsid w:val="005E7D73"/>
    <w:rsid w:val="005F0C73"/>
    <w:rsid w:val="005F329B"/>
    <w:rsid w:val="005F40D3"/>
    <w:rsid w:val="005F56F5"/>
    <w:rsid w:val="005F5F77"/>
    <w:rsid w:val="005F6DD6"/>
    <w:rsid w:val="006013EC"/>
    <w:rsid w:val="006033E1"/>
    <w:rsid w:val="00603680"/>
    <w:rsid w:val="00603B4B"/>
    <w:rsid w:val="00603BC1"/>
    <w:rsid w:val="00603BE3"/>
    <w:rsid w:val="00605A12"/>
    <w:rsid w:val="00606B5F"/>
    <w:rsid w:val="006070EB"/>
    <w:rsid w:val="00610151"/>
    <w:rsid w:val="006108D2"/>
    <w:rsid w:val="00612414"/>
    <w:rsid w:val="00612C2B"/>
    <w:rsid w:val="00613AE8"/>
    <w:rsid w:val="00613FD6"/>
    <w:rsid w:val="00614DD2"/>
    <w:rsid w:val="00615CAE"/>
    <w:rsid w:val="006160A2"/>
    <w:rsid w:val="00617A5F"/>
    <w:rsid w:val="00617BC8"/>
    <w:rsid w:val="00617C59"/>
    <w:rsid w:val="0062341A"/>
    <w:rsid w:val="006234D2"/>
    <w:rsid w:val="00623558"/>
    <w:rsid w:val="006247F9"/>
    <w:rsid w:val="00625489"/>
    <w:rsid w:val="00626A9A"/>
    <w:rsid w:val="006302B3"/>
    <w:rsid w:val="00630681"/>
    <w:rsid w:val="0063100D"/>
    <w:rsid w:val="00631163"/>
    <w:rsid w:val="00632178"/>
    <w:rsid w:val="00632F9B"/>
    <w:rsid w:val="00633152"/>
    <w:rsid w:val="00633D56"/>
    <w:rsid w:val="0063454F"/>
    <w:rsid w:val="00634C33"/>
    <w:rsid w:val="00635117"/>
    <w:rsid w:val="00635CE4"/>
    <w:rsid w:val="006372FE"/>
    <w:rsid w:val="00637741"/>
    <w:rsid w:val="0064072D"/>
    <w:rsid w:val="00641561"/>
    <w:rsid w:val="006418B1"/>
    <w:rsid w:val="00642321"/>
    <w:rsid w:val="00642DD4"/>
    <w:rsid w:val="00642FE3"/>
    <w:rsid w:val="006434A3"/>
    <w:rsid w:val="00644A15"/>
    <w:rsid w:val="00645218"/>
    <w:rsid w:val="00645332"/>
    <w:rsid w:val="00645644"/>
    <w:rsid w:val="00645F1C"/>
    <w:rsid w:val="006462D9"/>
    <w:rsid w:val="0064787A"/>
    <w:rsid w:val="00647D21"/>
    <w:rsid w:val="00652008"/>
    <w:rsid w:val="00653E0E"/>
    <w:rsid w:val="00653E32"/>
    <w:rsid w:val="00654E2D"/>
    <w:rsid w:val="00654FE9"/>
    <w:rsid w:val="00656643"/>
    <w:rsid w:val="00657EAA"/>
    <w:rsid w:val="0066167D"/>
    <w:rsid w:val="00661782"/>
    <w:rsid w:val="006621EC"/>
    <w:rsid w:val="00663675"/>
    <w:rsid w:val="00663AFB"/>
    <w:rsid w:val="00663D1B"/>
    <w:rsid w:val="0066452E"/>
    <w:rsid w:val="00664654"/>
    <w:rsid w:val="00664BEF"/>
    <w:rsid w:val="00664C04"/>
    <w:rsid w:val="00665658"/>
    <w:rsid w:val="00665691"/>
    <w:rsid w:val="00665ABC"/>
    <w:rsid w:val="00665E7C"/>
    <w:rsid w:val="00665ECF"/>
    <w:rsid w:val="00666A7B"/>
    <w:rsid w:val="00666D0B"/>
    <w:rsid w:val="00667FF8"/>
    <w:rsid w:val="00670C18"/>
    <w:rsid w:val="00671060"/>
    <w:rsid w:val="00671D5E"/>
    <w:rsid w:val="00672401"/>
    <w:rsid w:val="00673671"/>
    <w:rsid w:val="00673DFC"/>
    <w:rsid w:val="00674771"/>
    <w:rsid w:val="0067525D"/>
    <w:rsid w:val="006753F6"/>
    <w:rsid w:val="00675624"/>
    <w:rsid w:val="006761CB"/>
    <w:rsid w:val="0067624A"/>
    <w:rsid w:val="006768D0"/>
    <w:rsid w:val="00677360"/>
    <w:rsid w:val="0068106F"/>
    <w:rsid w:val="00681905"/>
    <w:rsid w:val="00682FDF"/>
    <w:rsid w:val="00683E95"/>
    <w:rsid w:val="00683EF2"/>
    <w:rsid w:val="006849F3"/>
    <w:rsid w:val="00684BC1"/>
    <w:rsid w:val="00687809"/>
    <w:rsid w:val="006907C1"/>
    <w:rsid w:val="00691FF1"/>
    <w:rsid w:val="00692C87"/>
    <w:rsid w:val="00692D0A"/>
    <w:rsid w:val="00693AEF"/>
    <w:rsid w:val="00694BE4"/>
    <w:rsid w:val="00695B84"/>
    <w:rsid w:val="00696378"/>
    <w:rsid w:val="0069748A"/>
    <w:rsid w:val="00697BBF"/>
    <w:rsid w:val="006A28B3"/>
    <w:rsid w:val="006A2D90"/>
    <w:rsid w:val="006A38C9"/>
    <w:rsid w:val="006A492C"/>
    <w:rsid w:val="006A50DD"/>
    <w:rsid w:val="006A5987"/>
    <w:rsid w:val="006A6B95"/>
    <w:rsid w:val="006A7EA4"/>
    <w:rsid w:val="006B0D5D"/>
    <w:rsid w:val="006B0E03"/>
    <w:rsid w:val="006B15E6"/>
    <w:rsid w:val="006B1A63"/>
    <w:rsid w:val="006B1D20"/>
    <w:rsid w:val="006B2498"/>
    <w:rsid w:val="006B4F00"/>
    <w:rsid w:val="006B53B4"/>
    <w:rsid w:val="006B5975"/>
    <w:rsid w:val="006B7794"/>
    <w:rsid w:val="006B7897"/>
    <w:rsid w:val="006B7956"/>
    <w:rsid w:val="006B79D4"/>
    <w:rsid w:val="006C0BA0"/>
    <w:rsid w:val="006C10FA"/>
    <w:rsid w:val="006C29FF"/>
    <w:rsid w:val="006C333F"/>
    <w:rsid w:val="006C36CE"/>
    <w:rsid w:val="006C374F"/>
    <w:rsid w:val="006C3B04"/>
    <w:rsid w:val="006C3E3D"/>
    <w:rsid w:val="006C483D"/>
    <w:rsid w:val="006C53D1"/>
    <w:rsid w:val="006C6558"/>
    <w:rsid w:val="006C6C74"/>
    <w:rsid w:val="006C6CA3"/>
    <w:rsid w:val="006C6E20"/>
    <w:rsid w:val="006C7144"/>
    <w:rsid w:val="006C756A"/>
    <w:rsid w:val="006C7674"/>
    <w:rsid w:val="006D0B69"/>
    <w:rsid w:val="006D11DA"/>
    <w:rsid w:val="006D1486"/>
    <w:rsid w:val="006D21AB"/>
    <w:rsid w:val="006D2952"/>
    <w:rsid w:val="006D5322"/>
    <w:rsid w:val="006D5D1A"/>
    <w:rsid w:val="006D5DC7"/>
    <w:rsid w:val="006D7765"/>
    <w:rsid w:val="006E0765"/>
    <w:rsid w:val="006E0BC2"/>
    <w:rsid w:val="006E1201"/>
    <w:rsid w:val="006E1790"/>
    <w:rsid w:val="006E1E98"/>
    <w:rsid w:val="006E24D6"/>
    <w:rsid w:val="006E2731"/>
    <w:rsid w:val="006E28A8"/>
    <w:rsid w:val="006E3B9B"/>
    <w:rsid w:val="006E4367"/>
    <w:rsid w:val="006E4586"/>
    <w:rsid w:val="006E5B62"/>
    <w:rsid w:val="006E620E"/>
    <w:rsid w:val="006E6D84"/>
    <w:rsid w:val="006E71FC"/>
    <w:rsid w:val="006E75E9"/>
    <w:rsid w:val="006E7CC9"/>
    <w:rsid w:val="006F05C9"/>
    <w:rsid w:val="006F0E08"/>
    <w:rsid w:val="006F153C"/>
    <w:rsid w:val="006F2235"/>
    <w:rsid w:val="006F35E9"/>
    <w:rsid w:val="006F3869"/>
    <w:rsid w:val="006F4CDD"/>
    <w:rsid w:val="006F5AE2"/>
    <w:rsid w:val="006F5CBA"/>
    <w:rsid w:val="006F5F2F"/>
    <w:rsid w:val="006F6943"/>
    <w:rsid w:val="006F755E"/>
    <w:rsid w:val="006F7619"/>
    <w:rsid w:val="00701973"/>
    <w:rsid w:val="007023B8"/>
    <w:rsid w:val="007036B4"/>
    <w:rsid w:val="00703F1B"/>
    <w:rsid w:val="00704A37"/>
    <w:rsid w:val="00704E53"/>
    <w:rsid w:val="00705025"/>
    <w:rsid w:val="00705774"/>
    <w:rsid w:val="00705FD1"/>
    <w:rsid w:val="0070647F"/>
    <w:rsid w:val="00706A81"/>
    <w:rsid w:val="0070741B"/>
    <w:rsid w:val="00707440"/>
    <w:rsid w:val="0070792B"/>
    <w:rsid w:val="00707E97"/>
    <w:rsid w:val="00710E65"/>
    <w:rsid w:val="0071127A"/>
    <w:rsid w:val="00711510"/>
    <w:rsid w:val="00712136"/>
    <w:rsid w:val="007121E4"/>
    <w:rsid w:val="007131BE"/>
    <w:rsid w:val="0071388D"/>
    <w:rsid w:val="00713A6F"/>
    <w:rsid w:val="007151E6"/>
    <w:rsid w:val="00716071"/>
    <w:rsid w:val="0071622F"/>
    <w:rsid w:val="0071742C"/>
    <w:rsid w:val="00717E89"/>
    <w:rsid w:val="00720F14"/>
    <w:rsid w:val="00721291"/>
    <w:rsid w:val="00722CC8"/>
    <w:rsid w:val="00723029"/>
    <w:rsid w:val="00723E58"/>
    <w:rsid w:val="00724006"/>
    <w:rsid w:val="007242BB"/>
    <w:rsid w:val="007244D0"/>
    <w:rsid w:val="00724B0A"/>
    <w:rsid w:val="00725125"/>
    <w:rsid w:val="00725674"/>
    <w:rsid w:val="00725A63"/>
    <w:rsid w:val="0072761F"/>
    <w:rsid w:val="00727D3D"/>
    <w:rsid w:val="00730065"/>
    <w:rsid w:val="007312CF"/>
    <w:rsid w:val="007318C6"/>
    <w:rsid w:val="00732261"/>
    <w:rsid w:val="0073376F"/>
    <w:rsid w:val="0073379B"/>
    <w:rsid w:val="007338CE"/>
    <w:rsid w:val="00733BCF"/>
    <w:rsid w:val="00733DE0"/>
    <w:rsid w:val="007342E2"/>
    <w:rsid w:val="00734BEF"/>
    <w:rsid w:val="00735FF3"/>
    <w:rsid w:val="0073640D"/>
    <w:rsid w:val="00736C77"/>
    <w:rsid w:val="00736ED7"/>
    <w:rsid w:val="007405A2"/>
    <w:rsid w:val="00740756"/>
    <w:rsid w:val="00740A5A"/>
    <w:rsid w:val="0074217F"/>
    <w:rsid w:val="0074271E"/>
    <w:rsid w:val="0074434F"/>
    <w:rsid w:val="007444E8"/>
    <w:rsid w:val="00744F0F"/>
    <w:rsid w:val="00744F94"/>
    <w:rsid w:val="007457AD"/>
    <w:rsid w:val="00745E6B"/>
    <w:rsid w:val="00746A4A"/>
    <w:rsid w:val="00747D7A"/>
    <w:rsid w:val="007501CE"/>
    <w:rsid w:val="00750597"/>
    <w:rsid w:val="00751ABE"/>
    <w:rsid w:val="00751BEB"/>
    <w:rsid w:val="00752502"/>
    <w:rsid w:val="00755B0C"/>
    <w:rsid w:val="007560BA"/>
    <w:rsid w:val="007563B0"/>
    <w:rsid w:val="0075661A"/>
    <w:rsid w:val="0075720A"/>
    <w:rsid w:val="00757544"/>
    <w:rsid w:val="00761B7F"/>
    <w:rsid w:val="0076299B"/>
    <w:rsid w:val="00764B0B"/>
    <w:rsid w:val="00765468"/>
    <w:rsid w:val="00771185"/>
    <w:rsid w:val="00771A83"/>
    <w:rsid w:val="007728EF"/>
    <w:rsid w:val="0077438C"/>
    <w:rsid w:val="0077523C"/>
    <w:rsid w:val="00775614"/>
    <w:rsid w:val="00775D80"/>
    <w:rsid w:val="00776A27"/>
    <w:rsid w:val="007777B4"/>
    <w:rsid w:val="00777C91"/>
    <w:rsid w:val="0078015E"/>
    <w:rsid w:val="00782B82"/>
    <w:rsid w:val="00782C81"/>
    <w:rsid w:val="007833B5"/>
    <w:rsid w:val="0078361D"/>
    <w:rsid w:val="007839EA"/>
    <w:rsid w:val="007845BE"/>
    <w:rsid w:val="0078474C"/>
    <w:rsid w:val="007848D8"/>
    <w:rsid w:val="0078637E"/>
    <w:rsid w:val="007867E1"/>
    <w:rsid w:val="00786ED6"/>
    <w:rsid w:val="007871FC"/>
    <w:rsid w:val="007900B5"/>
    <w:rsid w:val="00790185"/>
    <w:rsid w:val="00792B2A"/>
    <w:rsid w:val="00792B5E"/>
    <w:rsid w:val="00793703"/>
    <w:rsid w:val="00793889"/>
    <w:rsid w:val="00794664"/>
    <w:rsid w:val="00796315"/>
    <w:rsid w:val="00796489"/>
    <w:rsid w:val="00797294"/>
    <w:rsid w:val="0079740D"/>
    <w:rsid w:val="007978C9"/>
    <w:rsid w:val="007A0053"/>
    <w:rsid w:val="007A0320"/>
    <w:rsid w:val="007A0481"/>
    <w:rsid w:val="007A0AB5"/>
    <w:rsid w:val="007A1E38"/>
    <w:rsid w:val="007A2A43"/>
    <w:rsid w:val="007A2C11"/>
    <w:rsid w:val="007A2F02"/>
    <w:rsid w:val="007A31DF"/>
    <w:rsid w:val="007A43A8"/>
    <w:rsid w:val="007A5693"/>
    <w:rsid w:val="007A5746"/>
    <w:rsid w:val="007A651B"/>
    <w:rsid w:val="007A7EF7"/>
    <w:rsid w:val="007B0699"/>
    <w:rsid w:val="007B130E"/>
    <w:rsid w:val="007B14AD"/>
    <w:rsid w:val="007B152C"/>
    <w:rsid w:val="007B2007"/>
    <w:rsid w:val="007B2E76"/>
    <w:rsid w:val="007B37F7"/>
    <w:rsid w:val="007B5248"/>
    <w:rsid w:val="007B5531"/>
    <w:rsid w:val="007B5E5D"/>
    <w:rsid w:val="007B625D"/>
    <w:rsid w:val="007B64C6"/>
    <w:rsid w:val="007B695A"/>
    <w:rsid w:val="007B6D68"/>
    <w:rsid w:val="007B6D9D"/>
    <w:rsid w:val="007B70AC"/>
    <w:rsid w:val="007B7787"/>
    <w:rsid w:val="007B7E5C"/>
    <w:rsid w:val="007C02AF"/>
    <w:rsid w:val="007C132E"/>
    <w:rsid w:val="007C343C"/>
    <w:rsid w:val="007C434B"/>
    <w:rsid w:val="007C44A2"/>
    <w:rsid w:val="007C57B8"/>
    <w:rsid w:val="007C5FAF"/>
    <w:rsid w:val="007C6789"/>
    <w:rsid w:val="007C686A"/>
    <w:rsid w:val="007C7561"/>
    <w:rsid w:val="007C7743"/>
    <w:rsid w:val="007D0003"/>
    <w:rsid w:val="007D1435"/>
    <w:rsid w:val="007D2182"/>
    <w:rsid w:val="007D2E30"/>
    <w:rsid w:val="007D3141"/>
    <w:rsid w:val="007D3404"/>
    <w:rsid w:val="007D3A44"/>
    <w:rsid w:val="007D3B27"/>
    <w:rsid w:val="007D3DF9"/>
    <w:rsid w:val="007D43D7"/>
    <w:rsid w:val="007D5A1F"/>
    <w:rsid w:val="007D5AAE"/>
    <w:rsid w:val="007D5E71"/>
    <w:rsid w:val="007D619E"/>
    <w:rsid w:val="007D6466"/>
    <w:rsid w:val="007D74BB"/>
    <w:rsid w:val="007D7841"/>
    <w:rsid w:val="007D7A0A"/>
    <w:rsid w:val="007D7D5F"/>
    <w:rsid w:val="007E063F"/>
    <w:rsid w:val="007E0B7C"/>
    <w:rsid w:val="007E0CE7"/>
    <w:rsid w:val="007E1A01"/>
    <w:rsid w:val="007E224F"/>
    <w:rsid w:val="007E2C23"/>
    <w:rsid w:val="007E36AC"/>
    <w:rsid w:val="007E3782"/>
    <w:rsid w:val="007E613A"/>
    <w:rsid w:val="007E69EE"/>
    <w:rsid w:val="007E76F3"/>
    <w:rsid w:val="007F02A6"/>
    <w:rsid w:val="007F0524"/>
    <w:rsid w:val="007F0D46"/>
    <w:rsid w:val="007F17E4"/>
    <w:rsid w:val="007F23EE"/>
    <w:rsid w:val="007F27BE"/>
    <w:rsid w:val="007F3879"/>
    <w:rsid w:val="007F397B"/>
    <w:rsid w:val="007F43FF"/>
    <w:rsid w:val="007F5297"/>
    <w:rsid w:val="007F5716"/>
    <w:rsid w:val="007F61F9"/>
    <w:rsid w:val="007F65D6"/>
    <w:rsid w:val="007F66C3"/>
    <w:rsid w:val="007F6BB7"/>
    <w:rsid w:val="007F70B2"/>
    <w:rsid w:val="007F713A"/>
    <w:rsid w:val="007F71C0"/>
    <w:rsid w:val="007F759F"/>
    <w:rsid w:val="008004B4"/>
    <w:rsid w:val="00801582"/>
    <w:rsid w:val="00802342"/>
    <w:rsid w:val="00802F35"/>
    <w:rsid w:val="00803410"/>
    <w:rsid w:val="00803B37"/>
    <w:rsid w:val="00803F0A"/>
    <w:rsid w:val="008047B3"/>
    <w:rsid w:val="00804D25"/>
    <w:rsid w:val="00804FF7"/>
    <w:rsid w:val="008058C7"/>
    <w:rsid w:val="00807177"/>
    <w:rsid w:val="008100AE"/>
    <w:rsid w:val="00811F97"/>
    <w:rsid w:val="00812FAD"/>
    <w:rsid w:val="0081375F"/>
    <w:rsid w:val="00814473"/>
    <w:rsid w:val="0081466B"/>
    <w:rsid w:val="00814F76"/>
    <w:rsid w:val="008155A8"/>
    <w:rsid w:val="00815AE3"/>
    <w:rsid w:val="00816014"/>
    <w:rsid w:val="00816547"/>
    <w:rsid w:val="00817473"/>
    <w:rsid w:val="00817643"/>
    <w:rsid w:val="00817FF2"/>
    <w:rsid w:val="0082054D"/>
    <w:rsid w:val="008209BE"/>
    <w:rsid w:val="00820AC2"/>
    <w:rsid w:val="00820C9E"/>
    <w:rsid w:val="00820CE7"/>
    <w:rsid w:val="0082108D"/>
    <w:rsid w:val="00821B4D"/>
    <w:rsid w:val="008225ED"/>
    <w:rsid w:val="00822A72"/>
    <w:rsid w:val="00822C58"/>
    <w:rsid w:val="00823F23"/>
    <w:rsid w:val="008245B0"/>
    <w:rsid w:val="0082553B"/>
    <w:rsid w:val="0082683B"/>
    <w:rsid w:val="00826E17"/>
    <w:rsid w:val="00827841"/>
    <w:rsid w:val="00827F25"/>
    <w:rsid w:val="00830D06"/>
    <w:rsid w:val="008316FD"/>
    <w:rsid w:val="00831C4D"/>
    <w:rsid w:val="00831D99"/>
    <w:rsid w:val="00832909"/>
    <w:rsid w:val="00832A46"/>
    <w:rsid w:val="00832DF2"/>
    <w:rsid w:val="00833B7B"/>
    <w:rsid w:val="00836B37"/>
    <w:rsid w:val="008374AF"/>
    <w:rsid w:val="008376D6"/>
    <w:rsid w:val="0083797D"/>
    <w:rsid w:val="00841581"/>
    <w:rsid w:val="008418C5"/>
    <w:rsid w:val="00842571"/>
    <w:rsid w:val="00842995"/>
    <w:rsid w:val="00843378"/>
    <w:rsid w:val="0084457B"/>
    <w:rsid w:val="00844858"/>
    <w:rsid w:val="00845752"/>
    <w:rsid w:val="00845FB1"/>
    <w:rsid w:val="0085110D"/>
    <w:rsid w:val="008513C1"/>
    <w:rsid w:val="008513F0"/>
    <w:rsid w:val="00852808"/>
    <w:rsid w:val="00852FB1"/>
    <w:rsid w:val="008534DD"/>
    <w:rsid w:val="00853BAA"/>
    <w:rsid w:val="008547CF"/>
    <w:rsid w:val="0085575C"/>
    <w:rsid w:val="008562CA"/>
    <w:rsid w:val="00856A08"/>
    <w:rsid w:val="008578E3"/>
    <w:rsid w:val="008630A8"/>
    <w:rsid w:val="00863B09"/>
    <w:rsid w:val="008642E6"/>
    <w:rsid w:val="00864732"/>
    <w:rsid w:val="0086532C"/>
    <w:rsid w:val="00866BDC"/>
    <w:rsid w:val="00866C80"/>
    <w:rsid w:val="008670C0"/>
    <w:rsid w:val="00867405"/>
    <w:rsid w:val="0087045C"/>
    <w:rsid w:val="00870966"/>
    <w:rsid w:val="008714D3"/>
    <w:rsid w:val="00872173"/>
    <w:rsid w:val="00873998"/>
    <w:rsid w:val="00873D04"/>
    <w:rsid w:val="00874041"/>
    <w:rsid w:val="0087475D"/>
    <w:rsid w:val="008752D4"/>
    <w:rsid w:val="00875E7C"/>
    <w:rsid w:val="008764FA"/>
    <w:rsid w:val="008768EE"/>
    <w:rsid w:val="0087775C"/>
    <w:rsid w:val="00881DF7"/>
    <w:rsid w:val="00882108"/>
    <w:rsid w:val="0088254B"/>
    <w:rsid w:val="00882D42"/>
    <w:rsid w:val="0088359F"/>
    <w:rsid w:val="00885FD4"/>
    <w:rsid w:val="008905F3"/>
    <w:rsid w:val="00890E95"/>
    <w:rsid w:val="008922F2"/>
    <w:rsid w:val="00893EB8"/>
    <w:rsid w:val="0089533F"/>
    <w:rsid w:val="00895564"/>
    <w:rsid w:val="00895B3A"/>
    <w:rsid w:val="00895D82"/>
    <w:rsid w:val="0089663B"/>
    <w:rsid w:val="00896E45"/>
    <w:rsid w:val="00896E65"/>
    <w:rsid w:val="00897060"/>
    <w:rsid w:val="00897F59"/>
    <w:rsid w:val="008A088A"/>
    <w:rsid w:val="008A0B05"/>
    <w:rsid w:val="008A1658"/>
    <w:rsid w:val="008A303C"/>
    <w:rsid w:val="008A33F5"/>
    <w:rsid w:val="008A3673"/>
    <w:rsid w:val="008A3F7E"/>
    <w:rsid w:val="008A77B5"/>
    <w:rsid w:val="008B0DF9"/>
    <w:rsid w:val="008B294D"/>
    <w:rsid w:val="008B2C1F"/>
    <w:rsid w:val="008B3203"/>
    <w:rsid w:val="008B358F"/>
    <w:rsid w:val="008B397D"/>
    <w:rsid w:val="008B547E"/>
    <w:rsid w:val="008B5A9D"/>
    <w:rsid w:val="008B6585"/>
    <w:rsid w:val="008B7067"/>
    <w:rsid w:val="008B711F"/>
    <w:rsid w:val="008C0FAA"/>
    <w:rsid w:val="008C10C6"/>
    <w:rsid w:val="008C1224"/>
    <w:rsid w:val="008C275C"/>
    <w:rsid w:val="008C291E"/>
    <w:rsid w:val="008C2EB9"/>
    <w:rsid w:val="008C2FAF"/>
    <w:rsid w:val="008C3EB7"/>
    <w:rsid w:val="008C6628"/>
    <w:rsid w:val="008C6C45"/>
    <w:rsid w:val="008C78EE"/>
    <w:rsid w:val="008C7FC3"/>
    <w:rsid w:val="008D0027"/>
    <w:rsid w:val="008D1481"/>
    <w:rsid w:val="008D1C53"/>
    <w:rsid w:val="008D267A"/>
    <w:rsid w:val="008D26DD"/>
    <w:rsid w:val="008D3471"/>
    <w:rsid w:val="008D34AD"/>
    <w:rsid w:val="008D42B9"/>
    <w:rsid w:val="008D45E9"/>
    <w:rsid w:val="008D563E"/>
    <w:rsid w:val="008D5F9B"/>
    <w:rsid w:val="008E13B5"/>
    <w:rsid w:val="008E14F2"/>
    <w:rsid w:val="008E1A96"/>
    <w:rsid w:val="008E1BEB"/>
    <w:rsid w:val="008E1F8F"/>
    <w:rsid w:val="008E1FC5"/>
    <w:rsid w:val="008E276A"/>
    <w:rsid w:val="008E3449"/>
    <w:rsid w:val="008E36DC"/>
    <w:rsid w:val="008E4609"/>
    <w:rsid w:val="008E49F4"/>
    <w:rsid w:val="008E626F"/>
    <w:rsid w:val="008E6658"/>
    <w:rsid w:val="008E692C"/>
    <w:rsid w:val="008E6FE1"/>
    <w:rsid w:val="008F0B34"/>
    <w:rsid w:val="008F170B"/>
    <w:rsid w:val="008F24A9"/>
    <w:rsid w:val="008F2BF8"/>
    <w:rsid w:val="008F2C1F"/>
    <w:rsid w:val="008F3232"/>
    <w:rsid w:val="008F37B2"/>
    <w:rsid w:val="008F4C01"/>
    <w:rsid w:val="008F4E30"/>
    <w:rsid w:val="008F560C"/>
    <w:rsid w:val="008F6526"/>
    <w:rsid w:val="008F6872"/>
    <w:rsid w:val="008F7A19"/>
    <w:rsid w:val="00900CF2"/>
    <w:rsid w:val="00900DA4"/>
    <w:rsid w:val="0090100A"/>
    <w:rsid w:val="0090155B"/>
    <w:rsid w:val="009015C9"/>
    <w:rsid w:val="00901784"/>
    <w:rsid w:val="00902169"/>
    <w:rsid w:val="00903224"/>
    <w:rsid w:val="00905263"/>
    <w:rsid w:val="00905944"/>
    <w:rsid w:val="00905D3F"/>
    <w:rsid w:val="0090692C"/>
    <w:rsid w:val="00910136"/>
    <w:rsid w:val="009105A8"/>
    <w:rsid w:val="00911EC1"/>
    <w:rsid w:val="0091487C"/>
    <w:rsid w:val="00915104"/>
    <w:rsid w:val="00915BC4"/>
    <w:rsid w:val="0091656C"/>
    <w:rsid w:val="00917CF7"/>
    <w:rsid w:val="00920622"/>
    <w:rsid w:val="00921FCD"/>
    <w:rsid w:val="009222A1"/>
    <w:rsid w:val="00922F6A"/>
    <w:rsid w:val="0092373D"/>
    <w:rsid w:val="0092414F"/>
    <w:rsid w:val="00924331"/>
    <w:rsid w:val="009246B1"/>
    <w:rsid w:val="009257D0"/>
    <w:rsid w:val="00926294"/>
    <w:rsid w:val="009264A0"/>
    <w:rsid w:val="0092746C"/>
    <w:rsid w:val="009276AB"/>
    <w:rsid w:val="00930152"/>
    <w:rsid w:val="009329FD"/>
    <w:rsid w:val="00932CA7"/>
    <w:rsid w:val="00933653"/>
    <w:rsid w:val="00934EC8"/>
    <w:rsid w:val="00935069"/>
    <w:rsid w:val="00935ECD"/>
    <w:rsid w:val="00936355"/>
    <w:rsid w:val="00937553"/>
    <w:rsid w:val="009377C7"/>
    <w:rsid w:val="00937B03"/>
    <w:rsid w:val="00940315"/>
    <w:rsid w:val="00940D06"/>
    <w:rsid w:val="009412A4"/>
    <w:rsid w:val="0094149F"/>
    <w:rsid w:val="00941D0A"/>
    <w:rsid w:val="009421B0"/>
    <w:rsid w:val="00942B79"/>
    <w:rsid w:val="00942D18"/>
    <w:rsid w:val="009447D1"/>
    <w:rsid w:val="00945A45"/>
    <w:rsid w:val="0094651F"/>
    <w:rsid w:val="0094734B"/>
    <w:rsid w:val="00947353"/>
    <w:rsid w:val="00950252"/>
    <w:rsid w:val="00950AEB"/>
    <w:rsid w:val="00951AC8"/>
    <w:rsid w:val="00952C43"/>
    <w:rsid w:val="0095317D"/>
    <w:rsid w:val="00954540"/>
    <w:rsid w:val="00954673"/>
    <w:rsid w:val="00954E37"/>
    <w:rsid w:val="00956AD2"/>
    <w:rsid w:val="009611C5"/>
    <w:rsid w:val="00962A2B"/>
    <w:rsid w:val="00963CB5"/>
    <w:rsid w:val="009643BD"/>
    <w:rsid w:val="009643DA"/>
    <w:rsid w:val="00965C8C"/>
    <w:rsid w:val="00965EB5"/>
    <w:rsid w:val="00966145"/>
    <w:rsid w:val="0096668F"/>
    <w:rsid w:val="0096674F"/>
    <w:rsid w:val="00966904"/>
    <w:rsid w:val="00967521"/>
    <w:rsid w:val="0097170B"/>
    <w:rsid w:val="00971EE5"/>
    <w:rsid w:val="00972025"/>
    <w:rsid w:val="00972813"/>
    <w:rsid w:val="00972BEE"/>
    <w:rsid w:val="00972C13"/>
    <w:rsid w:val="00976AFA"/>
    <w:rsid w:val="00976E2F"/>
    <w:rsid w:val="0097713C"/>
    <w:rsid w:val="009812A8"/>
    <w:rsid w:val="0098250D"/>
    <w:rsid w:val="00982B79"/>
    <w:rsid w:val="00982C22"/>
    <w:rsid w:val="00983732"/>
    <w:rsid w:val="00983F0C"/>
    <w:rsid w:val="00984DB9"/>
    <w:rsid w:val="00985A20"/>
    <w:rsid w:val="00985F95"/>
    <w:rsid w:val="009863B1"/>
    <w:rsid w:val="00986608"/>
    <w:rsid w:val="0099034C"/>
    <w:rsid w:val="00990769"/>
    <w:rsid w:val="0099315A"/>
    <w:rsid w:val="0099397F"/>
    <w:rsid w:val="00994DC9"/>
    <w:rsid w:val="00995F18"/>
    <w:rsid w:val="00996551"/>
    <w:rsid w:val="009966BA"/>
    <w:rsid w:val="00996FEC"/>
    <w:rsid w:val="009A0B23"/>
    <w:rsid w:val="009A0C02"/>
    <w:rsid w:val="009A141C"/>
    <w:rsid w:val="009A1F3C"/>
    <w:rsid w:val="009A2AC0"/>
    <w:rsid w:val="009A2F85"/>
    <w:rsid w:val="009A3621"/>
    <w:rsid w:val="009A3985"/>
    <w:rsid w:val="009A3F5C"/>
    <w:rsid w:val="009A5690"/>
    <w:rsid w:val="009A7624"/>
    <w:rsid w:val="009A76C1"/>
    <w:rsid w:val="009A7D7E"/>
    <w:rsid w:val="009B0831"/>
    <w:rsid w:val="009B0F8C"/>
    <w:rsid w:val="009B1A9A"/>
    <w:rsid w:val="009B23B3"/>
    <w:rsid w:val="009B25A5"/>
    <w:rsid w:val="009B2D0E"/>
    <w:rsid w:val="009B2ED6"/>
    <w:rsid w:val="009B5128"/>
    <w:rsid w:val="009B535B"/>
    <w:rsid w:val="009B6D22"/>
    <w:rsid w:val="009C04C8"/>
    <w:rsid w:val="009C0EF4"/>
    <w:rsid w:val="009C0F2D"/>
    <w:rsid w:val="009C2060"/>
    <w:rsid w:val="009C221C"/>
    <w:rsid w:val="009C3CE8"/>
    <w:rsid w:val="009C3F7C"/>
    <w:rsid w:val="009C41E4"/>
    <w:rsid w:val="009C45F8"/>
    <w:rsid w:val="009C5233"/>
    <w:rsid w:val="009C53E0"/>
    <w:rsid w:val="009C5497"/>
    <w:rsid w:val="009C752B"/>
    <w:rsid w:val="009D0486"/>
    <w:rsid w:val="009D0BF4"/>
    <w:rsid w:val="009D10A6"/>
    <w:rsid w:val="009D1D08"/>
    <w:rsid w:val="009D2012"/>
    <w:rsid w:val="009D2B63"/>
    <w:rsid w:val="009D31ED"/>
    <w:rsid w:val="009D38A0"/>
    <w:rsid w:val="009D3CE3"/>
    <w:rsid w:val="009D4E2E"/>
    <w:rsid w:val="009D583C"/>
    <w:rsid w:val="009D589B"/>
    <w:rsid w:val="009D59E7"/>
    <w:rsid w:val="009D78AC"/>
    <w:rsid w:val="009D7B74"/>
    <w:rsid w:val="009E0D36"/>
    <w:rsid w:val="009E159B"/>
    <w:rsid w:val="009E3144"/>
    <w:rsid w:val="009E3A57"/>
    <w:rsid w:val="009E4ADF"/>
    <w:rsid w:val="009E53E6"/>
    <w:rsid w:val="009E5D16"/>
    <w:rsid w:val="009E5D59"/>
    <w:rsid w:val="009E6458"/>
    <w:rsid w:val="009E67B7"/>
    <w:rsid w:val="009E71DE"/>
    <w:rsid w:val="009E724C"/>
    <w:rsid w:val="009E7E6C"/>
    <w:rsid w:val="009F128E"/>
    <w:rsid w:val="009F16AD"/>
    <w:rsid w:val="009F2528"/>
    <w:rsid w:val="009F2841"/>
    <w:rsid w:val="009F2B4B"/>
    <w:rsid w:val="009F3ECB"/>
    <w:rsid w:val="009F5377"/>
    <w:rsid w:val="009F58E9"/>
    <w:rsid w:val="009F5E74"/>
    <w:rsid w:val="009F6DE4"/>
    <w:rsid w:val="009F7D38"/>
    <w:rsid w:val="00A00DC3"/>
    <w:rsid w:val="00A00E4D"/>
    <w:rsid w:val="00A00F9A"/>
    <w:rsid w:val="00A0126A"/>
    <w:rsid w:val="00A0129B"/>
    <w:rsid w:val="00A01D10"/>
    <w:rsid w:val="00A01D9F"/>
    <w:rsid w:val="00A020DA"/>
    <w:rsid w:val="00A029C9"/>
    <w:rsid w:val="00A03882"/>
    <w:rsid w:val="00A04748"/>
    <w:rsid w:val="00A04D90"/>
    <w:rsid w:val="00A05CB9"/>
    <w:rsid w:val="00A06347"/>
    <w:rsid w:val="00A0776C"/>
    <w:rsid w:val="00A10729"/>
    <w:rsid w:val="00A11F0B"/>
    <w:rsid w:val="00A1215C"/>
    <w:rsid w:val="00A13D35"/>
    <w:rsid w:val="00A1414F"/>
    <w:rsid w:val="00A16CA6"/>
    <w:rsid w:val="00A21682"/>
    <w:rsid w:val="00A2219D"/>
    <w:rsid w:val="00A23052"/>
    <w:rsid w:val="00A231B1"/>
    <w:rsid w:val="00A24004"/>
    <w:rsid w:val="00A25CFD"/>
    <w:rsid w:val="00A25D18"/>
    <w:rsid w:val="00A260A7"/>
    <w:rsid w:val="00A26194"/>
    <w:rsid w:val="00A26218"/>
    <w:rsid w:val="00A26BB8"/>
    <w:rsid w:val="00A26F41"/>
    <w:rsid w:val="00A3058D"/>
    <w:rsid w:val="00A30A2D"/>
    <w:rsid w:val="00A31485"/>
    <w:rsid w:val="00A31AD4"/>
    <w:rsid w:val="00A33C67"/>
    <w:rsid w:val="00A34136"/>
    <w:rsid w:val="00A34D61"/>
    <w:rsid w:val="00A35113"/>
    <w:rsid w:val="00A3512D"/>
    <w:rsid w:val="00A35B90"/>
    <w:rsid w:val="00A37B00"/>
    <w:rsid w:val="00A402EC"/>
    <w:rsid w:val="00A404FC"/>
    <w:rsid w:val="00A40835"/>
    <w:rsid w:val="00A40C3C"/>
    <w:rsid w:val="00A4105D"/>
    <w:rsid w:val="00A41BC5"/>
    <w:rsid w:val="00A41EAB"/>
    <w:rsid w:val="00A42157"/>
    <w:rsid w:val="00A42D8C"/>
    <w:rsid w:val="00A44807"/>
    <w:rsid w:val="00A44D10"/>
    <w:rsid w:val="00A44D9E"/>
    <w:rsid w:val="00A45024"/>
    <w:rsid w:val="00A455D6"/>
    <w:rsid w:val="00A46480"/>
    <w:rsid w:val="00A46A25"/>
    <w:rsid w:val="00A47DDC"/>
    <w:rsid w:val="00A5092A"/>
    <w:rsid w:val="00A5342D"/>
    <w:rsid w:val="00A53778"/>
    <w:rsid w:val="00A53E1F"/>
    <w:rsid w:val="00A5481B"/>
    <w:rsid w:val="00A560D2"/>
    <w:rsid w:val="00A5731D"/>
    <w:rsid w:val="00A60289"/>
    <w:rsid w:val="00A6036C"/>
    <w:rsid w:val="00A60816"/>
    <w:rsid w:val="00A61AC5"/>
    <w:rsid w:val="00A621AE"/>
    <w:rsid w:val="00A6469C"/>
    <w:rsid w:val="00A64913"/>
    <w:rsid w:val="00A6620F"/>
    <w:rsid w:val="00A66881"/>
    <w:rsid w:val="00A66A34"/>
    <w:rsid w:val="00A701AE"/>
    <w:rsid w:val="00A708FA"/>
    <w:rsid w:val="00A70AA7"/>
    <w:rsid w:val="00A74E84"/>
    <w:rsid w:val="00A75126"/>
    <w:rsid w:val="00A76109"/>
    <w:rsid w:val="00A770EC"/>
    <w:rsid w:val="00A80847"/>
    <w:rsid w:val="00A82E5B"/>
    <w:rsid w:val="00A83035"/>
    <w:rsid w:val="00A835F0"/>
    <w:rsid w:val="00A83A83"/>
    <w:rsid w:val="00A83F5E"/>
    <w:rsid w:val="00A848A9"/>
    <w:rsid w:val="00A85236"/>
    <w:rsid w:val="00A85F66"/>
    <w:rsid w:val="00A86BD9"/>
    <w:rsid w:val="00A878F2"/>
    <w:rsid w:val="00A87E3F"/>
    <w:rsid w:val="00A906F8"/>
    <w:rsid w:val="00A90BE3"/>
    <w:rsid w:val="00A91BD8"/>
    <w:rsid w:val="00A92A3A"/>
    <w:rsid w:val="00A92B90"/>
    <w:rsid w:val="00A949FC"/>
    <w:rsid w:val="00A955F1"/>
    <w:rsid w:val="00A9577D"/>
    <w:rsid w:val="00A9587E"/>
    <w:rsid w:val="00A95EF4"/>
    <w:rsid w:val="00A95F1D"/>
    <w:rsid w:val="00A96035"/>
    <w:rsid w:val="00A9635B"/>
    <w:rsid w:val="00A96EA4"/>
    <w:rsid w:val="00A971FD"/>
    <w:rsid w:val="00A9745B"/>
    <w:rsid w:val="00AA16F4"/>
    <w:rsid w:val="00AA38AD"/>
    <w:rsid w:val="00AA3D42"/>
    <w:rsid w:val="00AA4C9B"/>
    <w:rsid w:val="00AA5141"/>
    <w:rsid w:val="00AA5C6C"/>
    <w:rsid w:val="00AA62BA"/>
    <w:rsid w:val="00AA6522"/>
    <w:rsid w:val="00AA7351"/>
    <w:rsid w:val="00AB0846"/>
    <w:rsid w:val="00AB0D36"/>
    <w:rsid w:val="00AB120C"/>
    <w:rsid w:val="00AB12B3"/>
    <w:rsid w:val="00AB252D"/>
    <w:rsid w:val="00AB25F7"/>
    <w:rsid w:val="00AB3518"/>
    <w:rsid w:val="00AB510E"/>
    <w:rsid w:val="00AB51AA"/>
    <w:rsid w:val="00AB535B"/>
    <w:rsid w:val="00AB7BB4"/>
    <w:rsid w:val="00AC4850"/>
    <w:rsid w:val="00AC4946"/>
    <w:rsid w:val="00AC4BDD"/>
    <w:rsid w:val="00AC59B8"/>
    <w:rsid w:val="00AC5D0B"/>
    <w:rsid w:val="00AC64E0"/>
    <w:rsid w:val="00AC77A7"/>
    <w:rsid w:val="00AD0925"/>
    <w:rsid w:val="00AD0E14"/>
    <w:rsid w:val="00AD0ECF"/>
    <w:rsid w:val="00AD1550"/>
    <w:rsid w:val="00AD1698"/>
    <w:rsid w:val="00AD16B4"/>
    <w:rsid w:val="00AD1775"/>
    <w:rsid w:val="00AD1E00"/>
    <w:rsid w:val="00AD2766"/>
    <w:rsid w:val="00AD2B39"/>
    <w:rsid w:val="00AD303C"/>
    <w:rsid w:val="00AD3FB6"/>
    <w:rsid w:val="00AD4275"/>
    <w:rsid w:val="00AD53B7"/>
    <w:rsid w:val="00AD5D04"/>
    <w:rsid w:val="00AD5DC9"/>
    <w:rsid w:val="00AD629F"/>
    <w:rsid w:val="00AD6450"/>
    <w:rsid w:val="00AD655C"/>
    <w:rsid w:val="00AD6AA8"/>
    <w:rsid w:val="00AD6C00"/>
    <w:rsid w:val="00AD702C"/>
    <w:rsid w:val="00AD789F"/>
    <w:rsid w:val="00AD79DD"/>
    <w:rsid w:val="00AD7E6E"/>
    <w:rsid w:val="00AE2939"/>
    <w:rsid w:val="00AE4266"/>
    <w:rsid w:val="00AE61FE"/>
    <w:rsid w:val="00AF0682"/>
    <w:rsid w:val="00AF0C85"/>
    <w:rsid w:val="00AF1691"/>
    <w:rsid w:val="00AF187B"/>
    <w:rsid w:val="00AF1933"/>
    <w:rsid w:val="00AF21F1"/>
    <w:rsid w:val="00AF3739"/>
    <w:rsid w:val="00AF3CD6"/>
    <w:rsid w:val="00AF3D4B"/>
    <w:rsid w:val="00AF51A5"/>
    <w:rsid w:val="00AF7231"/>
    <w:rsid w:val="00AF7630"/>
    <w:rsid w:val="00AF7D44"/>
    <w:rsid w:val="00B03368"/>
    <w:rsid w:val="00B06488"/>
    <w:rsid w:val="00B0687F"/>
    <w:rsid w:val="00B06E18"/>
    <w:rsid w:val="00B06F45"/>
    <w:rsid w:val="00B1397B"/>
    <w:rsid w:val="00B139C7"/>
    <w:rsid w:val="00B13FC6"/>
    <w:rsid w:val="00B1470E"/>
    <w:rsid w:val="00B14E3B"/>
    <w:rsid w:val="00B156A2"/>
    <w:rsid w:val="00B15869"/>
    <w:rsid w:val="00B1600B"/>
    <w:rsid w:val="00B16BC0"/>
    <w:rsid w:val="00B174B9"/>
    <w:rsid w:val="00B175FE"/>
    <w:rsid w:val="00B2174F"/>
    <w:rsid w:val="00B21F11"/>
    <w:rsid w:val="00B22877"/>
    <w:rsid w:val="00B23207"/>
    <w:rsid w:val="00B266AC"/>
    <w:rsid w:val="00B2714E"/>
    <w:rsid w:val="00B30590"/>
    <w:rsid w:val="00B3212C"/>
    <w:rsid w:val="00B33994"/>
    <w:rsid w:val="00B355C3"/>
    <w:rsid w:val="00B356CD"/>
    <w:rsid w:val="00B3575C"/>
    <w:rsid w:val="00B361C8"/>
    <w:rsid w:val="00B36973"/>
    <w:rsid w:val="00B37065"/>
    <w:rsid w:val="00B37127"/>
    <w:rsid w:val="00B404E4"/>
    <w:rsid w:val="00B40F93"/>
    <w:rsid w:val="00B41063"/>
    <w:rsid w:val="00B41DAD"/>
    <w:rsid w:val="00B4215D"/>
    <w:rsid w:val="00B43B31"/>
    <w:rsid w:val="00B4580A"/>
    <w:rsid w:val="00B45DA1"/>
    <w:rsid w:val="00B4616D"/>
    <w:rsid w:val="00B4698E"/>
    <w:rsid w:val="00B46A61"/>
    <w:rsid w:val="00B50200"/>
    <w:rsid w:val="00B5024A"/>
    <w:rsid w:val="00B508C3"/>
    <w:rsid w:val="00B52FE0"/>
    <w:rsid w:val="00B53955"/>
    <w:rsid w:val="00B5397E"/>
    <w:rsid w:val="00B553BC"/>
    <w:rsid w:val="00B56A5E"/>
    <w:rsid w:val="00B5700E"/>
    <w:rsid w:val="00B5785A"/>
    <w:rsid w:val="00B57AF3"/>
    <w:rsid w:val="00B61E98"/>
    <w:rsid w:val="00B62F2D"/>
    <w:rsid w:val="00B63026"/>
    <w:rsid w:val="00B63198"/>
    <w:rsid w:val="00B6326E"/>
    <w:rsid w:val="00B63520"/>
    <w:rsid w:val="00B638C5"/>
    <w:rsid w:val="00B6412D"/>
    <w:rsid w:val="00B6427D"/>
    <w:rsid w:val="00B6459C"/>
    <w:rsid w:val="00B64B56"/>
    <w:rsid w:val="00B64DBE"/>
    <w:rsid w:val="00B6568E"/>
    <w:rsid w:val="00B6655B"/>
    <w:rsid w:val="00B67D1B"/>
    <w:rsid w:val="00B70178"/>
    <w:rsid w:val="00B71318"/>
    <w:rsid w:val="00B715BB"/>
    <w:rsid w:val="00B717BF"/>
    <w:rsid w:val="00B72915"/>
    <w:rsid w:val="00B7337C"/>
    <w:rsid w:val="00B73423"/>
    <w:rsid w:val="00B73B28"/>
    <w:rsid w:val="00B73D6E"/>
    <w:rsid w:val="00B740B2"/>
    <w:rsid w:val="00B7466F"/>
    <w:rsid w:val="00B74874"/>
    <w:rsid w:val="00B74E86"/>
    <w:rsid w:val="00B75133"/>
    <w:rsid w:val="00B75772"/>
    <w:rsid w:val="00B75BEF"/>
    <w:rsid w:val="00B765EA"/>
    <w:rsid w:val="00B76BDC"/>
    <w:rsid w:val="00B773C3"/>
    <w:rsid w:val="00B776AC"/>
    <w:rsid w:val="00B77948"/>
    <w:rsid w:val="00B77AA3"/>
    <w:rsid w:val="00B8135C"/>
    <w:rsid w:val="00B8199F"/>
    <w:rsid w:val="00B81D67"/>
    <w:rsid w:val="00B847AD"/>
    <w:rsid w:val="00B84CC4"/>
    <w:rsid w:val="00B8593B"/>
    <w:rsid w:val="00B85988"/>
    <w:rsid w:val="00B86D12"/>
    <w:rsid w:val="00B8783C"/>
    <w:rsid w:val="00B87B24"/>
    <w:rsid w:val="00B90BF8"/>
    <w:rsid w:val="00B91B6A"/>
    <w:rsid w:val="00B91BAF"/>
    <w:rsid w:val="00B92A5B"/>
    <w:rsid w:val="00B93A2C"/>
    <w:rsid w:val="00B93DFA"/>
    <w:rsid w:val="00B93FA1"/>
    <w:rsid w:val="00B95B7E"/>
    <w:rsid w:val="00B95D2D"/>
    <w:rsid w:val="00B95D32"/>
    <w:rsid w:val="00B96208"/>
    <w:rsid w:val="00B96DDA"/>
    <w:rsid w:val="00B97401"/>
    <w:rsid w:val="00B97692"/>
    <w:rsid w:val="00BA07DD"/>
    <w:rsid w:val="00BA09C1"/>
    <w:rsid w:val="00BA0F41"/>
    <w:rsid w:val="00BA2E12"/>
    <w:rsid w:val="00BA38AF"/>
    <w:rsid w:val="00BA4911"/>
    <w:rsid w:val="00BA566E"/>
    <w:rsid w:val="00BA577D"/>
    <w:rsid w:val="00BA5B31"/>
    <w:rsid w:val="00BA716F"/>
    <w:rsid w:val="00BA7D3B"/>
    <w:rsid w:val="00BB12F5"/>
    <w:rsid w:val="00BB17B7"/>
    <w:rsid w:val="00BB1BDD"/>
    <w:rsid w:val="00BB2D3C"/>
    <w:rsid w:val="00BB2FA4"/>
    <w:rsid w:val="00BB3631"/>
    <w:rsid w:val="00BB42E0"/>
    <w:rsid w:val="00BB5188"/>
    <w:rsid w:val="00BB727A"/>
    <w:rsid w:val="00BB7ED8"/>
    <w:rsid w:val="00BC0C18"/>
    <w:rsid w:val="00BC0C9D"/>
    <w:rsid w:val="00BC118E"/>
    <w:rsid w:val="00BC1E06"/>
    <w:rsid w:val="00BC2C47"/>
    <w:rsid w:val="00BC2F17"/>
    <w:rsid w:val="00BC3D25"/>
    <w:rsid w:val="00BC3E55"/>
    <w:rsid w:val="00BC513F"/>
    <w:rsid w:val="00BC5F77"/>
    <w:rsid w:val="00BC6F23"/>
    <w:rsid w:val="00BC6F26"/>
    <w:rsid w:val="00BC7043"/>
    <w:rsid w:val="00BC7373"/>
    <w:rsid w:val="00BD03B7"/>
    <w:rsid w:val="00BD08C6"/>
    <w:rsid w:val="00BD237E"/>
    <w:rsid w:val="00BD438D"/>
    <w:rsid w:val="00BD56AC"/>
    <w:rsid w:val="00BD5E78"/>
    <w:rsid w:val="00BD60E7"/>
    <w:rsid w:val="00BD6819"/>
    <w:rsid w:val="00BD7510"/>
    <w:rsid w:val="00BD791C"/>
    <w:rsid w:val="00BE020C"/>
    <w:rsid w:val="00BE088F"/>
    <w:rsid w:val="00BE0A71"/>
    <w:rsid w:val="00BE0DDC"/>
    <w:rsid w:val="00BE0FF6"/>
    <w:rsid w:val="00BE2C57"/>
    <w:rsid w:val="00BE3190"/>
    <w:rsid w:val="00BE4C4E"/>
    <w:rsid w:val="00BE4E0C"/>
    <w:rsid w:val="00BE563C"/>
    <w:rsid w:val="00BE5AFE"/>
    <w:rsid w:val="00BE5FBD"/>
    <w:rsid w:val="00BE61E4"/>
    <w:rsid w:val="00BE6A1D"/>
    <w:rsid w:val="00BE6B47"/>
    <w:rsid w:val="00BE72BD"/>
    <w:rsid w:val="00BF04BF"/>
    <w:rsid w:val="00BF130D"/>
    <w:rsid w:val="00BF22BF"/>
    <w:rsid w:val="00BF3651"/>
    <w:rsid w:val="00BF4586"/>
    <w:rsid w:val="00BF586E"/>
    <w:rsid w:val="00BF62E3"/>
    <w:rsid w:val="00BF6412"/>
    <w:rsid w:val="00BF6B7B"/>
    <w:rsid w:val="00BF7A4E"/>
    <w:rsid w:val="00C000F1"/>
    <w:rsid w:val="00C005B8"/>
    <w:rsid w:val="00C01F4D"/>
    <w:rsid w:val="00C044DD"/>
    <w:rsid w:val="00C04C6D"/>
    <w:rsid w:val="00C05689"/>
    <w:rsid w:val="00C057C3"/>
    <w:rsid w:val="00C05BE1"/>
    <w:rsid w:val="00C06FC7"/>
    <w:rsid w:val="00C072C2"/>
    <w:rsid w:val="00C10730"/>
    <w:rsid w:val="00C12ABD"/>
    <w:rsid w:val="00C13F1C"/>
    <w:rsid w:val="00C14423"/>
    <w:rsid w:val="00C15529"/>
    <w:rsid w:val="00C15810"/>
    <w:rsid w:val="00C15CF4"/>
    <w:rsid w:val="00C16618"/>
    <w:rsid w:val="00C16C2C"/>
    <w:rsid w:val="00C17ABD"/>
    <w:rsid w:val="00C17E17"/>
    <w:rsid w:val="00C17F30"/>
    <w:rsid w:val="00C202B4"/>
    <w:rsid w:val="00C21487"/>
    <w:rsid w:val="00C2197C"/>
    <w:rsid w:val="00C232A2"/>
    <w:rsid w:val="00C23697"/>
    <w:rsid w:val="00C2497A"/>
    <w:rsid w:val="00C252A9"/>
    <w:rsid w:val="00C25718"/>
    <w:rsid w:val="00C25763"/>
    <w:rsid w:val="00C267F0"/>
    <w:rsid w:val="00C27B8C"/>
    <w:rsid w:val="00C27F9D"/>
    <w:rsid w:val="00C305F3"/>
    <w:rsid w:val="00C306FF"/>
    <w:rsid w:val="00C30E99"/>
    <w:rsid w:val="00C30ED6"/>
    <w:rsid w:val="00C31709"/>
    <w:rsid w:val="00C31ED4"/>
    <w:rsid w:val="00C34599"/>
    <w:rsid w:val="00C353D6"/>
    <w:rsid w:val="00C3558F"/>
    <w:rsid w:val="00C375A9"/>
    <w:rsid w:val="00C420FF"/>
    <w:rsid w:val="00C42CD8"/>
    <w:rsid w:val="00C446BB"/>
    <w:rsid w:val="00C44FD9"/>
    <w:rsid w:val="00C4566F"/>
    <w:rsid w:val="00C45A41"/>
    <w:rsid w:val="00C45B79"/>
    <w:rsid w:val="00C45EC2"/>
    <w:rsid w:val="00C46423"/>
    <w:rsid w:val="00C46638"/>
    <w:rsid w:val="00C4672E"/>
    <w:rsid w:val="00C46A27"/>
    <w:rsid w:val="00C46FC7"/>
    <w:rsid w:val="00C47A63"/>
    <w:rsid w:val="00C47EDC"/>
    <w:rsid w:val="00C5087A"/>
    <w:rsid w:val="00C50DC3"/>
    <w:rsid w:val="00C51180"/>
    <w:rsid w:val="00C516D8"/>
    <w:rsid w:val="00C5179E"/>
    <w:rsid w:val="00C51F61"/>
    <w:rsid w:val="00C52459"/>
    <w:rsid w:val="00C52CF7"/>
    <w:rsid w:val="00C52D2E"/>
    <w:rsid w:val="00C534A3"/>
    <w:rsid w:val="00C5384F"/>
    <w:rsid w:val="00C5389D"/>
    <w:rsid w:val="00C55381"/>
    <w:rsid w:val="00C555A2"/>
    <w:rsid w:val="00C56B4E"/>
    <w:rsid w:val="00C57520"/>
    <w:rsid w:val="00C57E2F"/>
    <w:rsid w:val="00C60D45"/>
    <w:rsid w:val="00C61594"/>
    <w:rsid w:val="00C6225D"/>
    <w:rsid w:val="00C64468"/>
    <w:rsid w:val="00C64619"/>
    <w:rsid w:val="00C64800"/>
    <w:rsid w:val="00C65C19"/>
    <w:rsid w:val="00C65C8D"/>
    <w:rsid w:val="00C661A4"/>
    <w:rsid w:val="00C679D1"/>
    <w:rsid w:val="00C67CDA"/>
    <w:rsid w:val="00C67E9F"/>
    <w:rsid w:val="00C702F0"/>
    <w:rsid w:val="00C7066B"/>
    <w:rsid w:val="00C722C7"/>
    <w:rsid w:val="00C724F1"/>
    <w:rsid w:val="00C7390C"/>
    <w:rsid w:val="00C73E31"/>
    <w:rsid w:val="00C73F90"/>
    <w:rsid w:val="00C745C9"/>
    <w:rsid w:val="00C747A7"/>
    <w:rsid w:val="00C74857"/>
    <w:rsid w:val="00C75727"/>
    <w:rsid w:val="00C75C1B"/>
    <w:rsid w:val="00C75FE3"/>
    <w:rsid w:val="00C76E40"/>
    <w:rsid w:val="00C7713B"/>
    <w:rsid w:val="00C80C6C"/>
    <w:rsid w:val="00C82F36"/>
    <w:rsid w:val="00C83986"/>
    <w:rsid w:val="00C83DC1"/>
    <w:rsid w:val="00C83EAA"/>
    <w:rsid w:val="00C8456E"/>
    <w:rsid w:val="00C84591"/>
    <w:rsid w:val="00C8481D"/>
    <w:rsid w:val="00C84E5B"/>
    <w:rsid w:val="00C85DC1"/>
    <w:rsid w:val="00C86183"/>
    <w:rsid w:val="00C8649A"/>
    <w:rsid w:val="00C86873"/>
    <w:rsid w:val="00C86B38"/>
    <w:rsid w:val="00C86C5A"/>
    <w:rsid w:val="00C86CE9"/>
    <w:rsid w:val="00C90A99"/>
    <w:rsid w:val="00C916D3"/>
    <w:rsid w:val="00C91E40"/>
    <w:rsid w:val="00C92E35"/>
    <w:rsid w:val="00C9389F"/>
    <w:rsid w:val="00C93A81"/>
    <w:rsid w:val="00C949F7"/>
    <w:rsid w:val="00C9565E"/>
    <w:rsid w:val="00C957E7"/>
    <w:rsid w:val="00C95811"/>
    <w:rsid w:val="00C96058"/>
    <w:rsid w:val="00C966B0"/>
    <w:rsid w:val="00C968C3"/>
    <w:rsid w:val="00C969A9"/>
    <w:rsid w:val="00C96E98"/>
    <w:rsid w:val="00C97867"/>
    <w:rsid w:val="00C97C66"/>
    <w:rsid w:val="00CA0BEB"/>
    <w:rsid w:val="00CA0C0E"/>
    <w:rsid w:val="00CA0EB9"/>
    <w:rsid w:val="00CA1148"/>
    <w:rsid w:val="00CA11E9"/>
    <w:rsid w:val="00CA2169"/>
    <w:rsid w:val="00CA27C2"/>
    <w:rsid w:val="00CA3593"/>
    <w:rsid w:val="00CA3B59"/>
    <w:rsid w:val="00CA4061"/>
    <w:rsid w:val="00CA564F"/>
    <w:rsid w:val="00CA59B9"/>
    <w:rsid w:val="00CA645F"/>
    <w:rsid w:val="00CA68F3"/>
    <w:rsid w:val="00CA753A"/>
    <w:rsid w:val="00CA7FF8"/>
    <w:rsid w:val="00CB0749"/>
    <w:rsid w:val="00CB07FE"/>
    <w:rsid w:val="00CB0BB7"/>
    <w:rsid w:val="00CB0FB6"/>
    <w:rsid w:val="00CB1BC7"/>
    <w:rsid w:val="00CB22FF"/>
    <w:rsid w:val="00CB27D9"/>
    <w:rsid w:val="00CB2EC9"/>
    <w:rsid w:val="00CB3BE8"/>
    <w:rsid w:val="00CB4206"/>
    <w:rsid w:val="00CB44FF"/>
    <w:rsid w:val="00CB468D"/>
    <w:rsid w:val="00CB5519"/>
    <w:rsid w:val="00CB5ACF"/>
    <w:rsid w:val="00CB5D49"/>
    <w:rsid w:val="00CB6B50"/>
    <w:rsid w:val="00CB6EC3"/>
    <w:rsid w:val="00CB7677"/>
    <w:rsid w:val="00CB7D0B"/>
    <w:rsid w:val="00CB7EC1"/>
    <w:rsid w:val="00CC242C"/>
    <w:rsid w:val="00CC3145"/>
    <w:rsid w:val="00CC4CA6"/>
    <w:rsid w:val="00CC549F"/>
    <w:rsid w:val="00CC5644"/>
    <w:rsid w:val="00CC6428"/>
    <w:rsid w:val="00CC6F22"/>
    <w:rsid w:val="00CC7105"/>
    <w:rsid w:val="00CC736B"/>
    <w:rsid w:val="00CC7425"/>
    <w:rsid w:val="00CC7463"/>
    <w:rsid w:val="00CD2721"/>
    <w:rsid w:val="00CD2921"/>
    <w:rsid w:val="00CD3D6E"/>
    <w:rsid w:val="00CD41FB"/>
    <w:rsid w:val="00CD4499"/>
    <w:rsid w:val="00CD4E44"/>
    <w:rsid w:val="00CD4F78"/>
    <w:rsid w:val="00CD61B1"/>
    <w:rsid w:val="00CD6543"/>
    <w:rsid w:val="00CD74E4"/>
    <w:rsid w:val="00CD7906"/>
    <w:rsid w:val="00CD7BDC"/>
    <w:rsid w:val="00CD7D66"/>
    <w:rsid w:val="00CE01A3"/>
    <w:rsid w:val="00CE06E0"/>
    <w:rsid w:val="00CE0E2E"/>
    <w:rsid w:val="00CE12AC"/>
    <w:rsid w:val="00CE1E94"/>
    <w:rsid w:val="00CE2F56"/>
    <w:rsid w:val="00CE3A98"/>
    <w:rsid w:val="00CE3EF7"/>
    <w:rsid w:val="00CE5005"/>
    <w:rsid w:val="00CE59E9"/>
    <w:rsid w:val="00CE72B4"/>
    <w:rsid w:val="00CE76C2"/>
    <w:rsid w:val="00CF0A30"/>
    <w:rsid w:val="00CF0E39"/>
    <w:rsid w:val="00CF2689"/>
    <w:rsid w:val="00CF2BEB"/>
    <w:rsid w:val="00CF38E8"/>
    <w:rsid w:val="00CF39B0"/>
    <w:rsid w:val="00CF4A4E"/>
    <w:rsid w:val="00CF4DC6"/>
    <w:rsid w:val="00CF5A1B"/>
    <w:rsid w:val="00CF699D"/>
    <w:rsid w:val="00CF7A0A"/>
    <w:rsid w:val="00D006D6"/>
    <w:rsid w:val="00D00746"/>
    <w:rsid w:val="00D007E9"/>
    <w:rsid w:val="00D009C7"/>
    <w:rsid w:val="00D00ED4"/>
    <w:rsid w:val="00D01722"/>
    <w:rsid w:val="00D01845"/>
    <w:rsid w:val="00D01EE6"/>
    <w:rsid w:val="00D022C7"/>
    <w:rsid w:val="00D0262E"/>
    <w:rsid w:val="00D02A10"/>
    <w:rsid w:val="00D02DB4"/>
    <w:rsid w:val="00D038DF"/>
    <w:rsid w:val="00D03C47"/>
    <w:rsid w:val="00D049E0"/>
    <w:rsid w:val="00D04BD0"/>
    <w:rsid w:val="00D04CE7"/>
    <w:rsid w:val="00D06CD8"/>
    <w:rsid w:val="00D078A1"/>
    <w:rsid w:val="00D07AAA"/>
    <w:rsid w:val="00D107B4"/>
    <w:rsid w:val="00D12FC9"/>
    <w:rsid w:val="00D13828"/>
    <w:rsid w:val="00D13F02"/>
    <w:rsid w:val="00D13FDD"/>
    <w:rsid w:val="00D1510F"/>
    <w:rsid w:val="00D158D2"/>
    <w:rsid w:val="00D15B31"/>
    <w:rsid w:val="00D176C3"/>
    <w:rsid w:val="00D17E5A"/>
    <w:rsid w:val="00D20027"/>
    <w:rsid w:val="00D21241"/>
    <w:rsid w:val="00D21D44"/>
    <w:rsid w:val="00D22DB2"/>
    <w:rsid w:val="00D242B0"/>
    <w:rsid w:val="00D24996"/>
    <w:rsid w:val="00D26C4D"/>
    <w:rsid w:val="00D27D26"/>
    <w:rsid w:val="00D300EB"/>
    <w:rsid w:val="00D30AAE"/>
    <w:rsid w:val="00D32D2D"/>
    <w:rsid w:val="00D32E8C"/>
    <w:rsid w:val="00D331F7"/>
    <w:rsid w:val="00D33FF4"/>
    <w:rsid w:val="00D350F4"/>
    <w:rsid w:val="00D35206"/>
    <w:rsid w:val="00D3656E"/>
    <w:rsid w:val="00D36611"/>
    <w:rsid w:val="00D3719A"/>
    <w:rsid w:val="00D4006A"/>
    <w:rsid w:val="00D402F7"/>
    <w:rsid w:val="00D40CCA"/>
    <w:rsid w:val="00D40D08"/>
    <w:rsid w:val="00D416A3"/>
    <w:rsid w:val="00D42036"/>
    <w:rsid w:val="00D428BA"/>
    <w:rsid w:val="00D42D7D"/>
    <w:rsid w:val="00D447B5"/>
    <w:rsid w:val="00D44996"/>
    <w:rsid w:val="00D44A40"/>
    <w:rsid w:val="00D44D74"/>
    <w:rsid w:val="00D4604A"/>
    <w:rsid w:val="00D463FD"/>
    <w:rsid w:val="00D47208"/>
    <w:rsid w:val="00D4730D"/>
    <w:rsid w:val="00D479A4"/>
    <w:rsid w:val="00D47BC0"/>
    <w:rsid w:val="00D5049E"/>
    <w:rsid w:val="00D506EC"/>
    <w:rsid w:val="00D507B6"/>
    <w:rsid w:val="00D50E49"/>
    <w:rsid w:val="00D510DD"/>
    <w:rsid w:val="00D51591"/>
    <w:rsid w:val="00D520F0"/>
    <w:rsid w:val="00D532B7"/>
    <w:rsid w:val="00D53634"/>
    <w:rsid w:val="00D538F9"/>
    <w:rsid w:val="00D53DE4"/>
    <w:rsid w:val="00D54448"/>
    <w:rsid w:val="00D54B19"/>
    <w:rsid w:val="00D55E85"/>
    <w:rsid w:val="00D562B3"/>
    <w:rsid w:val="00D5770E"/>
    <w:rsid w:val="00D5779E"/>
    <w:rsid w:val="00D60773"/>
    <w:rsid w:val="00D607F2"/>
    <w:rsid w:val="00D61A19"/>
    <w:rsid w:val="00D637A5"/>
    <w:rsid w:val="00D654F3"/>
    <w:rsid w:val="00D65BF7"/>
    <w:rsid w:val="00D67C16"/>
    <w:rsid w:val="00D7082E"/>
    <w:rsid w:val="00D72246"/>
    <w:rsid w:val="00D72BA4"/>
    <w:rsid w:val="00D744AC"/>
    <w:rsid w:val="00D74646"/>
    <w:rsid w:val="00D747A7"/>
    <w:rsid w:val="00D74C45"/>
    <w:rsid w:val="00D75008"/>
    <w:rsid w:val="00D75327"/>
    <w:rsid w:val="00D80B26"/>
    <w:rsid w:val="00D83174"/>
    <w:rsid w:val="00D8320C"/>
    <w:rsid w:val="00D844C5"/>
    <w:rsid w:val="00D84CBA"/>
    <w:rsid w:val="00D84E50"/>
    <w:rsid w:val="00D84E82"/>
    <w:rsid w:val="00D90249"/>
    <w:rsid w:val="00D91296"/>
    <w:rsid w:val="00D9168A"/>
    <w:rsid w:val="00D91BBD"/>
    <w:rsid w:val="00D91ED5"/>
    <w:rsid w:val="00D91F3A"/>
    <w:rsid w:val="00D91F71"/>
    <w:rsid w:val="00D923F3"/>
    <w:rsid w:val="00D9242F"/>
    <w:rsid w:val="00D924CB"/>
    <w:rsid w:val="00D92A1D"/>
    <w:rsid w:val="00D92F5A"/>
    <w:rsid w:val="00D93878"/>
    <w:rsid w:val="00D94278"/>
    <w:rsid w:val="00D9497B"/>
    <w:rsid w:val="00D95072"/>
    <w:rsid w:val="00D95571"/>
    <w:rsid w:val="00D961E5"/>
    <w:rsid w:val="00D963D5"/>
    <w:rsid w:val="00D964DE"/>
    <w:rsid w:val="00D96AFC"/>
    <w:rsid w:val="00D97198"/>
    <w:rsid w:val="00DA029A"/>
    <w:rsid w:val="00DA0596"/>
    <w:rsid w:val="00DA13C9"/>
    <w:rsid w:val="00DA1F6D"/>
    <w:rsid w:val="00DA286E"/>
    <w:rsid w:val="00DA3158"/>
    <w:rsid w:val="00DA348A"/>
    <w:rsid w:val="00DA368D"/>
    <w:rsid w:val="00DA5157"/>
    <w:rsid w:val="00DA628D"/>
    <w:rsid w:val="00DA65D1"/>
    <w:rsid w:val="00DA7273"/>
    <w:rsid w:val="00DB049E"/>
    <w:rsid w:val="00DB1947"/>
    <w:rsid w:val="00DB2984"/>
    <w:rsid w:val="00DB2B05"/>
    <w:rsid w:val="00DB312C"/>
    <w:rsid w:val="00DB41EB"/>
    <w:rsid w:val="00DB5560"/>
    <w:rsid w:val="00DB57EF"/>
    <w:rsid w:val="00DC37B0"/>
    <w:rsid w:val="00DC3AC8"/>
    <w:rsid w:val="00DC3C4D"/>
    <w:rsid w:val="00DC46B3"/>
    <w:rsid w:val="00DC4A4C"/>
    <w:rsid w:val="00DC5B9B"/>
    <w:rsid w:val="00DC6263"/>
    <w:rsid w:val="00DC640B"/>
    <w:rsid w:val="00DC703E"/>
    <w:rsid w:val="00DC7916"/>
    <w:rsid w:val="00DC7D4B"/>
    <w:rsid w:val="00DD0714"/>
    <w:rsid w:val="00DD1743"/>
    <w:rsid w:val="00DD2135"/>
    <w:rsid w:val="00DD235E"/>
    <w:rsid w:val="00DD290D"/>
    <w:rsid w:val="00DD3293"/>
    <w:rsid w:val="00DD34B7"/>
    <w:rsid w:val="00DD36DB"/>
    <w:rsid w:val="00DD4D68"/>
    <w:rsid w:val="00DD4DE8"/>
    <w:rsid w:val="00DD4FCB"/>
    <w:rsid w:val="00DD51B3"/>
    <w:rsid w:val="00DD5D81"/>
    <w:rsid w:val="00DE0EE4"/>
    <w:rsid w:val="00DE1C58"/>
    <w:rsid w:val="00DE1EDF"/>
    <w:rsid w:val="00DE2868"/>
    <w:rsid w:val="00DE31C5"/>
    <w:rsid w:val="00DE38BF"/>
    <w:rsid w:val="00DE5759"/>
    <w:rsid w:val="00DE59A9"/>
    <w:rsid w:val="00DE5F32"/>
    <w:rsid w:val="00DE61FD"/>
    <w:rsid w:val="00DE69BD"/>
    <w:rsid w:val="00DE6AA9"/>
    <w:rsid w:val="00DE75E4"/>
    <w:rsid w:val="00DF0453"/>
    <w:rsid w:val="00DF0E09"/>
    <w:rsid w:val="00DF1B6E"/>
    <w:rsid w:val="00DF1B92"/>
    <w:rsid w:val="00DF1DFF"/>
    <w:rsid w:val="00DF211B"/>
    <w:rsid w:val="00DF29E1"/>
    <w:rsid w:val="00DF2B6F"/>
    <w:rsid w:val="00DF4049"/>
    <w:rsid w:val="00DF43C9"/>
    <w:rsid w:val="00DF444A"/>
    <w:rsid w:val="00DF76BD"/>
    <w:rsid w:val="00DF78DF"/>
    <w:rsid w:val="00DF7AC0"/>
    <w:rsid w:val="00E00E14"/>
    <w:rsid w:val="00E01149"/>
    <w:rsid w:val="00E01442"/>
    <w:rsid w:val="00E018CF"/>
    <w:rsid w:val="00E02C1D"/>
    <w:rsid w:val="00E03BA2"/>
    <w:rsid w:val="00E0408C"/>
    <w:rsid w:val="00E044AD"/>
    <w:rsid w:val="00E04822"/>
    <w:rsid w:val="00E04B67"/>
    <w:rsid w:val="00E0663E"/>
    <w:rsid w:val="00E0686D"/>
    <w:rsid w:val="00E117AC"/>
    <w:rsid w:val="00E12ADF"/>
    <w:rsid w:val="00E12F45"/>
    <w:rsid w:val="00E12F88"/>
    <w:rsid w:val="00E13BCB"/>
    <w:rsid w:val="00E13F73"/>
    <w:rsid w:val="00E14353"/>
    <w:rsid w:val="00E1443C"/>
    <w:rsid w:val="00E1504A"/>
    <w:rsid w:val="00E15311"/>
    <w:rsid w:val="00E1667D"/>
    <w:rsid w:val="00E16BA1"/>
    <w:rsid w:val="00E16E27"/>
    <w:rsid w:val="00E17042"/>
    <w:rsid w:val="00E17093"/>
    <w:rsid w:val="00E17A6E"/>
    <w:rsid w:val="00E17D6C"/>
    <w:rsid w:val="00E20866"/>
    <w:rsid w:val="00E2093D"/>
    <w:rsid w:val="00E2094E"/>
    <w:rsid w:val="00E210C9"/>
    <w:rsid w:val="00E22593"/>
    <w:rsid w:val="00E234E1"/>
    <w:rsid w:val="00E250B4"/>
    <w:rsid w:val="00E259B3"/>
    <w:rsid w:val="00E25F2E"/>
    <w:rsid w:val="00E26CAF"/>
    <w:rsid w:val="00E27899"/>
    <w:rsid w:val="00E27DA5"/>
    <w:rsid w:val="00E306A9"/>
    <w:rsid w:val="00E30F33"/>
    <w:rsid w:val="00E311AC"/>
    <w:rsid w:val="00E31301"/>
    <w:rsid w:val="00E318C2"/>
    <w:rsid w:val="00E31A45"/>
    <w:rsid w:val="00E31F55"/>
    <w:rsid w:val="00E34901"/>
    <w:rsid w:val="00E35010"/>
    <w:rsid w:val="00E35E30"/>
    <w:rsid w:val="00E369E5"/>
    <w:rsid w:val="00E404B8"/>
    <w:rsid w:val="00E408D6"/>
    <w:rsid w:val="00E41620"/>
    <w:rsid w:val="00E4208B"/>
    <w:rsid w:val="00E423E0"/>
    <w:rsid w:val="00E431DF"/>
    <w:rsid w:val="00E44533"/>
    <w:rsid w:val="00E450C9"/>
    <w:rsid w:val="00E4523F"/>
    <w:rsid w:val="00E455D8"/>
    <w:rsid w:val="00E45D3E"/>
    <w:rsid w:val="00E45E45"/>
    <w:rsid w:val="00E46A6D"/>
    <w:rsid w:val="00E46CC4"/>
    <w:rsid w:val="00E46E51"/>
    <w:rsid w:val="00E47EBA"/>
    <w:rsid w:val="00E50AB8"/>
    <w:rsid w:val="00E50BBB"/>
    <w:rsid w:val="00E51B22"/>
    <w:rsid w:val="00E51C7B"/>
    <w:rsid w:val="00E52CBC"/>
    <w:rsid w:val="00E53145"/>
    <w:rsid w:val="00E538D0"/>
    <w:rsid w:val="00E55E24"/>
    <w:rsid w:val="00E55E5D"/>
    <w:rsid w:val="00E56AF7"/>
    <w:rsid w:val="00E616B7"/>
    <w:rsid w:val="00E61842"/>
    <w:rsid w:val="00E62ACB"/>
    <w:rsid w:val="00E638DF"/>
    <w:rsid w:val="00E6414D"/>
    <w:rsid w:val="00E6492A"/>
    <w:rsid w:val="00E64E2B"/>
    <w:rsid w:val="00E64F2F"/>
    <w:rsid w:val="00E65755"/>
    <w:rsid w:val="00E66074"/>
    <w:rsid w:val="00E66DCE"/>
    <w:rsid w:val="00E66F02"/>
    <w:rsid w:val="00E67932"/>
    <w:rsid w:val="00E70965"/>
    <w:rsid w:val="00E70EEB"/>
    <w:rsid w:val="00E710AE"/>
    <w:rsid w:val="00E71DCE"/>
    <w:rsid w:val="00E7205A"/>
    <w:rsid w:val="00E720CA"/>
    <w:rsid w:val="00E723F8"/>
    <w:rsid w:val="00E7249A"/>
    <w:rsid w:val="00E726C5"/>
    <w:rsid w:val="00E7318A"/>
    <w:rsid w:val="00E746B3"/>
    <w:rsid w:val="00E747CF"/>
    <w:rsid w:val="00E7560C"/>
    <w:rsid w:val="00E7562E"/>
    <w:rsid w:val="00E75B79"/>
    <w:rsid w:val="00E75C50"/>
    <w:rsid w:val="00E76E57"/>
    <w:rsid w:val="00E77088"/>
    <w:rsid w:val="00E7767B"/>
    <w:rsid w:val="00E802DF"/>
    <w:rsid w:val="00E80C23"/>
    <w:rsid w:val="00E80CAE"/>
    <w:rsid w:val="00E81D9A"/>
    <w:rsid w:val="00E82969"/>
    <w:rsid w:val="00E82BC5"/>
    <w:rsid w:val="00E82CA1"/>
    <w:rsid w:val="00E83552"/>
    <w:rsid w:val="00E8487D"/>
    <w:rsid w:val="00E853BF"/>
    <w:rsid w:val="00E85F06"/>
    <w:rsid w:val="00E87768"/>
    <w:rsid w:val="00E87C7B"/>
    <w:rsid w:val="00E90551"/>
    <w:rsid w:val="00E917C4"/>
    <w:rsid w:val="00E91B4E"/>
    <w:rsid w:val="00E9246F"/>
    <w:rsid w:val="00E93245"/>
    <w:rsid w:val="00E93DDE"/>
    <w:rsid w:val="00E93E7C"/>
    <w:rsid w:val="00E94233"/>
    <w:rsid w:val="00E95A0A"/>
    <w:rsid w:val="00E95F3D"/>
    <w:rsid w:val="00E96157"/>
    <w:rsid w:val="00E969EA"/>
    <w:rsid w:val="00E97740"/>
    <w:rsid w:val="00E97DE7"/>
    <w:rsid w:val="00EA076C"/>
    <w:rsid w:val="00EA26C9"/>
    <w:rsid w:val="00EA29AF"/>
    <w:rsid w:val="00EA4F61"/>
    <w:rsid w:val="00EA52B2"/>
    <w:rsid w:val="00EA56B9"/>
    <w:rsid w:val="00EA5872"/>
    <w:rsid w:val="00EA6DB5"/>
    <w:rsid w:val="00EA78B6"/>
    <w:rsid w:val="00EA7AE0"/>
    <w:rsid w:val="00EB1481"/>
    <w:rsid w:val="00EB2080"/>
    <w:rsid w:val="00EB290A"/>
    <w:rsid w:val="00EB2A27"/>
    <w:rsid w:val="00EB2BCB"/>
    <w:rsid w:val="00EB3203"/>
    <w:rsid w:val="00EB3B22"/>
    <w:rsid w:val="00EB3DE2"/>
    <w:rsid w:val="00EB4777"/>
    <w:rsid w:val="00EB4CA1"/>
    <w:rsid w:val="00EB5315"/>
    <w:rsid w:val="00EB6307"/>
    <w:rsid w:val="00EB69BC"/>
    <w:rsid w:val="00EB6D4A"/>
    <w:rsid w:val="00EC01CF"/>
    <w:rsid w:val="00EC02EF"/>
    <w:rsid w:val="00EC0B6F"/>
    <w:rsid w:val="00EC0E6B"/>
    <w:rsid w:val="00EC128E"/>
    <w:rsid w:val="00EC160D"/>
    <w:rsid w:val="00EC1B10"/>
    <w:rsid w:val="00EC2302"/>
    <w:rsid w:val="00EC3DAF"/>
    <w:rsid w:val="00EC43BD"/>
    <w:rsid w:val="00EC46D2"/>
    <w:rsid w:val="00EC52F1"/>
    <w:rsid w:val="00EC5361"/>
    <w:rsid w:val="00EC5DB3"/>
    <w:rsid w:val="00EC697D"/>
    <w:rsid w:val="00EC6ABF"/>
    <w:rsid w:val="00EC6B8C"/>
    <w:rsid w:val="00EC752D"/>
    <w:rsid w:val="00EC752E"/>
    <w:rsid w:val="00EC75FD"/>
    <w:rsid w:val="00ED001C"/>
    <w:rsid w:val="00ED0821"/>
    <w:rsid w:val="00ED1193"/>
    <w:rsid w:val="00ED2627"/>
    <w:rsid w:val="00ED399C"/>
    <w:rsid w:val="00ED3FCE"/>
    <w:rsid w:val="00ED3FEB"/>
    <w:rsid w:val="00ED5708"/>
    <w:rsid w:val="00ED5887"/>
    <w:rsid w:val="00ED763C"/>
    <w:rsid w:val="00EE1A01"/>
    <w:rsid w:val="00EE2239"/>
    <w:rsid w:val="00EE2D5F"/>
    <w:rsid w:val="00EE2E54"/>
    <w:rsid w:val="00EE3D07"/>
    <w:rsid w:val="00EE3EC3"/>
    <w:rsid w:val="00EE3FCB"/>
    <w:rsid w:val="00EE41B1"/>
    <w:rsid w:val="00EE51C2"/>
    <w:rsid w:val="00EE5608"/>
    <w:rsid w:val="00EE595E"/>
    <w:rsid w:val="00EE64C6"/>
    <w:rsid w:val="00EE7568"/>
    <w:rsid w:val="00EE76CC"/>
    <w:rsid w:val="00EE7E59"/>
    <w:rsid w:val="00EF01DE"/>
    <w:rsid w:val="00EF14D5"/>
    <w:rsid w:val="00EF24A7"/>
    <w:rsid w:val="00EF3186"/>
    <w:rsid w:val="00EF352F"/>
    <w:rsid w:val="00EF43A7"/>
    <w:rsid w:val="00EF4477"/>
    <w:rsid w:val="00EF4E34"/>
    <w:rsid w:val="00EF53D2"/>
    <w:rsid w:val="00EF63B5"/>
    <w:rsid w:val="00EF643D"/>
    <w:rsid w:val="00EF6913"/>
    <w:rsid w:val="00F03106"/>
    <w:rsid w:val="00F04A6C"/>
    <w:rsid w:val="00F0507E"/>
    <w:rsid w:val="00F051E1"/>
    <w:rsid w:val="00F05340"/>
    <w:rsid w:val="00F0535B"/>
    <w:rsid w:val="00F05461"/>
    <w:rsid w:val="00F05FBA"/>
    <w:rsid w:val="00F06B8F"/>
    <w:rsid w:val="00F07286"/>
    <w:rsid w:val="00F07A38"/>
    <w:rsid w:val="00F102AF"/>
    <w:rsid w:val="00F102BB"/>
    <w:rsid w:val="00F112AD"/>
    <w:rsid w:val="00F1138E"/>
    <w:rsid w:val="00F113BB"/>
    <w:rsid w:val="00F11857"/>
    <w:rsid w:val="00F12C94"/>
    <w:rsid w:val="00F12EEF"/>
    <w:rsid w:val="00F13889"/>
    <w:rsid w:val="00F14560"/>
    <w:rsid w:val="00F14AC7"/>
    <w:rsid w:val="00F213A2"/>
    <w:rsid w:val="00F215D7"/>
    <w:rsid w:val="00F21A26"/>
    <w:rsid w:val="00F22028"/>
    <w:rsid w:val="00F224D7"/>
    <w:rsid w:val="00F227B4"/>
    <w:rsid w:val="00F22CDC"/>
    <w:rsid w:val="00F23622"/>
    <w:rsid w:val="00F246B1"/>
    <w:rsid w:val="00F24BE0"/>
    <w:rsid w:val="00F255A6"/>
    <w:rsid w:val="00F259B3"/>
    <w:rsid w:val="00F25E85"/>
    <w:rsid w:val="00F26352"/>
    <w:rsid w:val="00F264B5"/>
    <w:rsid w:val="00F26DB0"/>
    <w:rsid w:val="00F271A8"/>
    <w:rsid w:val="00F27A0D"/>
    <w:rsid w:val="00F30323"/>
    <w:rsid w:val="00F303AF"/>
    <w:rsid w:val="00F30A77"/>
    <w:rsid w:val="00F32666"/>
    <w:rsid w:val="00F327C2"/>
    <w:rsid w:val="00F32DEC"/>
    <w:rsid w:val="00F331BA"/>
    <w:rsid w:val="00F337A6"/>
    <w:rsid w:val="00F33B04"/>
    <w:rsid w:val="00F33FC0"/>
    <w:rsid w:val="00F3455E"/>
    <w:rsid w:val="00F35F7E"/>
    <w:rsid w:val="00F378BE"/>
    <w:rsid w:val="00F37AAB"/>
    <w:rsid w:val="00F37BD0"/>
    <w:rsid w:val="00F404BE"/>
    <w:rsid w:val="00F4091A"/>
    <w:rsid w:val="00F409ED"/>
    <w:rsid w:val="00F40EED"/>
    <w:rsid w:val="00F40F0C"/>
    <w:rsid w:val="00F416F2"/>
    <w:rsid w:val="00F41EF1"/>
    <w:rsid w:val="00F43420"/>
    <w:rsid w:val="00F43EB1"/>
    <w:rsid w:val="00F43FB6"/>
    <w:rsid w:val="00F44CB0"/>
    <w:rsid w:val="00F45263"/>
    <w:rsid w:val="00F46293"/>
    <w:rsid w:val="00F4675C"/>
    <w:rsid w:val="00F470EC"/>
    <w:rsid w:val="00F471FB"/>
    <w:rsid w:val="00F47449"/>
    <w:rsid w:val="00F474E7"/>
    <w:rsid w:val="00F47802"/>
    <w:rsid w:val="00F5154F"/>
    <w:rsid w:val="00F51871"/>
    <w:rsid w:val="00F51FB4"/>
    <w:rsid w:val="00F52C7A"/>
    <w:rsid w:val="00F5530D"/>
    <w:rsid w:val="00F5571D"/>
    <w:rsid w:val="00F56045"/>
    <w:rsid w:val="00F56090"/>
    <w:rsid w:val="00F56B41"/>
    <w:rsid w:val="00F61288"/>
    <w:rsid w:val="00F616C5"/>
    <w:rsid w:val="00F62FEB"/>
    <w:rsid w:val="00F63149"/>
    <w:rsid w:val="00F63DE5"/>
    <w:rsid w:val="00F64FDB"/>
    <w:rsid w:val="00F66DF3"/>
    <w:rsid w:val="00F672CF"/>
    <w:rsid w:val="00F67E7A"/>
    <w:rsid w:val="00F704B3"/>
    <w:rsid w:val="00F70C63"/>
    <w:rsid w:val="00F7163E"/>
    <w:rsid w:val="00F7164C"/>
    <w:rsid w:val="00F728D5"/>
    <w:rsid w:val="00F73980"/>
    <w:rsid w:val="00F73B13"/>
    <w:rsid w:val="00F740EE"/>
    <w:rsid w:val="00F74705"/>
    <w:rsid w:val="00F74EA9"/>
    <w:rsid w:val="00F7540C"/>
    <w:rsid w:val="00F75559"/>
    <w:rsid w:val="00F773BF"/>
    <w:rsid w:val="00F77EF4"/>
    <w:rsid w:val="00F801AE"/>
    <w:rsid w:val="00F80428"/>
    <w:rsid w:val="00F80F42"/>
    <w:rsid w:val="00F8111E"/>
    <w:rsid w:val="00F81499"/>
    <w:rsid w:val="00F8197A"/>
    <w:rsid w:val="00F82989"/>
    <w:rsid w:val="00F82B55"/>
    <w:rsid w:val="00F83C05"/>
    <w:rsid w:val="00F83C16"/>
    <w:rsid w:val="00F83EA2"/>
    <w:rsid w:val="00F8452E"/>
    <w:rsid w:val="00F855AA"/>
    <w:rsid w:val="00F85BA1"/>
    <w:rsid w:val="00F873A2"/>
    <w:rsid w:val="00F87481"/>
    <w:rsid w:val="00F87666"/>
    <w:rsid w:val="00F87F21"/>
    <w:rsid w:val="00F905BB"/>
    <w:rsid w:val="00F9093D"/>
    <w:rsid w:val="00F927A0"/>
    <w:rsid w:val="00F92A65"/>
    <w:rsid w:val="00F93DF0"/>
    <w:rsid w:val="00F93E5E"/>
    <w:rsid w:val="00F94567"/>
    <w:rsid w:val="00F94754"/>
    <w:rsid w:val="00F95685"/>
    <w:rsid w:val="00F961C1"/>
    <w:rsid w:val="00F970A1"/>
    <w:rsid w:val="00F97730"/>
    <w:rsid w:val="00FA04E7"/>
    <w:rsid w:val="00FA26E3"/>
    <w:rsid w:val="00FA47A7"/>
    <w:rsid w:val="00FA61E2"/>
    <w:rsid w:val="00FA6DD1"/>
    <w:rsid w:val="00FB1954"/>
    <w:rsid w:val="00FB22ED"/>
    <w:rsid w:val="00FB23C7"/>
    <w:rsid w:val="00FB2D52"/>
    <w:rsid w:val="00FB2F07"/>
    <w:rsid w:val="00FB4B42"/>
    <w:rsid w:val="00FB4DE6"/>
    <w:rsid w:val="00FB54DB"/>
    <w:rsid w:val="00FB55E3"/>
    <w:rsid w:val="00FB6DD2"/>
    <w:rsid w:val="00FC06FB"/>
    <w:rsid w:val="00FC0A03"/>
    <w:rsid w:val="00FC14F8"/>
    <w:rsid w:val="00FC199D"/>
    <w:rsid w:val="00FC2568"/>
    <w:rsid w:val="00FC39C2"/>
    <w:rsid w:val="00FC39FD"/>
    <w:rsid w:val="00FC3C05"/>
    <w:rsid w:val="00FC3EC5"/>
    <w:rsid w:val="00FC6638"/>
    <w:rsid w:val="00FC70F1"/>
    <w:rsid w:val="00FC7148"/>
    <w:rsid w:val="00FC7E80"/>
    <w:rsid w:val="00FD1345"/>
    <w:rsid w:val="00FD1CD3"/>
    <w:rsid w:val="00FD3A32"/>
    <w:rsid w:val="00FD3F33"/>
    <w:rsid w:val="00FD4D91"/>
    <w:rsid w:val="00FD56D7"/>
    <w:rsid w:val="00FD5954"/>
    <w:rsid w:val="00FD680B"/>
    <w:rsid w:val="00FD6AD1"/>
    <w:rsid w:val="00FD6C11"/>
    <w:rsid w:val="00FD72FA"/>
    <w:rsid w:val="00FE0419"/>
    <w:rsid w:val="00FE0539"/>
    <w:rsid w:val="00FE117D"/>
    <w:rsid w:val="00FE1C6C"/>
    <w:rsid w:val="00FE20DA"/>
    <w:rsid w:val="00FE2220"/>
    <w:rsid w:val="00FE3050"/>
    <w:rsid w:val="00FE3C00"/>
    <w:rsid w:val="00FE4B7C"/>
    <w:rsid w:val="00FE5757"/>
    <w:rsid w:val="00FE606E"/>
    <w:rsid w:val="00FE66FC"/>
    <w:rsid w:val="00FE7463"/>
    <w:rsid w:val="00FE765E"/>
    <w:rsid w:val="00FE7B4C"/>
    <w:rsid w:val="00FF0243"/>
    <w:rsid w:val="00FF0A23"/>
    <w:rsid w:val="00FF1206"/>
    <w:rsid w:val="00FF1F8A"/>
    <w:rsid w:val="00FF2096"/>
    <w:rsid w:val="00FF21EE"/>
    <w:rsid w:val="00FF2BD6"/>
    <w:rsid w:val="00FF385A"/>
    <w:rsid w:val="00FF5358"/>
    <w:rsid w:val="00FF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CF131AF"/>
  <w15:chartTrackingRefBased/>
  <w15:docId w15:val="{82CBBA39-9991-4E80-B96D-B91A7159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60"/>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after="60"/>
      <w:jc w:val="both"/>
      <w:outlineLvl w:val="3"/>
    </w:pPr>
    <w:rPr>
      <w:b/>
      <w:szCs w:val="20"/>
    </w:rPr>
  </w:style>
  <w:style w:type="paragraph" w:styleId="Heading5">
    <w:name w:val="heading 5"/>
    <w:basedOn w:val="Normal"/>
    <w:next w:val="BodyText"/>
    <w:qFormat/>
    <w:pPr>
      <w:numPr>
        <w:ilvl w:val="4"/>
        <w:numId w:val="1"/>
      </w:numPr>
      <w:spacing w:before="120" w:after="60"/>
      <w:jc w:val="both"/>
      <w:outlineLvl w:val="4"/>
    </w:pPr>
    <w:rPr>
      <w:b/>
      <w:sz w:val="20"/>
      <w:szCs w:val="20"/>
      <w:lang w:val="en-GB"/>
    </w:rPr>
  </w:style>
  <w:style w:type="paragraph" w:styleId="Heading6">
    <w:name w:val="heading 6"/>
    <w:basedOn w:val="Normal"/>
    <w:next w:val="Normal"/>
    <w:qFormat/>
    <w:pPr>
      <w:keepNext/>
      <w:jc w:val="both"/>
      <w:outlineLvl w:val="5"/>
    </w:pPr>
    <w:rPr>
      <w:b/>
      <w:szCs w:val="20"/>
    </w:rPr>
  </w:style>
  <w:style w:type="paragraph" w:styleId="Heading7">
    <w:name w:val="heading 7"/>
    <w:basedOn w:val="Normal"/>
    <w:next w:val="Normal"/>
    <w:qFormat/>
    <w:pPr>
      <w:spacing w:before="240" w:after="60"/>
      <w:jc w:val="both"/>
      <w:outlineLvl w:val="6"/>
    </w:pPr>
    <w:rPr>
      <w:sz w:val="20"/>
      <w:szCs w:val="20"/>
      <w:lang w:val="en-GB"/>
    </w:rPr>
  </w:style>
  <w:style w:type="paragraph" w:styleId="Heading8">
    <w:name w:val="heading 8"/>
    <w:basedOn w:val="Normal"/>
    <w:next w:val="Normal"/>
    <w:qFormat/>
    <w:pPr>
      <w:keepNext/>
      <w:jc w:val="both"/>
      <w:outlineLvl w:val="7"/>
    </w:pPr>
    <w:rPr>
      <w:b/>
      <w:sz w:val="28"/>
      <w:szCs w:val="20"/>
    </w:rPr>
  </w:style>
  <w:style w:type="paragraph" w:styleId="Heading9">
    <w:name w:val="heading 9"/>
    <w:basedOn w:val="Normal"/>
    <w:next w:val="Normal"/>
    <w:qFormat/>
    <w:pPr>
      <w:keepNext/>
      <w:tabs>
        <w:tab w:val="left" w:pos="1440"/>
      </w:tabs>
      <w:jc w:val="both"/>
      <w:outlineLvl w:val="8"/>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1">
    <w:name w:val="WW8Num2z1"/>
    <w:rPr>
      <w:rFonts w:ascii="Symbol" w:hAnsi="Symbol"/>
    </w:rPr>
  </w:style>
  <w:style w:type="character" w:customStyle="1" w:styleId="WW8Num2z2">
    <w:name w:val="WW8Num2z2"/>
    <w:rPr>
      <w:rFonts w:ascii="Wingdings" w:hAnsi="Wingdings"/>
    </w:rPr>
  </w:style>
  <w:style w:type="character" w:customStyle="1" w:styleId="WW8Num2z4">
    <w:name w:val="WW8Num2z4"/>
    <w:rPr>
      <w:rFonts w:ascii="Courier New" w:hAnsi="Courier New"/>
    </w:rPr>
  </w:style>
  <w:style w:type="character" w:customStyle="1" w:styleId="WW8Num3z1">
    <w:name w:val="WW8Num3z1"/>
    <w:rPr>
      <w:rFonts w:ascii="Symbol" w:hAnsi="Symbol"/>
    </w:rPr>
  </w:style>
  <w:style w:type="character" w:customStyle="1" w:styleId="WW8Num3z2">
    <w:name w:val="WW8Num3z2"/>
    <w:rPr>
      <w:rFonts w:ascii="Wingdings" w:hAnsi="Wingdings"/>
    </w:rPr>
  </w:style>
  <w:style w:type="character" w:customStyle="1" w:styleId="WW8Num3z4">
    <w:name w:val="WW8Num3z4"/>
    <w:rPr>
      <w:rFonts w:ascii="Courier New" w:hAnsi="Courier New"/>
    </w:rPr>
  </w:style>
  <w:style w:type="character" w:customStyle="1" w:styleId="WW8Num5z1">
    <w:name w:val="WW8Num5z1"/>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6z1">
    <w:name w:val="WW8Num6z1"/>
    <w:rPr>
      <w:rFonts w:ascii="Symbol" w:hAnsi="Symbol"/>
    </w:rPr>
  </w:style>
  <w:style w:type="character" w:customStyle="1" w:styleId="WW8Num6z2">
    <w:name w:val="WW8Num6z2"/>
    <w:rPr>
      <w:rFonts w:ascii="Wingdings" w:hAnsi="Wingdings"/>
    </w:rPr>
  </w:style>
  <w:style w:type="character" w:customStyle="1" w:styleId="WW8Num6z4">
    <w:name w:val="WW8Num6z4"/>
    <w:rPr>
      <w:rFonts w:ascii="Courier New" w:hAnsi="Courier New"/>
    </w:rPr>
  </w:style>
  <w:style w:type="character" w:customStyle="1" w:styleId="WW8Num7z1">
    <w:name w:val="WW8Num7z1"/>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1">
    <w:name w:val="WW8Num11z1"/>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rPr>
  </w:style>
  <w:style w:type="character" w:customStyle="1" w:styleId="WW8Num12z1">
    <w:name w:val="WW8Num12z1"/>
    <w:rPr>
      <w:rFonts w:ascii="Symbol" w:hAnsi="Symbol"/>
    </w:rPr>
  </w:style>
  <w:style w:type="character" w:customStyle="1" w:styleId="WW8Num12z2">
    <w:name w:val="WW8Num12z2"/>
    <w:rPr>
      <w:rFonts w:ascii="Wingdings" w:hAnsi="Wingdings"/>
    </w:rPr>
  </w:style>
  <w:style w:type="character" w:customStyle="1" w:styleId="WW8Num12z4">
    <w:name w:val="WW8Num12z4"/>
    <w:rPr>
      <w:rFonts w:ascii="Courier New" w:hAnsi="Courier New"/>
    </w:rPr>
  </w:style>
  <w:style w:type="character" w:customStyle="1" w:styleId="WW8Num13z0">
    <w:name w:val="WW8Num13z0"/>
    <w:rPr>
      <w:b w:val="0"/>
    </w:rPr>
  </w:style>
  <w:style w:type="character" w:customStyle="1" w:styleId="WW8Num13z1">
    <w:name w:val="WW8Num13z1"/>
    <w:rPr>
      <w:rFonts w:ascii="Symbol" w:hAnsi="Symbol"/>
    </w:rPr>
  </w:style>
  <w:style w:type="character" w:customStyle="1" w:styleId="WW8Num13z2">
    <w:name w:val="WW8Num13z2"/>
    <w:rPr>
      <w:rFonts w:ascii="Wingdings" w:hAnsi="Wingdings"/>
    </w:rPr>
  </w:style>
  <w:style w:type="character" w:customStyle="1" w:styleId="WW8Num13z4">
    <w:name w:val="WW8Num13z4"/>
    <w:rPr>
      <w:rFonts w:ascii="Courier New" w:hAnsi="Courier New"/>
    </w:rPr>
  </w:style>
  <w:style w:type="character" w:customStyle="1" w:styleId="WW8Num14z0">
    <w:name w:val="WW8Num14z0"/>
    <w:rPr>
      <w:b w:val="0"/>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7z0">
    <w:name w:val="WW8Num17z0"/>
    <w:rPr>
      <w:rFonts w:ascii="Symbol" w:hAnsi="Symbol"/>
    </w:rPr>
  </w:style>
  <w:style w:type="character" w:customStyle="1" w:styleId="WW8Num17z2">
    <w:name w:val="WW8Num17z2"/>
    <w:rPr>
      <w:rFonts w:ascii="Wingdings" w:hAnsi="Wingdings"/>
    </w:rPr>
  </w:style>
  <w:style w:type="character" w:customStyle="1" w:styleId="WW8Num17z4">
    <w:name w:val="WW8Num17z4"/>
    <w:rPr>
      <w:rFonts w:ascii="Courier New" w:hAnsi="Courier New"/>
    </w:rPr>
  </w:style>
  <w:style w:type="character" w:customStyle="1" w:styleId="WW8Num18z1">
    <w:name w:val="WW8Num18z1"/>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rPr>
  </w:style>
  <w:style w:type="character" w:customStyle="1" w:styleId="WW8Num19z1">
    <w:name w:val="WW8Num19z1"/>
    <w:rPr>
      <w:rFonts w:ascii="Symbol" w:hAnsi="Symbol"/>
    </w:rPr>
  </w:style>
  <w:style w:type="character" w:customStyle="1" w:styleId="WW8Num19z2">
    <w:name w:val="WW8Num19z2"/>
    <w:rPr>
      <w:rFonts w:ascii="Wingdings" w:hAnsi="Wingdings"/>
    </w:rPr>
  </w:style>
  <w:style w:type="character" w:customStyle="1" w:styleId="WW8Num19z4">
    <w:name w:val="WW8Num19z4"/>
    <w:rPr>
      <w:rFonts w:ascii="Courier New" w:hAnsi="Courier New"/>
    </w:rPr>
  </w:style>
  <w:style w:type="character" w:customStyle="1" w:styleId="WW8Num20z1">
    <w:name w:val="WW8Num20z1"/>
    <w:rPr>
      <w:rFonts w:ascii="Symbol" w:hAnsi="Symbol"/>
    </w:rPr>
  </w:style>
  <w:style w:type="character" w:customStyle="1" w:styleId="WW8Num20z2">
    <w:name w:val="WW8Num20z2"/>
    <w:rPr>
      <w:rFonts w:ascii="Wingdings" w:hAnsi="Wingdings"/>
    </w:rPr>
  </w:style>
  <w:style w:type="character" w:customStyle="1" w:styleId="WW8Num20z4">
    <w:name w:val="WW8Num20z4"/>
    <w:rPr>
      <w:rFonts w:ascii="Courier New" w:hAnsi="Courier New"/>
    </w:rPr>
  </w:style>
  <w:style w:type="character" w:customStyle="1" w:styleId="WW8Num21z1">
    <w:name w:val="WW8Num21z1"/>
    <w:rPr>
      <w:rFonts w:ascii="Symbol" w:hAnsi="Symbol"/>
    </w:rPr>
  </w:style>
  <w:style w:type="character" w:customStyle="1" w:styleId="WW8Num21z2">
    <w:name w:val="WW8Num21z2"/>
    <w:rPr>
      <w:rFonts w:ascii="Wingdings" w:hAnsi="Wingdings"/>
    </w:rPr>
  </w:style>
  <w:style w:type="character" w:customStyle="1" w:styleId="WW8Num21z4">
    <w:name w:val="WW8Num21z4"/>
    <w:rPr>
      <w:rFonts w:ascii="Courier New" w:hAnsi="Courier New"/>
    </w:rPr>
  </w:style>
  <w:style w:type="character" w:customStyle="1" w:styleId="WW8Num22z1">
    <w:name w:val="WW8Num22z1"/>
    <w:rPr>
      <w:rFonts w:ascii="Symbol" w:hAnsi="Symbol"/>
    </w:rPr>
  </w:style>
  <w:style w:type="character" w:customStyle="1" w:styleId="WW8Num22z2">
    <w:name w:val="WW8Num22z2"/>
    <w:rPr>
      <w:rFonts w:ascii="Wingdings" w:hAnsi="Wingdings"/>
    </w:rPr>
  </w:style>
  <w:style w:type="character" w:customStyle="1" w:styleId="WW8Num22z4">
    <w:name w:val="WW8Num22z4"/>
    <w:rPr>
      <w:rFonts w:ascii="Courier New" w:hAnsi="Courier New"/>
    </w:rPr>
  </w:style>
  <w:style w:type="character" w:customStyle="1" w:styleId="WW8Num25z1">
    <w:name w:val="WW8Num25z1"/>
    <w:rPr>
      <w:rFonts w:ascii="Symbol" w:hAnsi="Symbol"/>
    </w:rPr>
  </w:style>
  <w:style w:type="character" w:customStyle="1" w:styleId="WW8Num25z2">
    <w:name w:val="WW8Num25z2"/>
    <w:rPr>
      <w:rFonts w:ascii="Wingdings" w:hAnsi="Wingdings"/>
    </w:rPr>
  </w:style>
  <w:style w:type="character" w:customStyle="1" w:styleId="WW8Num25z4">
    <w:name w:val="WW8Num25z4"/>
    <w:rPr>
      <w:rFonts w:ascii="Courier New" w:hAnsi="Courier New"/>
    </w:rPr>
  </w:style>
  <w:style w:type="character" w:customStyle="1" w:styleId="WW8Num26z0">
    <w:name w:val="WW8Num26z0"/>
    <w:rPr>
      <w:rFonts w:ascii="Wingdings" w:hAnsi="Wingdings"/>
      <w:sz w:val="16"/>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1">
    <w:name w:val="WW8Num27z1"/>
    <w:rPr>
      <w:rFonts w:ascii="Symbol" w:hAnsi="Symbol"/>
    </w:rPr>
  </w:style>
  <w:style w:type="character" w:customStyle="1" w:styleId="WW8Num27z2">
    <w:name w:val="WW8Num27z2"/>
    <w:rPr>
      <w:rFonts w:ascii="Wingdings" w:hAnsi="Wingdings"/>
    </w:rPr>
  </w:style>
  <w:style w:type="character" w:customStyle="1" w:styleId="WW8Num27z4">
    <w:name w:val="WW8Num27z4"/>
    <w:rPr>
      <w:rFonts w:ascii="Courier New" w:hAnsi="Courier New"/>
    </w:rPr>
  </w:style>
  <w:style w:type="character" w:customStyle="1" w:styleId="WW8Num28z0">
    <w:name w:val="WW8Num28z0"/>
    <w:rPr>
      <w:rFonts w:ascii="Symbol" w:hAnsi="Symbol"/>
      <w:sz w:val="22"/>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1">
    <w:name w:val="WW8Num29z1"/>
    <w:rPr>
      <w:rFonts w:ascii="Symbol" w:hAnsi="Symbol"/>
    </w:rPr>
  </w:style>
  <w:style w:type="character" w:customStyle="1" w:styleId="WW8Num29z2">
    <w:name w:val="WW8Num29z2"/>
    <w:rPr>
      <w:rFonts w:ascii="Wingdings" w:hAnsi="Wingdings"/>
    </w:rPr>
  </w:style>
  <w:style w:type="character" w:customStyle="1" w:styleId="WW8Num29z4">
    <w:name w:val="WW8Num29z4"/>
    <w:rPr>
      <w:rFonts w:ascii="Courier New" w:hAnsi="Courier New"/>
    </w:rPr>
  </w:style>
  <w:style w:type="character" w:customStyle="1" w:styleId="WW8Num30z1">
    <w:name w:val="WW8Num30z1"/>
    <w:rPr>
      <w:rFonts w:ascii="Symbol" w:hAnsi="Symbol"/>
    </w:rPr>
  </w:style>
  <w:style w:type="character" w:customStyle="1" w:styleId="WW8Num30z2">
    <w:name w:val="WW8Num30z2"/>
    <w:rPr>
      <w:rFonts w:ascii="Wingdings" w:hAnsi="Wingdings"/>
    </w:rPr>
  </w:style>
  <w:style w:type="character" w:customStyle="1" w:styleId="WW8Num30z4">
    <w:name w:val="WW8Num30z4"/>
    <w:rPr>
      <w:rFonts w:ascii="Courier New" w:hAnsi="Courier New"/>
    </w:rPr>
  </w:style>
  <w:style w:type="character" w:customStyle="1" w:styleId="WW8Num31z1">
    <w:name w:val="WW8Num31z1"/>
    <w:rPr>
      <w:rFonts w:ascii="Symbol" w:hAnsi="Symbol"/>
    </w:rPr>
  </w:style>
  <w:style w:type="character" w:customStyle="1" w:styleId="WW8Num31z2">
    <w:name w:val="WW8Num31z2"/>
    <w:rPr>
      <w:rFonts w:ascii="Wingdings" w:hAnsi="Wingdings"/>
    </w:rPr>
  </w:style>
  <w:style w:type="character" w:customStyle="1" w:styleId="WW8Num31z4">
    <w:name w:val="WW8Num31z4"/>
    <w:rPr>
      <w:rFonts w:ascii="Courier New" w:hAnsi="Courier New"/>
    </w:rPr>
  </w:style>
  <w:style w:type="character" w:customStyle="1" w:styleId="WW8Num32z1">
    <w:name w:val="WW8Num32z1"/>
    <w:rPr>
      <w:rFonts w:ascii="Symbol" w:hAnsi="Symbol"/>
    </w:rPr>
  </w:style>
  <w:style w:type="character" w:customStyle="1" w:styleId="WW8Num32z2">
    <w:name w:val="WW8Num32z2"/>
    <w:rPr>
      <w:rFonts w:ascii="Wingdings" w:hAnsi="Wingdings"/>
    </w:rPr>
  </w:style>
  <w:style w:type="character" w:customStyle="1" w:styleId="WW8Num32z4">
    <w:name w:val="WW8Num32z4"/>
    <w:rPr>
      <w:rFonts w:ascii="Courier New" w:hAnsi="Courier New"/>
    </w:rPr>
  </w:style>
  <w:style w:type="character" w:customStyle="1" w:styleId="WW8Num33z0">
    <w:name w:val="WW8Num33z0"/>
    <w:rPr>
      <w:rFonts w:ascii="Symbol" w:hAnsi="Symbol"/>
      <w:sz w:val="20"/>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1">
    <w:name w:val="WW8Num34z1"/>
    <w:rPr>
      <w:rFonts w:ascii="Symbol" w:hAnsi="Symbol"/>
    </w:rPr>
  </w:style>
  <w:style w:type="character" w:customStyle="1" w:styleId="WW8Num34z2">
    <w:name w:val="WW8Num34z2"/>
    <w:rPr>
      <w:rFonts w:ascii="Wingdings" w:hAnsi="Wingdings"/>
    </w:rPr>
  </w:style>
  <w:style w:type="character" w:customStyle="1" w:styleId="WW8Num34z4">
    <w:name w:val="WW8Num34z4"/>
    <w:rPr>
      <w:rFonts w:ascii="Courier New" w:hAnsi="Courier New"/>
    </w:rPr>
  </w:style>
  <w:style w:type="character" w:customStyle="1" w:styleId="WW8Num35z1">
    <w:name w:val="WW8Num35z1"/>
    <w:rPr>
      <w:rFonts w:ascii="Symbol" w:hAnsi="Symbol"/>
    </w:rPr>
  </w:style>
  <w:style w:type="character" w:customStyle="1" w:styleId="WW8Num35z2">
    <w:name w:val="WW8Num35z2"/>
    <w:rPr>
      <w:rFonts w:ascii="Wingdings" w:hAnsi="Wingdings"/>
    </w:rPr>
  </w:style>
  <w:style w:type="character" w:customStyle="1" w:styleId="WW8Num35z4">
    <w:name w:val="WW8Num35z4"/>
    <w:rPr>
      <w:rFonts w:ascii="Courier New" w:hAnsi="Courier New"/>
    </w:rPr>
  </w:style>
  <w:style w:type="character" w:customStyle="1" w:styleId="WW8Num36z1">
    <w:name w:val="WW8Num36z1"/>
    <w:rPr>
      <w:rFonts w:ascii="Symbol" w:hAnsi="Symbol"/>
    </w:rPr>
  </w:style>
  <w:style w:type="character" w:customStyle="1" w:styleId="WW8Num36z2">
    <w:name w:val="WW8Num36z2"/>
    <w:rPr>
      <w:rFonts w:ascii="Wingdings" w:hAnsi="Wingdings"/>
    </w:rPr>
  </w:style>
  <w:style w:type="character" w:customStyle="1" w:styleId="WW8Num36z4">
    <w:name w:val="WW8Num36z4"/>
    <w:rPr>
      <w:rFonts w:ascii="Courier New" w:hAnsi="Courier New"/>
    </w:rPr>
  </w:style>
  <w:style w:type="character" w:customStyle="1" w:styleId="WW8Num37z1">
    <w:name w:val="WW8Num37z1"/>
    <w:rPr>
      <w:rFonts w:ascii="Symbol" w:hAnsi="Symbol"/>
    </w:rPr>
  </w:style>
  <w:style w:type="character" w:customStyle="1" w:styleId="WW8Num37z2">
    <w:name w:val="WW8Num37z2"/>
    <w:rPr>
      <w:rFonts w:ascii="Wingdings" w:hAnsi="Wingdings"/>
    </w:rPr>
  </w:style>
  <w:style w:type="character" w:customStyle="1" w:styleId="WW8Num37z4">
    <w:name w:val="WW8Num37z4"/>
    <w:rPr>
      <w:rFonts w:ascii="Courier New" w:hAnsi="Courier New"/>
    </w:rPr>
  </w:style>
  <w:style w:type="character" w:customStyle="1" w:styleId="WW8Num38z1">
    <w:name w:val="WW8Num38z1"/>
    <w:rPr>
      <w:rFonts w:ascii="Symbol" w:hAnsi="Symbol"/>
    </w:rPr>
  </w:style>
  <w:style w:type="character" w:customStyle="1" w:styleId="WW8Num38z2">
    <w:name w:val="WW8Num38z2"/>
    <w:rPr>
      <w:rFonts w:ascii="Wingdings" w:hAnsi="Wingdings"/>
    </w:rPr>
  </w:style>
  <w:style w:type="character" w:customStyle="1" w:styleId="WW8Num38z4">
    <w:name w:val="WW8Num38z4"/>
    <w:rPr>
      <w:rFonts w:ascii="Courier New" w:hAnsi="Courier New"/>
    </w:rPr>
  </w:style>
  <w:style w:type="character" w:customStyle="1" w:styleId="WW8Num39z1">
    <w:name w:val="WW8Num39z1"/>
    <w:rPr>
      <w:rFonts w:ascii="Symbol" w:hAnsi="Symbol"/>
    </w:rPr>
  </w:style>
  <w:style w:type="character" w:customStyle="1" w:styleId="WW8Num39z2">
    <w:name w:val="WW8Num39z2"/>
    <w:rPr>
      <w:rFonts w:ascii="Wingdings" w:hAnsi="Wingdings"/>
    </w:rPr>
  </w:style>
  <w:style w:type="character" w:customStyle="1" w:styleId="WW8Num39z4">
    <w:name w:val="WW8Num39z4"/>
    <w:rPr>
      <w:rFonts w:ascii="Courier New" w:hAnsi="Courier New"/>
    </w:rPr>
  </w:style>
  <w:style w:type="character" w:customStyle="1" w:styleId="WW8Num40z1">
    <w:name w:val="WW8Num40z1"/>
    <w:rPr>
      <w:rFonts w:ascii="Symbol" w:hAnsi="Symbol"/>
    </w:rPr>
  </w:style>
  <w:style w:type="character" w:customStyle="1" w:styleId="WW8Num40z2">
    <w:name w:val="WW8Num40z2"/>
    <w:rPr>
      <w:rFonts w:ascii="Wingdings" w:hAnsi="Wingdings"/>
    </w:rPr>
  </w:style>
  <w:style w:type="character" w:customStyle="1" w:styleId="WW8Num40z4">
    <w:name w:val="WW8Num40z4"/>
    <w:rPr>
      <w:rFonts w:ascii="Courier New" w:hAnsi="Courier New"/>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rPr>
      <w:b/>
      <w:sz w:val="18"/>
      <w:szCs w:val="20"/>
    </w:rPr>
  </w:style>
  <w:style w:type="paragraph" w:styleId="List">
    <w:name w:val="List"/>
    <w:basedOn w:val="Normal"/>
    <w:rPr>
      <w:sz w:val="20"/>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jc w:val="both"/>
    </w:pPr>
    <w:rPr>
      <w:szCs w:val="20"/>
    </w:rPr>
  </w:style>
  <w:style w:type="paragraph" w:styleId="Footer">
    <w:name w:val="footer"/>
    <w:basedOn w:val="Normal"/>
    <w:pPr>
      <w:tabs>
        <w:tab w:val="center" w:pos="4320"/>
        <w:tab w:val="right" w:pos="8640"/>
      </w:tabs>
    </w:pPr>
  </w:style>
  <w:style w:type="paragraph" w:styleId="BodyTextIndent">
    <w:name w:val="Body Text Indent"/>
    <w:basedOn w:val="Normal"/>
    <w:pPr>
      <w:spacing w:after="240"/>
      <w:jc w:val="both"/>
    </w:pPr>
    <w:rPr>
      <w:szCs w:val="20"/>
    </w:rPr>
  </w:style>
  <w:style w:type="paragraph" w:customStyle="1" w:styleId="BodyTextContinued">
    <w:name w:val="Body Text Continued"/>
    <w:basedOn w:val="BodyTextIndent"/>
    <w:next w:val="BodyTextInde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w:sz w:val="20"/>
      <w:szCs w:val="20"/>
    </w:rPr>
  </w:style>
  <w:style w:type="paragraph" w:styleId="TOC2">
    <w:name w:val="toc 2"/>
    <w:basedOn w:val="Normal"/>
    <w:next w:val="Normal"/>
    <w:uiPriority w:val="39"/>
    <w:pPr>
      <w:ind w:left="240"/>
    </w:pPr>
  </w:style>
  <w:style w:type="paragraph" w:styleId="TOC1">
    <w:name w:val="toc 1"/>
    <w:basedOn w:val="Normal"/>
    <w:next w:val="Normal"/>
    <w:uiPriority w:val="39"/>
  </w:style>
  <w:style w:type="paragraph" w:styleId="TOC3">
    <w:name w:val="toc 3"/>
    <w:basedOn w:val="Normal"/>
    <w:next w:val="Normal"/>
    <w:uiPriority w:val="39"/>
    <w:pPr>
      <w:ind w:left="480"/>
    </w:p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BoxBullet2">
    <w:name w:val="Box Bullet 2"/>
    <w:basedOn w:val="Normal"/>
    <w:pPr>
      <w:numPr>
        <w:numId w:val="6"/>
      </w:numPr>
      <w:autoSpaceDE w:val="0"/>
      <w:spacing w:after="120" w:line="240" w:lineRule="exact"/>
      <w:ind w:left="720"/>
      <w:jc w:val="both"/>
    </w:pPr>
    <w:rPr>
      <w:sz w:val="20"/>
      <w:szCs w:val="20"/>
    </w:rPr>
  </w:style>
  <w:style w:type="paragraph" w:customStyle="1" w:styleId="Bullet">
    <w:name w:val="Bullet"/>
    <w:basedOn w:val="Normal"/>
    <w:pPr>
      <w:tabs>
        <w:tab w:val="left" w:pos="360"/>
      </w:tabs>
      <w:spacing w:before="72" w:after="72"/>
      <w:ind w:left="360" w:hanging="360"/>
      <w:jc w:val="both"/>
    </w:pPr>
    <w:rPr>
      <w:sz w:val="20"/>
      <w:szCs w:val="20"/>
      <w:lang w:val="en-GB"/>
    </w:rPr>
  </w:style>
  <w:style w:type="paragraph" w:customStyle="1" w:styleId="DefaultText">
    <w:name w:val="Default Text"/>
    <w:basedOn w:val="Normal"/>
    <w:pPr>
      <w:tabs>
        <w:tab w:val="left" w:pos="1440"/>
      </w:tabs>
      <w:jc w:val="both"/>
    </w:pPr>
    <w:rPr>
      <w:b/>
      <w:kern w:val="1"/>
      <w:sz w:val="20"/>
      <w:szCs w:val="20"/>
      <w:lang w:val="en-GB"/>
    </w:rPr>
  </w:style>
  <w:style w:type="paragraph" w:customStyle="1" w:styleId="TableText">
    <w:name w:val="Table Text"/>
    <w:basedOn w:val="Normal"/>
    <w:pPr>
      <w:keepLines/>
      <w:tabs>
        <w:tab w:val="left" w:pos="1440"/>
      </w:tabs>
      <w:jc w:val="both"/>
    </w:pPr>
    <w:rPr>
      <w:sz w:val="20"/>
      <w:szCs w:val="20"/>
    </w:rPr>
  </w:style>
  <w:style w:type="paragraph" w:styleId="BodyTextIndent2">
    <w:name w:val="Body Text Indent 2"/>
    <w:basedOn w:val="Normal"/>
    <w:pPr>
      <w:spacing w:before="120" w:after="120"/>
      <w:ind w:left="720" w:hanging="720"/>
    </w:pPr>
  </w:style>
  <w:style w:type="paragraph" w:customStyle="1" w:styleId="Table2Head">
    <w:name w:val="Table2 Head"/>
    <w:pPr>
      <w:suppressAutoHyphens/>
      <w:spacing w:before="60" w:after="60"/>
      <w:jc w:val="center"/>
    </w:pPr>
    <w:rPr>
      <w:rFonts w:eastAsia="Arial"/>
      <w:b/>
      <w:lang w:eastAsia="ar-SA"/>
    </w:rPr>
  </w:style>
  <w:style w:type="paragraph" w:customStyle="1" w:styleId="Style1">
    <w:name w:val="Style1"/>
    <w:pPr>
      <w:suppressAutoHyphens/>
    </w:pPr>
    <w:rPr>
      <w:rFonts w:eastAsia="Arial"/>
      <w:lang w:eastAsia="ar-SA"/>
    </w:rPr>
  </w:style>
  <w:style w:type="paragraph" w:styleId="ListContinue3">
    <w:name w:val="List Continue 3"/>
    <w:basedOn w:val="Normal"/>
    <w:pPr>
      <w:widowControl w:val="0"/>
      <w:spacing w:after="120" w:line="240" w:lineRule="atLeast"/>
      <w:ind w:left="1080"/>
    </w:pPr>
    <w:rPr>
      <w:sz w:val="20"/>
      <w:szCs w:val="20"/>
    </w:rPr>
  </w:style>
  <w:style w:type="paragraph" w:styleId="List2">
    <w:name w:val="List 2"/>
    <w:basedOn w:val="Normal"/>
    <w:pPr>
      <w:widowControl w:val="0"/>
      <w:spacing w:line="240" w:lineRule="atLeast"/>
      <w:ind w:left="720" w:hanging="360"/>
    </w:pPr>
    <w:rPr>
      <w:sz w:val="20"/>
      <w:szCs w:val="20"/>
    </w:rPr>
  </w:style>
  <w:style w:type="paragraph" w:customStyle="1" w:styleId="Apx">
    <w:name w:val="Apx#"/>
    <w:basedOn w:val="Normal"/>
    <w:next w:val="Normal"/>
    <w:pPr>
      <w:keepNext/>
      <w:widowControl w:val="0"/>
      <w:numPr>
        <w:numId w:val="7"/>
      </w:numPr>
      <w:spacing w:before="240" w:after="60"/>
    </w:pPr>
    <w:rPr>
      <w:b/>
      <w:sz w:val="20"/>
      <w:szCs w:val="20"/>
    </w:rPr>
  </w:style>
  <w:style w:type="paragraph" w:customStyle="1" w:styleId="MainText">
    <w:name w:val="_Main Text"/>
    <w:pPr>
      <w:widowControl w:val="0"/>
      <w:suppressAutoHyphens/>
      <w:ind w:left="576"/>
    </w:pPr>
    <w:rPr>
      <w:rFonts w:eastAsia="Arial"/>
      <w:color w:val="000000"/>
      <w:lang w:eastAsia="ar-SA"/>
    </w:rPr>
  </w:style>
  <w:style w:type="paragraph" w:customStyle="1" w:styleId="MainBullet">
    <w:name w:val="_Main Bullet"/>
    <w:pPr>
      <w:widowControl w:val="0"/>
      <w:numPr>
        <w:numId w:val="8"/>
      </w:numPr>
      <w:tabs>
        <w:tab w:val="left" w:pos="360"/>
        <w:tab w:val="left" w:pos="936"/>
      </w:tabs>
      <w:suppressAutoHyphens/>
      <w:spacing w:after="240"/>
    </w:pPr>
    <w:rPr>
      <w:rFonts w:eastAsia="Arial"/>
      <w:color w:val="000000"/>
      <w:lang w:eastAsia="ar-SA"/>
    </w:rPr>
  </w:style>
  <w:style w:type="paragraph" w:styleId="ListContinue2">
    <w:name w:val="List Continue 2"/>
    <w:basedOn w:val="Normal"/>
    <w:pPr>
      <w:widowControl w:val="0"/>
      <w:spacing w:after="120" w:line="240" w:lineRule="atLeast"/>
      <w:ind w:left="720"/>
    </w:pPr>
    <w:rPr>
      <w:sz w:val="20"/>
      <w:szCs w:val="20"/>
    </w:rPr>
  </w:style>
  <w:style w:type="paragraph" w:styleId="ListBullet3">
    <w:name w:val="List Bullet 3"/>
    <w:basedOn w:val="Normal"/>
    <w:pPr>
      <w:numPr>
        <w:numId w:val="4"/>
      </w:numPr>
      <w:tabs>
        <w:tab w:val="left" w:pos="1080"/>
      </w:tabs>
      <w:spacing w:before="60" w:after="60" w:line="240" w:lineRule="atLeast"/>
    </w:pPr>
    <w:rPr>
      <w:sz w:val="20"/>
      <w:szCs w:val="20"/>
    </w:rPr>
  </w:style>
  <w:style w:type="paragraph" w:styleId="List3">
    <w:name w:val="List 3"/>
    <w:basedOn w:val="Normal"/>
    <w:pPr>
      <w:widowControl w:val="0"/>
      <w:spacing w:line="240" w:lineRule="atLeast"/>
      <w:ind w:left="1080" w:hanging="360"/>
    </w:pPr>
    <w:rPr>
      <w:sz w:val="20"/>
      <w:szCs w:val="20"/>
    </w:rPr>
  </w:style>
  <w:style w:type="paragraph" w:styleId="BalloonText">
    <w:name w:val="Balloon Text"/>
    <w:basedOn w:val="Normal"/>
    <w:rPr>
      <w:rFonts w:ascii="Tahoma" w:hAnsi="Tahoma" w:cs="Courier New"/>
      <w:sz w:val="16"/>
      <w:szCs w:val="16"/>
    </w:rPr>
  </w:style>
  <w:style w:type="paragraph" w:customStyle="1" w:styleId="Master3">
    <w:name w:val="Master3"/>
    <w:pPr>
      <w:suppressAutoHyphens/>
    </w:pPr>
    <w:rPr>
      <w:rFonts w:eastAsia="Arial"/>
      <w:b/>
      <w:color w:val="0000FF"/>
      <w:sz w:val="24"/>
      <w:lang w:eastAsia="ar-SA"/>
    </w:rPr>
  </w:style>
  <w:style w:type="paragraph" w:customStyle="1" w:styleId="Table2Body">
    <w:name w:val="Table2 Body"/>
    <w:pPr>
      <w:suppressAutoHyphens/>
      <w:spacing w:before="60" w:after="60"/>
    </w:pPr>
    <w:rPr>
      <w:rFonts w:eastAsia="Arial"/>
      <w:lang w:eastAsia="ar-SA"/>
    </w:rPr>
  </w:style>
  <w:style w:type="paragraph" w:styleId="Title">
    <w:name w:val="Title"/>
    <w:next w:val="Subtitle"/>
    <w:qFormat/>
    <w:pPr>
      <w:suppressAutoHyphens/>
      <w:spacing w:before="120" w:after="120"/>
      <w:jc w:val="center"/>
    </w:pPr>
    <w:rPr>
      <w:rFonts w:eastAsia="Arial"/>
      <w:color w:val="003366"/>
      <w:kern w:val="1"/>
      <w:sz w:val="48"/>
      <w:lang w:eastAsia="ar-SA"/>
    </w:rPr>
  </w:style>
  <w:style w:type="paragraph" w:styleId="Subtitle">
    <w:name w:val="Subtitle"/>
    <w:basedOn w:val="Heading"/>
    <w:next w:val="BodyText"/>
    <w:qFormat/>
    <w:pPr>
      <w:jc w:val="center"/>
    </w:pPr>
    <w:rPr>
      <w:i/>
      <w:iCs/>
    </w:rPr>
  </w:style>
  <w:style w:type="paragraph" w:customStyle="1" w:styleId="TitleTop">
    <w:name w:val="Title Top"/>
    <w:basedOn w:val="Normal"/>
    <w:pPr>
      <w:jc w:val="center"/>
    </w:pPr>
    <w:rPr>
      <w:color w:val="003366"/>
      <w:sz w:val="36"/>
      <w:szCs w:val="20"/>
    </w:rPr>
  </w:style>
  <w:style w:type="paragraph" w:customStyle="1" w:styleId="version">
    <w:name w:val="version"/>
    <w:basedOn w:val="Normal"/>
    <w:pPr>
      <w:jc w:val="center"/>
    </w:pPr>
    <w:rPr>
      <w:sz w:val="28"/>
    </w:rPr>
  </w:style>
  <w:style w:type="paragraph" w:styleId="BodyTextIndent3">
    <w:name w:val="Body Text Indent 3"/>
    <w:basedOn w:val="Normal"/>
    <w:pPr>
      <w:spacing w:before="144" w:after="144"/>
      <w:ind w:left="1080"/>
      <w:jc w:val="both"/>
    </w:pPr>
    <w:rPr>
      <w:sz w:val="20"/>
    </w:rPr>
  </w:style>
  <w:style w:type="paragraph" w:styleId="ListBullet">
    <w:name w:val="List Bullet"/>
    <w:basedOn w:val="Normal"/>
    <w:pPr>
      <w:numPr>
        <w:numId w:val="3"/>
      </w:numPr>
      <w:spacing w:before="60" w:after="60"/>
    </w:pPr>
    <w:rPr>
      <w:sz w:val="20"/>
    </w:rPr>
  </w:style>
  <w:style w:type="paragraph" w:styleId="ListBullet2">
    <w:name w:val="List Bullet 2"/>
    <w:basedOn w:val="Normal"/>
    <w:pPr>
      <w:numPr>
        <w:numId w:val="2"/>
      </w:numPr>
    </w:pPr>
  </w:style>
  <w:style w:type="paragraph" w:styleId="CommentText">
    <w:name w:val="annotation text"/>
    <w:link w:val="CommentTextChar"/>
    <w:pPr>
      <w:suppressAutoHyphens/>
    </w:pPr>
    <w:rPr>
      <w:rFonts w:eastAsia="Arial"/>
      <w:i/>
      <w:color w:val="0000FF"/>
      <w:lang w:eastAsia="ar-SA"/>
    </w:rPr>
  </w:style>
  <w:style w:type="paragraph" w:customStyle="1" w:styleId="Style2">
    <w:name w:val="Style2"/>
    <w:basedOn w:val="ListBullet3"/>
    <w:next w:val="Style1"/>
    <w:pPr>
      <w:numPr>
        <w:numId w:val="5"/>
      </w:numPr>
      <w:jc w:val="both"/>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new">
    <w:name w:val="new"/>
    <w:rsid w:val="003D52B0"/>
  </w:style>
  <w:style w:type="paragraph" w:styleId="TOCHeading">
    <w:name w:val="TOC Heading"/>
    <w:basedOn w:val="Heading1"/>
    <w:next w:val="Normal"/>
    <w:uiPriority w:val="39"/>
    <w:unhideWhenUsed/>
    <w:qFormat/>
    <w:rsid w:val="00AE61FE"/>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TextBody">
    <w:name w:val="Text Body"/>
    <w:basedOn w:val="Normal"/>
    <w:rsid w:val="00A40835"/>
    <w:pPr>
      <w:spacing w:before="60" w:after="120" w:line="288" w:lineRule="auto"/>
      <w:ind w:left="1134"/>
    </w:pPr>
    <w:rPr>
      <w:rFonts w:ascii="Calibri" w:eastAsia="Arial" w:hAnsi="Calibri" w:cs="Calibri"/>
      <w:lang w:eastAsia="zh-CN"/>
    </w:rPr>
  </w:style>
  <w:style w:type="paragraph" w:customStyle="1" w:styleId="TableCell">
    <w:name w:val="Table Cell"/>
    <w:basedOn w:val="TextBody"/>
    <w:rsid w:val="00A40835"/>
    <w:pPr>
      <w:spacing w:after="60" w:line="240" w:lineRule="auto"/>
      <w:ind w:left="0"/>
    </w:pPr>
  </w:style>
  <w:style w:type="paragraph" w:customStyle="1" w:styleId="TableCellTitle">
    <w:name w:val="Table Cell Title"/>
    <w:basedOn w:val="TableCell"/>
    <w:rsid w:val="00A40835"/>
    <w:pPr>
      <w:jc w:val="center"/>
    </w:pPr>
    <w:rPr>
      <w:b/>
      <w:bCs/>
    </w:rPr>
  </w:style>
  <w:style w:type="paragraph" w:styleId="TableofFigures">
    <w:name w:val="table of figures"/>
    <w:basedOn w:val="Normal"/>
    <w:next w:val="Normal"/>
    <w:uiPriority w:val="99"/>
    <w:unhideWhenUsed/>
    <w:rsid w:val="00BC2C47"/>
  </w:style>
  <w:style w:type="character" w:customStyle="1" w:styleId="mw-headline">
    <w:name w:val="mw-headline"/>
    <w:basedOn w:val="DefaultParagraphFont"/>
    <w:rsid w:val="00173E33"/>
  </w:style>
  <w:style w:type="character" w:customStyle="1" w:styleId="mw-editsection">
    <w:name w:val="mw-editsection"/>
    <w:basedOn w:val="DefaultParagraphFont"/>
    <w:rsid w:val="00173E33"/>
  </w:style>
  <w:style w:type="character" w:customStyle="1" w:styleId="mw-editsection-bracket">
    <w:name w:val="mw-editsection-bracket"/>
    <w:basedOn w:val="DefaultParagraphFont"/>
    <w:rsid w:val="00173E33"/>
  </w:style>
  <w:style w:type="paragraph" w:styleId="NormalWeb">
    <w:name w:val="Normal (Web)"/>
    <w:basedOn w:val="Normal"/>
    <w:uiPriority w:val="99"/>
    <w:unhideWhenUsed/>
    <w:rsid w:val="00173E33"/>
    <w:pPr>
      <w:suppressAutoHyphens w:val="0"/>
      <w:spacing w:before="100" w:beforeAutospacing="1" w:after="100" w:afterAutospacing="1"/>
    </w:pPr>
  </w:style>
  <w:style w:type="paragraph" w:styleId="ListParagraph">
    <w:name w:val="List Paragraph"/>
    <w:basedOn w:val="Normal"/>
    <w:uiPriority w:val="34"/>
    <w:qFormat/>
    <w:rsid w:val="00C86CE9"/>
    <w:pPr>
      <w:ind w:left="720"/>
      <w:contextualSpacing/>
    </w:pPr>
  </w:style>
  <w:style w:type="character" w:customStyle="1" w:styleId="HTMLPreformattedChar">
    <w:name w:val="HTML Preformatted Char"/>
    <w:basedOn w:val="DefaultParagraphFont"/>
    <w:link w:val="HTMLPreformatted"/>
    <w:uiPriority w:val="99"/>
    <w:rsid w:val="00FD6C11"/>
    <w:rPr>
      <w:rFonts w:ascii="Arial Unicode MS" w:eastAsia="Arial Unicode MS" w:hAnsi="Arial Unicode MS" w:cs="Times"/>
      <w:lang w:eastAsia="ar-SA"/>
    </w:rPr>
  </w:style>
  <w:style w:type="character" w:customStyle="1" w:styleId="pln">
    <w:name w:val="pln"/>
    <w:basedOn w:val="DefaultParagraphFont"/>
    <w:rsid w:val="00FD6C11"/>
  </w:style>
  <w:style w:type="character" w:customStyle="1" w:styleId="pun">
    <w:name w:val="pun"/>
    <w:basedOn w:val="DefaultParagraphFont"/>
    <w:rsid w:val="00FD6C11"/>
  </w:style>
  <w:style w:type="character" w:customStyle="1" w:styleId="str">
    <w:name w:val="str"/>
    <w:basedOn w:val="DefaultParagraphFont"/>
    <w:rsid w:val="00FD6C11"/>
  </w:style>
  <w:style w:type="character" w:styleId="CommentReference">
    <w:name w:val="annotation reference"/>
    <w:basedOn w:val="DefaultParagraphFont"/>
    <w:uiPriority w:val="99"/>
    <w:semiHidden/>
    <w:unhideWhenUsed/>
    <w:rsid w:val="00D44D74"/>
    <w:rPr>
      <w:sz w:val="16"/>
      <w:szCs w:val="16"/>
    </w:rPr>
  </w:style>
  <w:style w:type="paragraph" w:styleId="CommentSubject">
    <w:name w:val="annotation subject"/>
    <w:basedOn w:val="CommentText"/>
    <w:next w:val="CommentText"/>
    <w:link w:val="CommentSubjectChar"/>
    <w:uiPriority w:val="99"/>
    <w:semiHidden/>
    <w:unhideWhenUsed/>
    <w:rsid w:val="00D44D74"/>
    <w:rPr>
      <w:rFonts w:eastAsia="Times New Roman"/>
      <w:b/>
      <w:bCs/>
      <w:i w:val="0"/>
      <w:color w:val="auto"/>
    </w:rPr>
  </w:style>
  <w:style w:type="character" w:customStyle="1" w:styleId="CommentTextChar">
    <w:name w:val="Comment Text Char"/>
    <w:basedOn w:val="DefaultParagraphFont"/>
    <w:link w:val="CommentText"/>
    <w:rsid w:val="00D44D74"/>
    <w:rPr>
      <w:rFonts w:eastAsia="Arial"/>
      <w:i/>
      <w:color w:val="0000FF"/>
      <w:lang w:eastAsia="ar-SA"/>
    </w:rPr>
  </w:style>
  <w:style w:type="character" w:customStyle="1" w:styleId="CommentSubjectChar">
    <w:name w:val="Comment Subject Char"/>
    <w:basedOn w:val="CommentTextChar"/>
    <w:link w:val="CommentSubject"/>
    <w:uiPriority w:val="99"/>
    <w:semiHidden/>
    <w:rsid w:val="00D44D74"/>
    <w:rPr>
      <w:rFonts w:eastAsia="Arial"/>
      <w:b/>
      <w:bCs/>
      <w:i w:val="0"/>
      <w:color w:val="0000FF"/>
      <w:lang w:eastAsia="ar-SA"/>
    </w:rPr>
  </w:style>
  <w:style w:type="character" w:styleId="PlaceholderText">
    <w:name w:val="Placeholder Text"/>
    <w:basedOn w:val="DefaultParagraphFont"/>
    <w:uiPriority w:val="99"/>
    <w:semiHidden/>
    <w:rsid w:val="001E4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470">
      <w:bodyDiv w:val="1"/>
      <w:marLeft w:val="0"/>
      <w:marRight w:val="0"/>
      <w:marTop w:val="0"/>
      <w:marBottom w:val="0"/>
      <w:divBdr>
        <w:top w:val="none" w:sz="0" w:space="0" w:color="auto"/>
        <w:left w:val="none" w:sz="0" w:space="0" w:color="auto"/>
        <w:bottom w:val="none" w:sz="0" w:space="0" w:color="auto"/>
        <w:right w:val="none" w:sz="0" w:space="0" w:color="auto"/>
      </w:divBdr>
    </w:div>
    <w:div w:id="113140347">
      <w:bodyDiv w:val="1"/>
      <w:marLeft w:val="0"/>
      <w:marRight w:val="0"/>
      <w:marTop w:val="0"/>
      <w:marBottom w:val="0"/>
      <w:divBdr>
        <w:top w:val="none" w:sz="0" w:space="0" w:color="auto"/>
        <w:left w:val="none" w:sz="0" w:space="0" w:color="auto"/>
        <w:bottom w:val="none" w:sz="0" w:space="0" w:color="auto"/>
        <w:right w:val="none" w:sz="0" w:space="0" w:color="auto"/>
      </w:divBdr>
      <w:divsChild>
        <w:div w:id="173689868">
          <w:marLeft w:val="547"/>
          <w:marRight w:val="0"/>
          <w:marTop w:val="0"/>
          <w:marBottom w:val="0"/>
          <w:divBdr>
            <w:top w:val="none" w:sz="0" w:space="0" w:color="auto"/>
            <w:left w:val="none" w:sz="0" w:space="0" w:color="auto"/>
            <w:bottom w:val="none" w:sz="0" w:space="0" w:color="auto"/>
            <w:right w:val="none" w:sz="0" w:space="0" w:color="auto"/>
          </w:divBdr>
        </w:div>
      </w:divsChild>
    </w:div>
    <w:div w:id="177276678">
      <w:bodyDiv w:val="1"/>
      <w:marLeft w:val="0"/>
      <w:marRight w:val="0"/>
      <w:marTop w:val="0"/>
      <w:marBottom w:val="0"/>
      <w:divBdr>
        <w:top w:val="none" w:sz="0" w:space="0" w:color="auto"/>
        <w:left w:val="none" w:sz="0" w:space="0" w:color="auto"/>
        <w:bottom w:val="none" w:sz="0" w:space="0" w:color="auto"/>
        <w:right w:val="none" w:sz="0" w:space="0" w:color="auto"/>
      </w:divBdr>
    </w:div>
    <w:div w:id="354620017">
      <w:bodyDiv w:val="1"/>
      <w:marLeft w:val="0"/>
      <w:marRight w:val="0"/>
      <w:marTop w:val="0"/>
      <w:marBottom w:val="0"/>
      <w:divBdr>
        <w:top w:val="none" w:sz="0" w:space="0" w:color="auto"/>
        <w:left w:val="none" w:sz="0" w:space="0" w:color="auto"/>
        <w:bottom w:val="none" w:sz="0" w:space="0" w:color="auto"/>
        <w:right w:val="none" w:sz="0" w:space="0" w:color="auto"/>
      </w:divBdr>
      <w:divsChild>
        <w:div w:id="263533218">
          <w:marLeft w:val="0"/>
          <w:marRight w:val="0"/>
          <w:marTop w:val="0"/>
          <w:marBottom w:val="0"/>
          <w:divBdr>
            <w:top w:val="none" w:sz="0" w:space="0" w:color="auto"/>
            <w:left w:val="none" w:sz="0" w:space="0" w:color="auto"/>
            <w:bottom w:val="none" w:sz="0" w:space="0" w:color="auto"/>
            <w:right w:val="none" w:sz="0" w:space="0" w:color="auto"/>
          </w:divBdr>
        </w:div>
      </w:divsChild>
    </w:div>
    <w:div w:id="502010048">
      <w:bodyDiv w:val="1"/>
      <w:marLeft w:val="0"/>
      <w:marRight w:val="0"/>
      <w:marTop w:val="0"/>
      <w:marBottom w:val="0"/>
      <w:divBdr>
        <w:top w:val="none" w:sz="0" w:space="0" w:color="auto"/>
        <w:left w:val="none" w:sz="0" w:space="0" w:color="auto"/>
        <w:bottom w:val="none" w:sz="0" w:space="0" w:color="auto"/>
        <w:right w:val="none" w:sz="0" w:space="0" w:color="auto"/>
      </w:divBdr>
      <w:divsChild>
        <w:div w:id="1967732247">
          <w:marLeft w:val="0"/>
          <w:marRight w:val="0"/>
          <w:marTop w:val="0"/>
          <w:marBottom w:val="0"/>
          <w:divBdr>
            <w:top w:val="none" w:sz="0" w:space="0" w:color="auto"/>
            <w:left w:val="none" w:sz="0" w:space="0" w:color="auto"/>
            <w:bottom w:val="none" w:sz="0" w:space="0" w:color="auto"/>
            <w:right w:val="none" w:sz="0" w:space="0" w:color="auto"/>
          </w:divBdr>
        </w:div>
      </w:divsChild>
    </w:div>
    <w:div w:id="502817186">
      <w:bodyDiv w:val="1"/>
      <w:marLeft w:val="0"/>
      <w:marRight w:val="0"/>
      <w:marTop w:val="0"/>
      <w:marBottom w:val="0"/>
      <w:divBdr>
        <w:top w:val="none" w:sz="0" w:space="0" w:color="auto"/>
        <w:left w:val="none" w:sz="0" w:space="0" w:color="auto"/>
        <w:bottom w:val="none" w:sz="0" w:space="0" w:color="auto"/>
        <w:right w:val="none" w:sz="0" w:space="0" w:color="auto"/>
      </w:divBdr>
    </w:div>
    <w:div w:id="704864608">
      <w:bodyDiv w:val="1"/>
      <w:marLeft w:val="0"/>
      <w:marRight w:val="0"/>
      <w:marTop w:val="0"/>
      <w:marBottom w:val="0"/>
      <w:divBdr>
        <w:top w:val="none" w:sz="0" w:space="0" w:color="auto"/>
        <w:left w:val="none" w:sz="0" w:space="0" w:color="auto"/>
        <w:bottom w:val="none" w:sz="0" w:space="0" w:color="auto"/>
        <w:right w:val="none" w:sz="0" w:space="0" w:color="auto"/>
      </w:divBdr>
    </w:div>
    <w:div w:id="846483401">
      <w:bodyDiv w:val="1"/>
      <w:marLeft w:val="0"/>
      <w:marRight w:val="0"/>
      <w:marTop w:val="0"/>
      <w:marBottom w:val="0"/>
      <w:divBdr>
        <w:top w:val="none" w:sz="0" w:space="0" w:color="auto"/>
        <w:left w:val="none" w:sz="0" w:space="0" w:color="auto"/>
        <w:bottom w:val="none" w:sz="0" w:space="0" w:color="auto"/>
        <w:right w:val="none" w:sz="0" w:space="0" w:color="auto"/>
      </w:divBdr>
      <w:divsChild>
        <w:div w:id="193007545">
          <w:marLeft w:val="1296"/>
          <w:marRight w:val="0"/>
          <w:marTop w:val="0"/>
          <w:marBottom w:val="0"/>
          <w:divBdr>
            <w:top w:val="none" w:sz="0" w:space="0" w:color="auto"/>
            <w:left w:val="none" w:sz="0" w:space="0" w:color="auto"/>
            <w:bottom w:val="none" w:sz="0" w:space="0" w:color="auto"/>
            <w:right w:val="none" w:sz="0" w:space="0" w:color="auto"/>
          </w:divBdr>
        </w:div>
        <w:div w:id="1827937169">
          <w:marLeft w:val="1296"/>
          <w:marRight w:val="0"/>
          <w:marTop w:val="0"/>
          <w:marBottom w:val="0"/>
          <w:divBdr>
            <w:top w:val="none" w:sz="0" w:space="0" w:color="auto"/>
            <w:left w:val="none" w:sz="0" w:space="0" w:color="auto"/>
            <w:bottom w:val="none" w:sz="0" w:space="0" w:color="auto"/>
            <w:right w:val="none" w:sz="0" w:space="0" w:color="auto"/>
          </w:divBdr>
        </w:div>
        <w:div w:id="57290910">
          <w:marLeft w:val="1296"/>
          <w:marRight w:val="0"/>
          <w:marTop w:val="0"/>
          <w:marBottom w:val="0"/>
          <w:divBdr>
            <w:top w:val="none" w:sz="0" w:space="0" w:color="auto"/>
            <w:left w:val="none" w:sz="0" w:space="0" w:color="auto"/>
            <w:bottom w:val="none" w:sz="0" w:space="0" w:color="auto"/>
            <w:right w:val="none" w:sz="0" w:space="0" w:color="auto"/>
          </w:divBdr>
        </w:div>
      </w:divsChild>
    </w:div>
    <w:div w:id="935021346">
      <w:bodyDiv w:val="1"/>
      <w:marLeft w:val="0"/>
      <w:marRight w:val="0"/>
      <w:marTop w:val="0"/>
      <w:marBottom w:val="0"/>
      <w:divBdr>
        <w:top w:val="none" w:sz="0" w:space="0" w:color="auto"/>
        <w:left w:val="none" w:sz="0" w:space="0" w:color="auto"/>
        <w:bottom w:val="none" w:sz="0" w:space="0" w:color="auto"/>
        <w:right w:val="none" w:sz="0" w:space="0" w:color="auto"/>
      </w:divBdr>
      <w:divsChild>
        <w:div w:id="1044453208">
          <w:marLeft w:val="0"/>
          <w:marRight w:val="0"/>
          <w:marTop w:val="0"/>
          <w:marBottom w:val="0"/>
          <w:divBdr>
            <w:top w:val="none" w:sz="0" w:space="0" w:color="auto"/>
            <w:left w:val="none" w:sz="0" w:space="0" w:color="auto"/>
            <w:bottom w:val="none" w:sz="0" w:space="0" w:color="auto"/>
            <w:right w:val="none" w:sz="0" w:space="0" w:color="auto"/>
          </w:divBdr>
        </w:div>
        <w:div w:id="633027225">
          <w:marLeft w:val="0"/>
          <w:marRight w:val="0"/>
          <w:marTop w:val="0"/>
          <w:marBottom w:val="0"/>
          <w:divBdr>
            <w:top w:val="none" w:sz="0" w:space="0" w:color="auto"/>
            <w:left w:val="none" w:sz="0" w:space="0" w:color="auto"/>
            <w:bottom w:val="none" w:sz="0" w:space="0" w:color="auto"/>
            <w:right w:val="none" w:sz="0" w:space="0" w:color="auto"/>
          </w:divBdr>
        </w:div>
        <w:div w:id="613706470">
          <w:marLeft w:val="0"/>
          <w:marRight w:val="0"/>
          <w:marTop w:val="0"/>
          <w:marBottom w:val="0"/>
          <w:divBdr>
            <w:top w:val="none" w:sz="0" w:space="0" w:color="auto"/>
            <w:left w:val="none" w:sz="0" w:space="0" w:color="auto"/>
            <w:bottom w:val="none" w:sz="0" w:space="0" w:color="auto"/>
            <w:right w:val="none" w:sz="0" w:space="0" w:color="auto"/>
          </w:divBdr>
        </w:div>
        <w:div w:id="406996186">
          <w:marLeft w:val="0"/>
          <w:marRight w:val="0"/>
          <w:marTop w:val="0"/>
          <w:marBottom w:val="0"/>
          <w:divBdr>
            <w:top w:val="none" w:sz="0" w:space="0" w:color="auto"/>
            <w:left w:val="none" w:sz="0" w:space="0" w:color="auto"/>
            <w:bottom w:val="none" w:sz="0" w:space="0" w:color="auto"/>
            <w:right w:val="none" w:sz="0" w:space="0" w:color="auto"/>
          </w:divBdr>
        </w:div>
        <w:div w:id="183785914">
          <w:marLeft w:val="0"/>
          <w:marRight w:val="0"/>
          <w:marTop w:val="0"/>
          <w:marBottom w:val="0"/>
          <w:divBdr>
            <w:top w:val="none" w:sz="0" w:space="0" w:color="auto"/>
            <w:left w:val="none" w:sz="0" w:space="0" w:color="auto"/>
            <w:bottom w:val="none" w:sz="0" w:space="0" w:color="auto"/>
            <w:right w:val="none" w:sz="0" w:space="0" w:color="auto"/>
          </w:divBdr>
        </w:div>
        <w:div w:id="1269846897">
          <w:marLeft w:val="0"/>
          <w:marRight w:val="0"/>
          <w:marTop w:val="0"/>
          <w:marBottom w:val="0"/>
          <w:divBdr>
            <w:top w:val="none" w:sz="0" w:space="0" w:color="auto"/>
            <w:left w:val="none" w:sz="0" w:space="0" w:color="auto"/>
            <w:bottom w:val="none" w:sz="0" w:space="0" w:color="auto"/>
            <w:right w:val="none" w:sz="0" w:space="0" w:color="auto"/>
          </w:divBdr>
          <w:divsChild>
            <w:div w:id="1570270258">
              <w:marLeft w:val="0"/>
              <w:marRight w:val="0"/>
              <w:marTop w:val="0"/>
              <w:marBottom w:val="0"/>
              <w:divBdr>
                <w:top w:val="none" w:sz="0" w:space="0" w:color="auto"/>
                <w:left w:val="none" w:sz="0" w:space="0" w:color="auto"/>
                <w:bottom w:val="none" w:sz="0" w:space="0" w:color="auto"/>
                <w:right w:val="none" w:sz="0" w:space="0" w:color="auto"/>
              </w:divBdr>
            </w:div>
            <w:div w:id="1663969451">
              <w:marLeft w:val="0"/>
              <w:marRight w:val="0"/>
              <w:marTop w:val="0"/>
              <w:marBottom w:val="0"/>
              <w:divBdr>
                <w:top w:val="none" w:sz="0" w:space="0" w:color="auto"/>
                <w:left w:val="none" w:sz="0" w:space="0" w:color="auto"/>
                <w:bottom w:val="none" w:sz="0" w:space="0" w:color="auto"/>
                <w:right w:val="none" w:sz="0" w:space="0" w:color="auto"/>
              </w:divBdr>
              <w:divsChild>
                <w:div w:id="1385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5699">
      <w:bodyDiv w:val="1"/>
      <w:marLeft w:val="0"/>
      <w:marRight w:val="0"/>
      <w:marTop w:val="0"/>
      <w:marBottom w:val="0"/>
      <w:divBdr>
        <w:top w:val="none" w:sz="0" w:space="0" w:color="auto"/>
        <w:left w:val="none" w:sz="0" w:space="0" w:color="auto"/>
        <w:bottom w:val="none" w:sz="0" w:space="0" w:color="auto"/>
        <w:right w:val="none" w:sz="0" w:space="0" w:color="auto"/>
      </w:divBdr>
      <w:divsChild>
        <w:div w:id="1897273364">
          <w:marLeft w:val="547"/>
          <w:marRight w:val="0"/>
          <w:marTop w:val="0"/>
          <w:marBottom w:val="0"/>
          <w:divBdr>
            <w:top w:val="none" w:sz="0" w:space="0" w:color="auto"/>
            <w:left w:val="none" w:sz="0" w:space="0" w:color="auto"/>
            <w:bottom w:val="none" w:sz="0" w:space="0" w:color="auto"/>
            <w:right w:val="none" w:sz="0" w:space="0" w:color="auto"/>
          </w:divBdr>
        </w:div>
      </w:divsChild>
    </w:div>
    <w:div w:id="1008824939">
      <w:bodyDiv w:val="1"/>
      <w:marLeft w:val="0"/>
      <w:marRight w:val="0"/>
      <w:marTop w:val="0"/>
      <w:marBottom w:val="0"/>
      <w:divBdr>
        <w:top w:val="none" w:sz="0" w:space="0" w:color="auto"/>
        <w:left w:val="none" w:sz="0" w:space="0" w:color="auto"/>
        <w:bottom w:val="none" w:sz="0" w:space="0" w:color="auto"/>
        <w:right w:val="none" w:sz="0" w:space="0" w:color="auto"/>
      </w:divBdr>
    </w:div>
    <w:div w:id="1070926933">
      <w:bodyDiv w:val="1"/>
      <w:marLeft w:val="0"/>
      <w:marRight w:val="0"/>
      <w:marTop w:val="0"/>
      <w:marBottom w:val="0"/>
      <w:divBdr>
        <w:top w:val="none" w:sz="0" w:space="0" w:color="auto"/>
        <w:left w:val="none" w:sz="0" w:space="0" w:color="auto"/>
        <w:bottom w:val="none" w:sz="0" w:space="0" w:color="auto"/>
        <w:right w:val="none" w:sz="0" w:space="0" w:color="auto"/>
      </w:divBdr>
      <w:divsChild>
        <w:div w:id="1215040071">
          <w:marLeft w:val="0"/>
          <w:marRight w:val="0"/>
          <w:marTop w:val="0"/>
          <w:marBottom w:val="0"/>
          <w:divBdr>
            <w:top w:val="none" w:sz="0" w:space="0" w:color="auto"/>
            <w:left w:val="none" w:sz="0" w:space="0" w:color="auto"/>
            <w:bottom w:val="none" w:sz="0" w:space="0" w:color="auto"/>
            <w:right w:val="none" w:sz="0" w:space="0" w:color="auto"/>
          </w:divBdr>
        </w:div>
      </w:divsChild>
    </w:div>
    <w:div w:id="1212886829">
      <w:bodyDiv w:val="1"/>
      <w:marLeft w:val="0"/>
      <w:marRight w:val="0"/>
      <w:marTop w:val="0"/>
      <w:marBottom w:val="0"/>
      <w:divBdr>
        <w:top w:val="none" w:sz="0" w:space="0" w:color="auto"/>
        <w:left w:val="none" w:sz="0" w:space="0" w:color="auto"/>
        <w:bottom w:val="none" w:sz="0" w:space="0" w:color="auto"/>
        <w:right w:val="none" w:sz="0" w:space="0" w:color="auto"/>
      </w:divBdr>
      <w:divsChild>
        <w:div w:id="718015592">
          <w:marLeft w:val="547"/>
          <w:marRight w:val="0"/>
          <w:marTop w:val="0"/>
          <w:marBottom w:val="0"/>
          <w:divBdr>
            <w:top w:val="none" w:sz="0" w:space="0" w:color="auto"/>
            <w:left w:val="none" w:sz="0" w:space="0" w:color="auto"/>
            <w:bottom w:val="none" w:sz="0" w:space="0" w:color="auto"/>
            <w:right w:val="none" w:sz="0" w:space="0" w:color="auto"/>
          </w:divBdr>
        </w:div>
        <w:div w:id="966819183">
          <w:marLeft w:val="547"/>
          <w:marRight w:val="0"/>
          <w:marTop w:val="0"/>
          <w:marBottom w:val="0"/>
          <w:divBdr>
            <w:top w:val="none" w:sz="0" w:space="0" w:color="auto"/>
            <w:left w:val="none" w:sz="0" w:space="0" w:color="auto"/>
            <w:bottom w:val="none" w:sz="0" w:space="0" w:color="auto"/>
            <w:right w:val="none" w:sz="0" w:space="0" w:color="auto"/>
          </w:divBdr>
        </w:div>
        <w:div w:id="745110517">
          <w:marLeft w:val="547"/>
          <w:marRight w:val="0"/>
          <w:marTop w:val="0"/>
          <w:marBottom w:val="0"/>
          <w:divBdr>
            <w:top w:val="none" w:sz="0" w:space="0" w:color="auto"/>
            <w:left w:val="none" w:sz="0" w:space="0" w:color="auto"/>
            <w:bottom w:val="none" w:sz="0" w:space="0" w:color="auto"/>
            <w:right w:val="none" w:sz="0" w:space="0" w:color="auto"/>
          </w:divBdr>
        </w:div>
        <w:div w:id="1871332217">
          <w:marLeft w:val="547"/>
          <w:marRight w:val="0"/>
          <w:marTop w:val="0"/>
          <w:marBottom w:val="0"/>
          <w:divBdr>
            <w:top w:val="none" w:sz="0" w:space="0" w:color="auto"/>
            <w:left w:val="none" w:sz="0" w:space="0" w:color="auto"/>
            <w:bottom w:val="none" w:sz="0" w:space="0" w:color="auto"/>
            <w:right w:val="none" w:sz="0" w:space="0" w:color="auto"/>
          </w:divBdr>
        </w:div>
      </w:divsChild>
    </w:div>
    <w:div w:id="1245140449">
      <w:bodyDiv w:val="1"/>
      <w:marLeft w:val="0"/>
      <w:marRight w:val="0"/>
      <w:marTop w:val="0"/>
      <w:marBottom w:val="0"/>
      <w:divBdr>
        <w:top w:val="none" w:sz="0" w:space="0" w:color="auto"/>
        <w:left w:val="none" w:sz="0" w:space="0" w:color="auto"/>
        <w:bottom w:val="none" w:sz="0" w:space="0" w:color="auto"/>
        <w:right w:val="none" w:sz="0" w:space="0" w:color="auto"/>
      </w:divBdr>
      <w:divsChild>
        <w:div w:id="1402749622">
          <w:marLeft w:val="0"/>
          <w:marRight w:val="0"/>
          <w:marTop w:val="0"/>
          <w:marBottom w:val="0"/>
          <w:divBdr>
            <w:top w:val="none" w:sz="0" w:space="0" w:color="auto"/>
            <w:left w:val="none" w:sz="0" w:space="0" w:color="auto"/>
            <w:bottom w:val="none" w:sz="0" w:space="0" w:color="auto"/>
            <w:right w:val="none" w:sz="0" w:space="0" w:color="auto"/>
          </w:divBdr>
        </w:div>
      </w:divsChild>
    </w:div>
    <w:div w:id="1355695928">
      <w:bodyDiv w:val="1"/>
      <w:marLeft w:val="0"/>
      <w:marRight w:val="0"/>
      <w:marTop w:val="0"/>
      <w:marBottom w:val="0"/>
      <w:divBdr>
        <w:top w:val="none" w:sz="0" w:space="0" w:color="auto"/>
        <w:left w:val="none" w:sz="0" w:space="0" w:color="auto"/>
        <w:bottom w:val="none" w:sz="0" w:space="0" w:color="auto"/>
        <w:right w:val="none" w:sz="0" w:space="0" w:color="auto"/>
      </w:divBdr>
      <w:divsChild>
        <w:div w:id="720599427">
          <w:marLeft w:val="547"/>
          <w:marRight w:val="0"/>
          <w:marTop w:val="0"/>
          <w:marBottom w:val="0"/>
          <w:divBdr>
            <w:top w:val="none" w:sz="0" w:space="0" w:color="auto"/>
            <w:left w:val="none" w:sz="0" w:space="0" w:color="auto"/>
            <w:bottom w:val="none" w:sz="0" w:space="0" w:color="auto"/>
            <w:right w:val="none" w:sz="0" w:space="0" w:color="auto"/>
          </w:divBdr>
        </w:div>
      </w:divsChild>
    </w:div>
    <w:div w:id="1478524422">
      <w:bodyDiv w:val="1"/>
      <w:marLeft w:val="0"/>
      <w:marRight w:val="0"/>
      <w:marTop w:val="0"/>
      <w:marBottom w:val="0"/>
      <w:divBdr>
        <w:top w:val="none" w:sz="0" w:space="0" w:color="auto"/>
        <w:left w:val="none" w:sz="0" w:space="0" w:color="auto"/>
        <w:bottom w:val="none" w:sz="0" w:space="0" w:color="auto"/>
        <w:right w:val="none" w:sz="0" w:space="0" w:color="auto"/>
      </w:divBdr>
    </w:div>
    <w:div w:id="1610818539">
      <w:bodyDiv w:val="1"/>
      <w:marLeft w:val="0"/>
      <w:marRight w:val="0"/>
      <w:marTop w:val="0"/>
      <w:marBottom w:val="0"/>
      <w:divBdr>
        <w:top w:val="none" w:sz="0" w:space="0" w:color="auto"/>
        <w:left w:val="none" w:sz="0" w:space="0" w:color="auto"/>
        <w:bottom w:val="none" w:sz="0" w:space="0" w:color="auto"/>
        <w:right w:val="none" w:sz="0" w:space="0" w:color="auto"/>
      </w:divBdr>
    </w:div>
    <w:div w:id="1632056705">
      <w:bodyDiv w:val="1"/>
      <w:marLeft w:val="0"/>
      <w:marRight w:val="0"/>
      <w:marTop w:val="0"/>
      <w:marBottom w:val="0"/>
      <w:divBdr>
        <w:top w:val="none" w:sz="0" w:space="0" w:color="auto"/>
        <w:left w:val="none" w:sz="0" w:space="0" w:color="auto"/>
        <w:bottom w:val="none" w:sz="0" w:space="0" w:color="auto"/>
        <w:right w:val="none" w:sz="0" w:space="0" w:color="auto"/>
      </w:divBdr>
      <w:divsChild>
        <w:div w:id="487522340">
          <w:marLeft w:val="0"/>
          <w:marRight w:val="0"/>
          <w:marTop w:val="0"/>
          <w:marBottom w:val="0"/>
          <w:divBdr>
            <w:top w:val="none" w:sz="0" w:space="0" w:color="auto"/>
            <w:left w:val="none" w:sz="0" w:space="0" w:color="auto"/>
            <w:bottom w:val="none" w:sz="0" w:space="0" w:color="auto"/>
            <w:right w:val="none" w:sz="0" w:space="0" w:color="auto"/>
          </w:divBdr>
        </w:div>
      </w:divsChild>
    </w:div>
    <w:div w:id="1719544289">
      <w:bodyDiv w:val="1"/>
      <w:marLeft w:val="0"/>
      <w:marRight w:val="0"/>
      <w:marTop w:val="0"/>
      <w:marBottom w:val="0"/>
      <w:divBdr>
        <w:top w:val="none" w:sz="0" w:space="0" w:color="auto"/>
        <w:left w:val="none" w:sz="0" w:space="0" w:color="auto"/>
        <w:bottom w:val="none" w:sz="0" w:space="0" w:color="auto"/>
        <w:right w:val="none" w:sz="0" w:space="0" w:color="auto"/>
      </w:divBdr>
      <w:divsChild>
        <w:div w:id="1958440393">
          <w:marLeft w:val="547"/>
          <w:marRight w:val="0"/>
          <w:marTop w:val="0"/>
          <w:marBottom w:val="0"/>
          <w:divBdr>
            <w:top w:val="none" w:sz="0" w:space="0" w:color="auto"/>
            <w:left w:val="none" w:sz="0" w:space="0" w:color="auto"/>
            <w:bottom w:val="none" w:sz="0" w:space="0" w:color="auto"/>
            <w:right w:val="none" w:sz="0" w:space="0" w:color="auto"/>
          </w:divBdr>
        </w:div>
        <w:div w:id="895242434">
          <w:marLeft w:val="1296"/>
          <w:marRight w:val="0"/>
          <w:marTop w:val="0"/>
          <w:marBottom w:val="0"/>
          <w:divBdr>
            <w:top w:val="none" w:sz="0" w:space="0" w:color="auto"/>
            <w:left w:val="none" w:sz="0" w:space="0" w:color="auto"/>
            <w:bottom w:val="none" w:sz="0" w:space="0" w:color="auto"/>
            <w:right w:val="none" w:sz="0" w:space="0" w:color="auto"/>
          </w:divBdr>
        </w:div>
        <w:div w:id="812063772">
          <w:marLeft w:val="1296"/>
          <w:marRight w:val="0"/>
          <w:marTop w:val="0"/>
          <w:marBottom w:val="0"/>
          <w:divBdr>
            <w:top w:val="none" w:sz="0" w:space="0" w:color="auto"/>
            <w:left w:val="none" w:sz="0" w:space="0" w:color="auto"/>
            <w:bottom w:val="none" w:sz="0" w:space="0" w:color="auto"/>
            <w:right w:val="none" w:sz="0" w:space="0" w:color="auto"/>
          </w:divBdr>
        </w:div>
        <w:div w:id="1164973133">
          <w:marLeft w:val="1296"/>
          <w:marRight w:val="0"/>
          <w:marTop w:val="0"/>
          <w:marBottom w:val="0"/>
          <w:divBdr>
            <w:top w:val="none" w:sz="0" w:space="0" w:color="auto"/>
            <w:left w:val="none" w:sz="0" w:space="0" w:color="auto"/>
            <w:bottom w:val="none" w:sz="0" w:space="0" w:color="auto"/>
            <w:right w:val="none" w:sz="0" w:space="0" w:color="auto"/>
          </w:divBdr>
        </w:div>
      </w:divsChild>
    </w:div>
    <w:div w:id="1833646107">
      <w:bodyDiv w:val="1"/>
      <w:marLeft w:val="0"/>
      <w:marRight w:val="0"/>
      <w:marTop w:val="0"/>
      <w:marBottom w:val="0"/>
      <w:divBdr>
        <w:top w:val="none" w:sz="0" w:space="0" w:color="auto"/>
        <w:left w:val="none" w:sz="0" w:space="0" w:color="auto"/>
        <w:bottom w:val="none" w:sz="0" w:space="0" w:color="auto"/>
        <w:right w:val="none" w:sz="0" w:space="0" w:color="auto"/>
      </w:divBdr>
      <w:divsChild>
        <w:div w:id="2126922377">
          <w:marLeft w:val="547"/>
          <w:marRight w:val="0"/>
          <w:marTop w:val="0"/>
          <w:marBottom w:val="0"/>
          <w:divBdr>
            <w:top w:val="none" w:sz="0" w:space="0" w:color="auto"/>
            <w:left w:val="none" w:sz="0" w:space="0" w:color="auto"/>
            <w:bottom w:val="none" w:sz="0" w:space="0" w:color="auto"/>
            <w:right w:val="none" w:sz="0" w:space="0" w:color="auto"/>
          </w:divBdr>
        </w:div>
        <w:div w:id="1834834282">
          <w:marLeft w:val="547"/>
          <w:marRight w:val="0"/>
          <w:marTop w:val="0"/>
          <w:marBottom w:val="0"/>
          <w:divBdr>
            <w:top w:val="none" w:sz="0" w:space="0" w:color="auto"/>
            <w:left w:val="none" w:sz="0" w:space="0" w:color="auto"/>
            <w:bottom w:val="none" w:sz="0" w:space="0" w:color="auto"/>
            <w:right w:val="none" w:sz="0" w:space="0" w:color="auto"/>
          </w:divBdr>
        </w:div>
        <w:div w:id="488637613">
          <w:marLeft w:val="547"/>
          <w:marRight w:val="0"/>
          <w:marTop w:val="0"/>
          <w:marBottom w:val="0"/>
          <w:divBdr>
            <w:top w:val="none" w:sz="0" w:space="0" w:color="auto"/>
            <w:left w:val="none" w:sz="0" w:space="0" w:color="auto"/>
            <w:bottom w:val="none" w:sz="0" w:space="0" w:color="auto"/>
            <w:right w:val="none" w:sz="0" w:space="0" w:color="auto"/>
          </w:divBdr>
        </w:div>
        <w:div w:id="1914779612">
          <w:marLeft w:val="547"/>
          <w:marRight w:val="0"/>
          <w:marTop w:val="0"/>
          <w:marBottom w:val="0"/>
          <w:divBdr>
            <w:top w:val="none" w:sz="0" w:space="0" w:color="auto"/>
            <w:left w:val="none" w:sz="0" w:space="0" w:color="auto"/>
            <w:bottom w:val="none" w:sz="0" w:space="0" w:color="auto"/>
            <w:right w:val="none" w:sz="0" w:space="0" w:color="auto"/>
          </w:divBdr>
        </w:div>
        <w:div w:id="39281235">
          <w:marLeft w:val="547"/>
          <w:marRight w:val="0"/>
          <w:marTop w:val="0"/>
          <w:marBottom w:val="0"/>
          <w:divBdr>
            <w:top w:val="none" w:sz="0" w:space="0" w:color="auto"/>
            <w:left w:val="none" w:sz="0" w:space="0" w:color="auto"/>
            <w:bottom w:val="none" w:sz="0" w:space="0" w:color="auto"/>
            <w:right w:val="none" w:sz="0" w:space="0" w:color="auto"/>
          </w:divBdr>
        </w:div>
        <w:div w:id="1369643579">
          <w:marLeft w:val="547"/>
          <w:marRight w:val="0"/>
          <w:marTop w:val="0"/>
          <w:marBottom w:val="0"/>
          <w:divBdr>
            <w:top w:val="none" w:sz="0" w:space="0" w:color="auto"/>
            <w:left w:val="none" w:sz="0" w:space="0" w:color="auto"/>
            <w:bottom w:val="none" w:sz="0" w:space="0" w:color="auto"/>
            <w:right w:val="none" w:sz="0" w:space="0" w:color="auto"/>
          </w:divBdr>
        </w:div>
        <w:div w:id="1636525216">
          <w:marLeft w:val="547"/>
          <w:marRight w:val="0"/>
          <w:marTop w:val="0"/>
          <w:marBottom w:val="0"/>
          <w:divBdr>
            <w:top w:val="none" w:sz="0" w:space="0" w:color="auto"/>
            <w:left w:val="none" w:sz="0" w:space="0" w:color="auto"/>
            <w:bottom w:val="none" w:sz="0" w:space="0" w:color="auto"/>
            <w:right w:val="none" w:sz="0" w:space="0" w:color="auto"/>
          </w:divBdr>
        </w:div>
        <w:div w:id="218175064">
          <w:marLeft w:val="547"/>
          <w:marRight w:val="0"/>
          <w:marTop w:val="0"/>
          <w:marBottom w:val="0"/>
          <w:divBdr>
            <w:top w:val="none" w:sz="0" w:space="0" w:color="auto"/>
            <w:left w:val="none" w:sz="0" w:space="0" w:color="auto"/>
            <w:bottom w:val="none" w:sz="0" w:space="0" w:color="auto"/>
            <w:right w:val="none" w:sz="0" w:space="0" w:color="auto"/>
          </w:divBdr>
        </w:div>
        <w:div w:id="1029333952">
          <w:marLeft w:val="547"/>
          <w:marRight w:val="0"/>
          <w:marTop w:val="0"/>
          <w:marBottom w:val="0"/>
          <w:divBdr>
            <w:top w:val="none" w:sz="0" w:space="0" w:color="auto"/>
            <w:left w:val="none" w:sz="0" w:space="0" w:color="auto"/>
            <w:bottom w:val="none" w:sz="0" w:space="0" w:color="auto"/>
            <w:right w:val="none" w:sz="0" w:space="0" w:color="auto"/>
          </w:divBdr>
        </w:div>
        <w:div w:id="1339229413">
          <w:marLeft w:val="547"/>
          <w:marRight w:val="0"/>
          <w:marTop w:val="0"/>
          <w:marBottom w:val="0"/>
          <w:divBdr>
            <w:top w:val="none" w:sz="0" w:space="0" w:color="auto"/>
            <w:left w:val="none" w:sz="0" w:space="0" w:color="auto"/>
            <w:bottom w:val="none" w:sz="0" w:space="0" w:color="auto"/>
            <w:right w:val="none" w:sz="0" w:space="0" w:color="auto"/>
          </w:divBdr>
        </w:div>
        <w:div w:id="710424595">
          <w:marLeft w:val="547"/>
          <w:marRight w:val="0"/>
          <w:marTop w:val="0"/>
          <w:marBottom w:val="0"/>
          <w:divBdr>
            <w:top w:val="none" w:sz="0" w:space="0" w:color="auto"/>
            <w:left w:val="none" w:sz="0" w:space="0" w:color="auto"/>
            <w:bottom w:val="none" w:sz="0" w:space="0" w:color="auto"/>
            <w:right w:val="none" w:sz="0" w:space="0" w:color="auto"/>
          </w:divBdr>
        </w:div>
        <w:div w:id="1761369595">
          <w:marLeft w:val="547"/>
          <w:marRight w:val="0"/>
          <w:marTop w:val="0"/>
          <w:marBottom w:val="0"/>
          <w:divBdr>
            <w:top w:val="none" w:sz="0" w:space="0" w:color="auto"/>
            <w:left w:val="none" w:sz="0" w:space="0" w:color="auto"/>
            <w:bottom w:val="none" w:sz="0" w:space="0" w:color="auto"/>
            <w:right w:val="none" w:sz="0" w:space="0" w:color="auto"/>
          </w:divBdr>
        </w:div>
      </w:divsChild>
    </w:div>
    <w:div w:id="1879539660">
      <w:bodyDiv w:val="1"/>
      <w:marLeft w:val="0"/>
      <w:marRight w:val="0"/>
      <w:marTop w:val="0"/>
      <w:marBottom w:val="0"/>
      <w:divBdr>
        <w:top w:val="none" w:sz="0" w:space="0" w:color="auto"/>
        <w:left w:val="none" w:sz="0" w:space="0" w:color="auto"/>
        <w:bottom w:val="none" w:sz="0" w:space="0" w:color="auto"/>
        <w:right w:val="none" w:sz="0" w:space="0" w:color="auto"/>
      </w:divBdr>
      <w:divsChild>
        <w:div w:id="2032493348">
          <w:marLeft w:val="1296"/>
          <w:marRight w:val="0"/>
          <w:marTop w:val="0"/>
          <w:marBottom w:val="0"/>
          <w:divBdr>
            <w:top w:val="none" w:sz="0" w:space="0" w:color="auto"/>
            <w:left w:val="none" w:sz="0" w:space="0" w:color="auto"/>
            <w:bottom w:val="none" w:sz="0" w:space="0" w:color="auto"/>
            <w:right w:val="none" w:sz="0" w:space="0" w:color="auto"/>
          </w:divBdr>
        </w:div>
        <w:div w:id="709114534">
          <w:marLeft w:val="1296"/>
          <w:marRight w:val="0"/>
          <w:marTop w:val="0"/>
          <w:marBottom w:val="0"/>
          <w:divBdr>
            <w:top w:val="none" w:sz="0" w:space="0" w:color="auto"/>
            <w:left w:val="none" w:sz="0" w:space="0" w:color="auto"/>
            <w:bottom w:val="none" w:sz="0" w:space="0" w:color="auto"/>
            <w:right w:val="none" w:sz="0" w:space="0" w:color="auto"/>
          </w:divBdr>
        </w:div>
        <w:div w:id="1535730345">
          <w:marLeft w:val="1296"/>
          <w:marRight w:val="0"/>
          <w:marTop w:val="0"/>
          <w:marBottom w:val="0"/>
          <w:divBdr>
            <w:top w:val="none" w:sz="0" w:space="0" w:color="auto"/>
            <w:left w:val="none" w:sz="0" w:space="0" w:color="auto"/>
            <w:bottom w:val="none" w:sz="0" w:space="0" w:color="auto"/>
            <w:right w:val="none" w:sz="0" w:space="0" w:color="auto"/>
          </w:divBdr>
        </w:div>
        <w:div w:id="940182818">
          <w:marLeft w:val="1296"/>
          <w:marRight w:val="0"/>
          <w:marTop w:val="0"/>
          <w:marBottom w:val="0"/>
          <w:divBdr>
            <w:top w:val="none" w:sz="0" w:space="0" w:color="auto"/>
            <w:left w:val="none" w:sz="0" w:space="0" w:color="auto"/>
            <w:bottom w:val="none" w:sz="0" w:space="0" w:color="auto"/>
            <w:right w:val="none" w:sz="0" w:space="0" w:color="auto"/>
          </w:divBdr>
        </w:div>
      </w:divsChild>
    </w:div>
    <w:div w:id="1921523550">
      <w:bodyDiv w:val="1"/>
      <w:marLeft w:val="0"/>
      <w:marRight w:val="0"/>
      <w:marTop w:val="0"/>
      <w:marBottom w:val="0"/>
      <w:divBdr>
        <w:top w:val="none" w:sz="0" w:space="0" w:color="auto"/>
        <w:left w:val="none" w:sz="0" w:space="0" w:color="auto"/>
        <w:bottom w:val="none" w:sz="0" w:space="0" w:color="auto"/>
        <w:right w:val="none" w:sz="0" w:space="0" w:color="auto"/>
      </w:divBdr>
    </w:div>
    <w:div w:id="2012752734">
      <w:bodyDiv w:val="1"/>
      <w:marLeft w:val="0"/>
      <w:marRight w:val="0"/>
      <w:marTop w:val="0"/>
      <w:marBottom w:val="0"/>
      <w:divBdr>
        <w:top w:val="none" w:sz="0" w:space="0" w:color="auto"/>
        <w:left w:val="none" w:sz="0" w:space="0" w:color="auto"/>
        <w:bottom w:val="none" w:sz="0" w:space="0" w:color="auto"/>
        <w:right w:val="none" w:sz="0" w:space="0" w:color="auto"/>
      </w:divBdr>
    </w:div>
    <w:div w:id="2116709406">
      <w:bodyDiv w:val="1"/>
      <w:marLeft w:val="0"/>
      <w:marRight w:val="0"/>
      <w:marTop w:val="0"/>
      <w:marBottom w:val="0"/>
      <w:divBdr>
        <w:top w:val="none" w:sz="0" w:space="0" w:color="auto"/>
        <w:left w:val="none" w:sz="0" w:space="0" w:color="auto"/>
        <w:bottom w:val="none" w:sz="0" w:space="0" w:color="auto"/>
        <w:right w:val="none" w:sz="0" w:space="0" w:color="auto"/>
      </w:divBdr>
    </w:div>
    <w:div w:id="21196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gi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big-labs.com" TargetMode="External"/><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8CC41-68C9-4EE6-BCD0-382BD51D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18686</TotalTime>
  <Pages>29</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Conceptual framework</vt:lpstr>
    </vt:vector>
  </TitlesOfParts>
  <Manager>Giang Phung</Manager>
  <Company>Biglabs</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framework</dc:title>
  <dc:subject>Research</dc:subject>
  <dc:creator>Thang Ton</dc:creator>
  <cp:keywords/>
  <cp:lastModifiedBy>Windows User</cp:lastModifiedBy>
  <cp:revision>2017</cp:revision>
  <cp:lastPrinted>2018-02-13T03:41:00Z</cp:lastPrinted>
  <dcterms:created xsi:type="dcterms:W3CDTF">2018-01-19T04:07:00Z</dcterms:created>
  <dcterms:modified xsi:type="dcterms:W3CDTF">2018-05-05T08:52:00Z</dcterms:modified>
</cp:coreProperties>
</file>